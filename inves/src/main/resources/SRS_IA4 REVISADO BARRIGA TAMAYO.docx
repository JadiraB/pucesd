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C0C" w:rsidRPr="00431C0C" w:rsidRDefault="00431C0C" w:rsidP="00431C0C">
      <w:pPr>
        <w:spacing w:after="0" w:line="240" w:lineRule="auto"/>
        <w:jc w:val="center"/>
        <w:rPr>
          <w:rFonts w:cs="Times New Roman"/>
          <w:b/>
          <w:sz w:val="28"/>
        </w:rPr>
      </w:pPr>
      <w:commentRangeStart w:id="0"/>
      <w:r w:rsidRPr="00431C0C">
        <w:rPr>
          <w:rFonts w:cs="Times New Roman"/>
          <w:b/>
          <w:sz w:val="28"/>
        </w:rPr>
        <w:t>SISTEMA INFORMÁTICO PARA EL CONTROL DE INVENTARIO Y ACTIVOS FIJOS</w:t>
      </w:r>
      <w:commentRangeEnd w:id="0"/>
      <w:r w:rsidR="00BD2772">
        <w:rPr>
          <w:rStyle w:val="Refdecomentario"/>
        </w:rPr>
        <w:commentReference w:id="0"/>
      </w:r>
    </w:p>
    <w:p w:rsidR="00431C0C" w:rsidRPr="00F050F4" w:rsidRDefault="00431C0C" w:rsidP="00431C0C">
      <w:pPr>
        <w:spacing w:after="0" w:line="240" w:lineRule="auto"/>
        <w:jc w:val="center"/>
        <w:rPr>
          <w:rFonts w:cs="Times New Roman"/>
          <w:b/>
        </w:rPr>
      </w:pPr>
    </w:p>
    <w:p w:rsidR="00431C0C" w:rsidRPr="00F050F4" w:rsidRDefault="00431C0C" w:rsidP="00431C0C">
      <w:pPr>
        <w:spacing w:after="0" w:line="240" w:lineRule="auto"/>
        <w:jc w:val="center"/>
        <w:rPr>
          <w:rFonts w:cs="Times New Roman"/>
          <w:b/>
        </w:rPr>
      </w:pPr>
    </w:p>
    <w:p w:rsidR="00431C0C" w:rsidRPr="00F050F4" w:rsidRDefault="00BA6730" w:rsidP="00431C0C">
      <w:pPr>
        <w:pStyle w:val="Ttulo2"/>
      </w:pPr>
      <w:commentRangeStart w:id="1"/>
      <w:r w:rsidRPr="00F050F4">
        <w:t>Introducción</w:t>
      </w:r>
      <w:commentRangeEnd w:id="1"/>
      <w:r w:rsidR="009B5CB6">
        <w:rPr>
          <w:rStyle w:val="Refdecomentario"/>
          <w:rFonts w:eastAsiaTheme="minorEastAsia" w:cstheme="minorBidi"/>
          <w:b w:val="0"/>
          <w:bCs w:val="0"/>
          <w:color w:val="auto"/>
        </w:rPr>
        <w:commentReference w:id="1"/>
      </w:r>
    </w:p>
    <w:p w:rsidR="00431C0C" w:rsidRDefault="00431C0C" w:rsidP="00431C0C">
      <w:pPr>
        <w:pStyle w:val="Prrafodelista"/>
        <w:spacing w:after="0" w:line="240" w:lineRule="auto"/>
        <w:ind w:left="360"/>
        <w:jc w:val="both"/>
        <w:rPr>
          <w:rFonts w:cs="Times New Roman"/>
          <w:b/>
        </w:rPr>
      </w:pPr>
    </w:p>
    <w:p w:rsidR="009B5CB6" w:rsidRPr="00F050F4" w:rsidRDefault="009B5CB6" w:rsidP="00431C0C">
      <w:pPr>
        <w:pStyle w:val="Prrafodelista"/>
        <w:spacing w:after="0" w:line="240" w:lineRule="auto"/>
        <w:ind w:left="360"/>
        <w:jc w:val="both"/>
        <w:rPr>
          <w:rFonts w:cs="Times New Roman"/>
          <w:b/>
        </w:rPr>
      </w:pPr>
    </w:p>
    <w:p w:rsidR="00431C0C" w:rsidRPr="00431C0C" w:rsidRDefault="00BA6730" w:rsidP="000860E0">
      <w:pPr>
        <w:pStyle w:val="Prrafodelista"/>
        <w:numPr>
          <w:ilvl w:val="2"/>
          <w:numId w:val="7"/>
        </w:numPr>
        <w:tabs>
          <w:tab w:val="left" w:pos="8165"/>
        </w:tabs>
        <w:spacing w:after="0" w:line="240" w:lineRule="auto"/>
        <w:ind w:left="720"/>
        <w:jc w:val="both"/>
        <w:rPr>
          <w:rFonts w:cs="Times New Roman"/>
          <w:b/>
        </w:rPr>
      </w:pPr>
      <w:commentRangeStart w:id="2"/>
      <w:r w:rsidRPr="00431C0C">
        <w:rPr>
          <w:rFonts w:cs="Times New Roman"/>
          <w:b/>
        </w:rPr>
        <w:t>Propósito</w:t>
      </w:r>
      <w:commentRangeEnd w:id="2"/>
      <w:r w:rsidR="00E75D40">
        <w:rPr>
          <w:rStyle w:val="Refdecomentario"/>
        </w:rPr>
        <w:commentReference w:id="2"/>
      </w:r>
      <w:r w:rsidRPr="00431C0C">
        <w:rPr>
          <w:rFonts w:cs="Times New Roman"/>
          <w:b/>
        </w:rPr>
        <w:t xml:space="preserve"> </w:t>
      </w:r>
      <w:r>
        <w:rPr>
          <w:rFonts w:cs="Times New Roman"/>
          <w:b/>
        </w:rPr>
        <w:t>d</w:t>
      </w:r>
      <w:r w:rsidRPr="00431C0C">
        <w:rPr>
          <w:rFonts w:cs="Times New Roman"/>
          <w:b/>
        </w:rPr>
        <w:t xml:space="preserve">e Especificación </w:t>
      </w:r>
      <w:r>
        <w:rPr>
          <w:rFonts w:cs="Times New Roman"/>
          <w:b/>
        </w:rPr>
        <w:t>d</w:t>
      </w:r>
      <w:r w:rsidRPr="00431C0C">
        <w:rPr>
          <w:rFonts w:cs="Times New Roman"/>
          <w:b/>
        </w:rPr>
        <w:t>e Requerimiento</w:t>
      </w:r>
    </w:p>
    <w:p w:rsidR="00431C0C" w:rsidRPr="00F050F4" w:rsidRDefault="00431C0C" w:rsidP="00431C0C">
      <w:pPr>
        <w:spacing w:after="0" w:line="240" w:lineRule="auto"/>
        <w:jc w:val="both"/>
        <w:rPr>
          <w:rFonts w:cs="Times New Roman"/>
        </w:rPr>
      </w:pPr>
    </w:p>
    <w:p w:rsidR="00431C0C" w:rsidRPr="00F050F4" w:rsidRDefault="00431C0C" w:rsidP="00431C0C">
      <w:pPr>
        <w:spacing w:after="0" w:line="240" w:lineRule="auto"/>
        <w:ind w:left="720"/>
        <w:jc w:val="both"/>
        <w:rPr>
          <w:rFonts w:cs="Times New Roman"/>
        </w:rPr>
      </w:pPr>
      <w:r w:rsidRPr="00F050F4">
        <w:rPr>
          <w:rFonts w:cs="Times New Roman"/>
        </w:rPr>
        <w:t>Una etapa importante en el proceso de desarrollo de cualquier aplicación es la construcción, paso a paso, de los requerimientos; a través de él, se permite una mejor comprensión del problema, organizando y estructurando la información que el cliente haya brindado, se pueden identificar las necesidades del negocio, los objetivos de la aplicación y los usuarios que tendrán interacción con ella.</w:t>
      </w:r>
    </w:p>
    <w:p w:rsidR="00431C0C" w:rsidRPr="00F050F4" w:rsidRDefault="00431C0C" w:rsidP="00431C0C">
      <w:pPr>
        <w:pStyle w:val="Prrafodelista"/>
        <w:spacing w:after="0" w:line="240" w:lineRule="auto"/>
        <w:jc w:val="both"/>
        <w:rPr>
          <w:rFonts w:cs="Times New Roman"/>
        </w:rPr>
      </w:pPr>
    </w:p>
    <w:p w:rsidR="00431C0C" w:rsidRPr="00F050F4" w:rsidRDefault="00431C0C" w:rsidP="00431C0C">
      <w:pPr>
        <w:spacing w:after="0" w:line="240" w:lineRule="auto"/>
        <w:ind w:left="720"/>
        <w:jc w:val="both"/>
        <w:rPr>
          <w:rFonts w:cs="Times New Roman"/>
        </w:rPr>
      </w:pPr>
      <w:r w:rsidRPr="00F050F4">
        <w:rPr>
          <w:rFonts w:cs="Times New Roman"/>
        </w:rPr>
        <w:t>Este documento pretende orientar el trabajo inicial del desarrollo de un producto de software, dando las descripciones preliminares de la aplicación, considerando algunos detalles de las secciones claves que la identifican.</w:t>
      </w:r>
    </w:p>
    <w:p w:rsidR="00431C0C" w:rsidRPr="00BA6730" w:rsidRDefault="00431C0C" w:rsidP="00BA6730">
      <w:pPr>
        <w:spacing w:after="0" w:line="240" w:lineRule="auto"/>
        <w:jc w:val="both"/>
        <w:rPr>
          <w:rFonts w:cs="Times New Roman"/>
        </w:rPr>
      </w:pPr>
    </w:p>
    <w:p w:rsidR="00431C0C" w:rsidRPr="00431C0C" w:rsidRDefault="00BA6730" w:rsidP="000860E0">
      <w:pPr>
        <w:pStyle w:val="Prrafodelista"/>
        <w:numPr>
          <w:ilvl w:val="2"/>
          <w:numId w:val="7"/>
        </w:numPr>
        <w:spacing w:after="0" w:line="240" w:lineRule="auto"/>
        <w:ind w:left="720"/>
        <w:jc w:val="both"/>
        <w:rPr>
          <w:rFonts w:cs="Times New Roman"/>
          <w:b/>
        </w:rPr>
      </w:pPr>
      <w:r w:rsidRPr="00431C0C">
        <w:rPr>
          <w:rFonts w:cs="Times New Roman"/>
          <w:b/>
        </w:rPr>
        <w:t xml:space="preserve">Alcance </w:t>
      </w:r>
      <w:r>
        <w:rPr>
          <w:rFonts w:cs="Times New Roman"/>
          <w:b/>
        </w:rPr>
        <w:t>d</w:t>
      </w:r>
      <w:r w:rsidRPr="00431C0C">
        <w:rPr>
          <w:rFonts w:cs="Times New Roman"/>
          <w:b/>
        </w:rPr>
        <w:t>el Producto</w:t>
      </w:r>
    </w:p>
    <w:p w:rsidR="00431C0C" w:rsidRPr="00F050F4" w:rsidRDefault="00431C0C" w:rsidP="00431C0C">
      <w:pPr>
        <w:pStyle w:val="Prrafodelista"/>
        <w:spacing w:after="0" w:line="240" w:lineRule="auto"/>
        <w:jc w:val="both"/>
        <w:rPr>
          <w:rFonts w:cs="Times New Roman"/>
          <w:b/>
        </w:rPr>
      </w:pPr>
    </w:p>
    <w:p w:rsidR="00431C0C" w:rsidRPr="00F050F4" w:rsidRDefault="00431C0C" w:rsidP="00431C0C">
      <w:pPr>
        <w:spacing w:after="0" w:line="240" w:lineRule="auto"/>
        <w:ind w:left="720"/>
        <w:jc w:val="both"/>
        <w:rPr>
          <w:rFonts w:cs="Times New Roman"/>
        </w:rPr>
      </w:pPr>
      <w:r w:rsidRPr="00F050F4">
        <w:rPr>
          <w:rFonts w:cs="Times New Roman"/>
        </w:rPr>
        <w:t>El producto de este proyecto a desarrollar se identificara con el nombre “</w:t>
      </w:r>
      <w:r>
        <w:rPr>
          <w:rFonts w:cs="Times New Roman"/>
        </w:rPr>
        <w:t>Sistema Informático p</w:t>
      </w:r>
      <w:r w:rsidRPr="00431C0C">
        <w:rPr>
          <w:rFonts w:cs="Times New Roman"/>
        </w:rPr>
        <w:t xml:space="preserve">ara </w:t>
      </w:r>
      <w:r>
        <w:rPr>
          <w:rFonts w:cs="Times New Roman"/>
        </w:rPr>
        <w:t>e</w:t>
      </w:r>
      <w:r w:rsidRPr="00431C0C">
        <w:rPr>
          <w:rFonts w:cs="Times New Roman"/>
        </w:rPr>
        <w:t xml:space="preserve">l Control </w:t>
      </w:r>
      <w:r>
        <w:rPr>
          <w:rFonts w:cs="Times New Roman"/>
        </w:rPr>
        <w:t>d</w:t>
      </w:r>
      <w:r w:rsidRPr="00431C0C">
        <w:rPr>
          <w:rFonts w:cs="Times New Roman"/>
        </w:rPr>
        <w:t xml:space="preserve">e Inventario </w:t>
      </w:r>
      <w:r>
        <w:rPr>
          <w:rFonts w:cs="Times New Roman"/>
        </w:rPr>
        <w:t>y</w:t>
      </w:r>
      <w:r w:rsidRPr="00431C0C">
        <w:rPr>
          <w:rFonts w:cs="Times New Roman"/>
        </w:rPr>
        <w:t xml:space="preserve"> Activos Fijos</w:t>
      </w:r>
      <w:r w:rsidRPr="00F050F4">
        <w:rPr>
          <w:rFonts w:cs="Times New Roman"/>
        </w:rPr>
        <w:t>”.</w:t>
      </w:r>
    </w:p>
    <w:p w:rsidR="00431C0C" w:rsidRPr="00F050F4" w:rsidRDefault="00431C0C" w:rsidP="00431C0C">
      <w:pPr>
        <w:spacing w:after="0" w:line="240" w:lineRule="auto"/>
        <w:jc w:val="both"/>
        <w:rPr>
          <w:rFonts w:cs="Times New Roman"/>
        </w:rPr>
      </w:pPr>
    </w:p>
    <w:p w:rsidR="00431C0C" w:rsidRPr="00F050F4" w:rsidRDefault="00431C0C" w:rsidP="00431C0C">
      <w:pPr>
        <w:spacing w:after="0" w:line="240" w:lineRule="auto"/>
        <w:ind w:left="720"/>
        <w:jc w:val="both"/>
        <w:rPr>
          <w:rFonts w:cs="Times New Roman"/>
        </w:rPr>
      </w:pPr>
      <w:r w:rsidRPr="00F050F4">
        <w:rPr>
          <w:rFonts w:cs="Times New Roman"/>
        </w:rPr>
        <w:t>El sistema será desarroll</w:t>
      </w:r>
      <w:r w:rsidR="002A0F5C">
        <w:rPr>
          <w:rFonts w:cs="Times New Roman"/>
        </w:rPr>
        <w:t>ado para ser implementado en el</w:t>
      </w:r>
      <w:r w:rsidRPr="00F050F4">
        <w:rPr>
          <w:rFonts w:cs="Times New Roman"/>
        </w:rPr>
        <w:t xml:space="preserve"> almacenamiento de </w:t>
      </w:r>
      <w:r w:rsidR="00D80F6C">
        <w:rPr>
          <w:rFonts w:cs="Times New Roman"/>
        </w:rPr>
        <w:t xml:space="preserve">bienes de la </w:t>
      </w:r>
      <w:r>
        <w:rPr>
          <w:rFonts w:cs="Times New Roman"/>
        </w:rPr>
        <w:t xml:space="preserve"> Unidad </w:t>
      </w:r>
      <w:commentRangeStart w:id="3"/>
      <w:r>
        <w:rPr>
          <w:rFonts w:cs="Times New Roman"/>
        </w:rPr>
        <w:t>Educativa</w:t>
      </w:r>
      <w:commentRangeEnd w:id="3"/>
      <w:r w:rsidR="00E75D40">
        <w:rPr>
          <w:rStyle w:val="Refdecomentario"/>
        </w:rPr>
        <w:commentReference w:id="3"/>
      </w:r>
      <w:r>
        <w:rPr>
          <w:rFonts w:cs="Times New Roman"/>
        </w:rPr>
        <w:t xml:space="preserve"> </w:t>
      </w:r>
      <w:commentRangeStart w:id="4"/>
      <w:r w:rsidR="00D80F6C">
        <w:rPr>
          <w:rFonts w:cs="Times New Roman"/>
        </w:rPr>
        <w:t>los cuales son</w:t>
      </w:r>
      <w:r w:rsidRPr="00F050F4">
        <w:rPr>
          <w:rFonts w:cs="Times New Roman"/>
        </w:rPr>
        <w:t>:</w:t>
      </w:r>
      <w:commentRangeEnd w:id="4"/>
      <w:r w:rsidR="00E75D40">
        <w:rPr>
          <w:rStyle w:val="Refdecomentario"/>
        </w:rPr>
        <w:commentReference w:id="4"/>
      </w:r>
    </w:p>
    <w:p w:rsidR="00F6256A" w:rsidRPr="00F6256A" w:rsidRDefault="00F6256A" w:rsidP="009C4CCF">
      <w:pPr>
        <w:pStyle w:val="Prrafodelista"/>
        <w:numPr>
          <w:ilvl w:val="0"/>
          <w:numId w:val="20"/>
        </w:numPr>
        <w:spacing w:after="0" w:line="240" w:lineRule="auto"/>
        <w:ind w:left="1080"/>
        <w:jc w:val="both"/>
        <w:rPr>
          <w:rFonts w:cs="Times New Roman"/>
          <w:highlight w:val="yellow"/>
        </w:rPr>
      </w:pPr>
      <w:r w:rsidRPr="00F6256A">
        <w:rPr>
          <w:rFonts w:cs="Times New Roman"/>
          <w:highlight w:val="yellow"/>
        </w:rPr>
        <w:t>Activos Fijos</w:t>
      </w:r>
    </w:p>
    <w:p w:rsidR="00F6256A" w:rsidRPr="00F6256A" w:rsidRDefault="00F6256A" w:rsidP="009C4CCF">
      <w:pPr>
        <w:pStyle w:val="Prrafodelista"/>
        <w:numPr>
          <w:ilvl w:val="0"/>
          <w:numId w:val="20"/>
        </w:numPr>
        <w:spacing w:after="0" w:line="240" w:lineRule="auto"/>
        <w:ind w:left="1080"/>
        <w:jc w:val="both"/>
        <w:rPr>
          <w:rFonts w:cs="Times New Roman"/>
          <w:highlight w:val="yellow"/>
        </w:rPr>
      </w:pPr>
      <w:r w:rsidRPr="00F6256A">
        <w:rPr>
          <w:rFonts w:cs="Times New Roman"/>
          <w:highlight w:val="yellow"/>
        </w:rPr>
        <w:t xml:space="preserve">Biblioteca </w:t>
      </w:r>
    </w:p>
    <w:p w:rsidR="00F6256A" w:rsidRPr="00F6256A" w:rsidRDefault="00F6256A" w:rsidP="009C4CCF">
      <w:pPr>
        <w:pStyle w:val="Prrafodelista"/>
        <w:numPr>
          <w:ilvl w:val="0"/>
          <w:numId w:val="20"/>
        </w:numPr>
        <w:spacing w:after="0" w:line="240" w:lineRule="auto"/>
        <w:ind w:left="1080"/>
        <w:jc w:val="both"/>
        <w:rPr>
          <w:rFonts w:cs="Times New Roman"/>
          <w:highlight w:val="yellow"/>
        </w:rPr>
      </w:pPr>
      <w:r w:rsidRPr="00F6256A">
        <w:rPr>
          <w:rFonts w:cs="Times New Roman"/>
          <w:highlight w:val="yellow"/>
        </w:rPr>
        <w:t>Corriente</w:t>
      </w:r>
    </w:p>
    <w:p w:rsidR="00431C0C" w:rsidRPr="00F050F4" w:rsidRDefault="00431C0C" w:rsidP="009C4CCF">
      <w:pPr>
        <w:pStyle w:val="Prrafodelista"/>
        <w:numPr>
          <w:ilvl w:val="0"/>
          <w:numId w:val="20"/>
        </w:numPr>
        <w:spacing w:after="0" w:line="240" w:lineRule="auto"/>
        <w:ind w:left="1080"/>
        <w:jc w:val="both"/>
        <w:rPr>
          <w:rFonts w:cs="Times New Roman"/>
        </w:rPr>
      </w:pPr>
      <w:r>
        <w:rPr>
          <w:rFonts w:cs="Times New Roman"/>
        </w:rPr>
        <w:t xml:space="preserve"> Equipos de oficina</w:t>
      </w:r>
    </w:p>
    <w:p w:rsidR="00431C0C" w:rsidRPr="00F050F4" w:rsidRDefault="00431C0C" w:rsidP="009C4CCF">
      <w:pPr>
        <w:pStyle w:val="Prrafodelista"/>
        <w:numPr>
          <w:ilvl w:val="0"/>
          <w:numId w:val="20"/>
        </w:numPr>
        <w:spacing w:after="0" w:line="240" w:lineRule="auto"/>
        <w:ind w:left="1080"/>
        <w:jc w:val="both"/>
        <w:rPr>
          <w:rFonts w:cs="Times New Roman"/>
        </w:rPr>
      </w:pPr>
      <w:r>
        <w:rPr>
          <w:rFonts w:cs="Times New Roman"/>
        </w:rPr>
        <w:t>Materiales de Oficina</w:t>
      </w:r>
    </w:p>
    <w:p w:rsidR="00431C0C" w:rsidRDefault="00431C0C" w:rsidP="009C4CCF">
      <w:pPr>
        <w:pStyle w:val="Prrafodelista"/>
        <w:numPr>
          <w:ilvl w:val="0"/>
          <w:numId w:val="20"/>
        </w:numPr>
        <w:spacing w:after="0" w:line="240" w:lineRule="auto"/>
        <w:ind w:left="1080"/>
        <w:jc w:val="both"/>
        <w:rPr>
          <w:rFonts w:cs="Times New Roman"/>
        </w:rPr>
      </w:pPr>
      <w:r>
        <w:rPr>
          <w:rFonts w:cs="Times New Roman"/>
        </w:rPr>
        <w:t>Equipos de Computo</w:t>
      </w:r>
    </w:p>
    <w:p w:rsidR="00431C0C" w:rsidRDefault="00431C0C" w:rsidP="009C4CCF">
      <w:pPr>
        <w:pStyle w:val="Prrafodelista"/>
        <w:numPr>
          <w:ilvl w:val="0"/>
          <w:numId w:val="20"/>
        </w:numPr>
        <w:spacing w:after="0" w:line="240" w:lineRule="auto"/>
        <w:ind w:left="1080"/>
        <w:jc w:val="both"/>
        <w:rPr>
          <w:rFonts w:cs="Times New Roman"/>
        </w:rPr>
      </w:pPr>
      <w:r>
        <w:rPr>
          <w:rFonts w:cs="Times New Roman"/>
        </w:rPr>
        <w:t>Implementos de mantenimiento</w:t>
      </w:r>
    </w:p>
    <w:p w:rsidR="00431C0C" w:rsidRPr="00F050F4" w:rsidRDefault="00431C0C" w:rsidP="009C4CCF">
      <w:pPr>
        <w:pStyle w:val="Prrafodelista"/>
        <w:numPr>
          <w:ilvl w:val="0"/>
          <w:numId w:val="20"/>
        </w:numPr>
        <w:spacing w:after="0" w:line="240" w:lineRule="auto"/>
        <w:ind w:left="1080"/>
        <w:jc w:val="both"/>
        <w:rPr>
          <w:rFonts w:cs="Times New Roman"/>
        </w:rPr>
      </w:pPr>
      <w:r>
        <w:rPr>
          <w:rFonts w:cs="Times New Roman"/>
        </w:rPr>
        <w:t>Entre otros</w:t>
      </w:r>
    </w:p>
    <w:p w:rsidR="00431C0C" w:rsidRPr="00F050F4" w:rsidRDefault="00431C0C" w:rsidP="00431C0C">
      <w:pPr>
        <w:spacing w:after="0" w:line="240" w:lineRule="auto"/>
        <w:jc w:val="both"/>
        <w:rPr>
          <w:rFonts w:cs="Times New Roman"/>
        </w:rPr>
      </w:pPr>
    </w:p>
    <w:p w:rsidR="00431C0C" w:rsidRPr="00F050F4" w:rsidRDefault="00431C0C" w:rsidP="00BA6730">
      <w:pPr>
        <w:spacing w:after="0" w:line="240" w:lineRule="auto"/>
        <w:ind w:left="720"/>
        <w:jc w:val="both"/>
        <w:rPr>
          <w:rFonts w:cs="Times New Roman"/>
        </w:rPr>
      </w:pPr>
      <w:r w:rsidRPr="00F050F4">
        <w:rPr>
          <w:rFonts w:cs="Times New Roman"/>
        </w:rPr>
        <w:t>Motivo por el cual el sistema se diseñ</w:t>
      </w:r>
      <w:r w:rsidR="00D80F6C">
        <w:rPr>
          <w:rFonts w:cs="Times New Roman"/>
        </w:rPr>
        <w:t xml:space="preserve">ara y desarrollara para </w:t>
      </w:r>
      <w:commentRangeStart w:id="5"/>
      <w:r w:rsidRPr="00F050F4">
        <w:rPr>
          <w:rFonts w:cs="Times New Roman"/>
        </w:rPr>
        <w:t>registrar</w:t>
      </w:r>
      <w:r w:rsidR="00D80F6C">
        <w:rPr>
          <w:rFonts w:cs="Times New Roman"/>
        </w:rPr>
        <w:t xml:space="preserve"> </w:t>
      </w:r>
      <w:commentRangeEnd w:id="5"/>
      <w:r w:rsidR="00E75D40">
        <w:rPr>
          <w:rStyle w:val="Refdecomentario"/>
        </w:rPr>
        <w:commentReference w:id="5"/>
      </w:r>
      <w:r w:rsidR="00D80F6C">
        <w:rPr>
          <w:rFonts w:cs="Times New Roman"/>
        </w:rPr>
        <w:t>la información referente a los bienes antes mencionados</w:t>
      </w:r>
      <w:r w:rsidRPr="00F050F4">
        <w:rPr>
          <w:rFonts w:cs="Times New Roman"/>
        </w:rPr>
        <w:t>.</w:t>
      </w:r>
    </w:p>
    <w:p w:rsidR="00431C0C" w:rsidRPr="00F050F4" w:rsidRDefault="00431C0C" w:rsidP="00BA6730">
      <w:pPr>
        <w:spacing w:after="0" w:line="240" w:lineRule="auto"/>
        <w:ind w:left="720"/>
        <w:jc w:val="both"/>
        <w:rPr>
          <w:rFonts w:cs="Times New Roman"/>
        </w:rPr>
      </w:pPr>
    </w:p>
    <w:p w:rsidR="00431C0C" w:rsidRPr="00F050F4" w:rsidRDefault="00431C0C" w:rsidP="00BA6730">
      <w:pPr>
        <w:spacing w:after="0" w:line="240" w:lineRule="auto"/>
        <w:ind w:left="720"/>
        <w:jc w:val="both"/>
        <w:rPr>
          <w:rFonts w:cs="Times New Roman"/>
        </w:rPr>
      </w:pPr>
      <w:r>
        <w:rPr>
          <w:rFonts w:cs="Times New Roman"/>
        </w:rPr>
        <w:t xml:space="preserve">Este </w:t>
      </w:r>
      <w:r w:rsidRPr="00F050F4">
        <w:rPr>
          <w:rFonts w:cs="Times New Roman"/>
        </w:rPr>
        <w:t xml:space="preserve">software debe ser capaz de </w:t>
      </w:r>
      <w:r w:rsidR="00F6256A">
        <w:rPr>
          <w:rFonts w:cs="Times New Roman"/>
        </w:rPr>
        <w:t xml:space="preserve">permitir el </w:t>
      </w:r>
      <w:r>
        <w:rPr>
          <w:rFonts w:cs="Times New Roman"/>
        </w:rPr>
        <w:t xml:space="preserve">ingreso de bienes y el control de los mismos dentro del </w:t>
      </w:r>
      <w:r w:rsidR="005600FE">
        <w:rPr>
          <w:rFonts w:cs="Times New Roman"/>
        </w:rPr>
        <w:t>inventario, el</w:t>
      </w:r>
      <w:r w:rsidRPr="00F050F4">
        <w:rPr>
          <w:rFonts w:cs="Times New Roman"/>
        </w:rPr>
        <w:t xml:space="preserve"> cual se debe aplicar de manera confiable y exacta de acuerdo con los</w:t>
      </w:r>
      <w:r w:rsidR="005600FE">
        <w:rPr>
          <w:rFonts w:cs="Times New Roman"/>
        </w:rPr>
        <w:t xml:space="preserve"> requerimientos determinados en las visitas realizas al personal encargado del control de inventario</w:t>
      </w:r>
      <w:r w:rsidRPr="00F050F4">
        <w:rPr>
          <w:rFonts w:cs="Times New Roman"/>
        </w:rPr>
        <w:t>.</w:t>
      </w:r>
    </w:p>
    <w:p w:rsidR="00431C0C" w:rsidRPr="00F050F4" w:rsidRDefault="00D42756" w:rsidP="00D42756">
      <w:pPr>
        <w:spacing w:after="160" w:line="259" w:lineRule="auto"/>
        <w:rPr>
          <w:rFonts w:cs="Times New Roman"/>
        </w:rPr>
      </w:pPr>
      <w:r>
        <w:rPr>
          <w:rFonts w:cs="Times New Roman"/>
        </w:rPr>
        <w:br w:type="page"/>
      </w:r>
    </w:p>
    <w:p w:rsidR="00431C0C" w:rsidRPr="00F050F4" w:rsidRDefault="00431C0C" w:rsidP="00BA6730">
      <w:pPr>
        <w:spacing w:after="0" w:line="240" w:lineRule="auto"/>
        <w:ind w:left="720"/>
        <w:jc w:val="both"/>
        <w:rPr>
          <w:rFonts w:cs="Times New Roman"/>
        </w:rPr>
      </w:pPr>
      <w:r w:rsidRPr="00F050F4">
        <w:rPr>
          <w:rFonts w:cs="Times New Roman"/>
        </w:rPr>
        <w:lastRenderedPageBreak/>
        <w:t xml:space="preserve">Con la implementación de </w:t>
      </w:r>
      <w:r w:rsidR="00BA6730">
        <w:rPr>
          <w:rFonts w:cs="Times New Roman"/>
        </w:rPr>
        <w:t xml:space="preserve">SICIAF </w:t>
      </w:r>
      <w:r w:rsidRPr="00F050F4">
        <w:rPr>
          <w:rFonts w:cs="Times New Roman"/>
        </w:rPr>
        <w:t xml:space="preserve">en </w:t>
      </w:r>
      <w:r w:rsidR="00BA6730">
        <w:rPr>
          <w:rFonts w:cs="Times New Roman"/>
        </w:rPr>
        <w:t xml:space="preserve">la Unidad Educativa </w:t>
      </w:r>
      <w:r w:rsidRPr="00F050F4">
        <w:rPr>
          <w:rFonts w:cs="Times New Roman"/>
        </w:rPr>
        <w:t>beneficiará en los siguientes aspectos:</w:t>
      </w:r>
    </w:p>
    <w:p w:rsidR="00431C0C" w:rsidRPr="00F050F4" w:rsidRDefault="00431C0C" w:rsidP="00431C0C">
      <w:pPr>
        <w:spacing w:after="0" w:line="240" w:lineRule="auto"/>
        <w:jc w:val="both"/>
        <w:rPr>
          <w:rFonts w:cs="Times New Roman"/>
        </w:rPr>
      </w:pPr>
    </w:p>
    <w:p w:rsidR="00431C0C" w:rsidRPr="00F050F4" w:rsidRDefault="00431C0C" w:rsidP="009C4CCF">
      <w:pPr>
        <w:pStyle w:val="Prrafodelista"/>
        <w:numPr>
          <w:ilvl w:val="0"/>
          <w:numId w:val="9"/>
        </w:numPr>
        <w:spacing w:after="0" w:line="240" w:lineRule="auto"/>
        <w:ind w:left="1170"/>
        <w:jc w:val="both"/>
        <w:rPr>
          <w:rFonts w:cs="Times New Roman"/>
        </w:rPr>
      </w:pPr>
      <w:r w:rsidRPr="00F050F4">
        <w:rPr>
          <w:rFonts w:cs="Times New Roman"/>
        </w:rPr>
        <w:t xml:space="preserve">Agilización </w:t>
      </w:r>
      <w:r w:rsidR="00BA6730">
        <w:rPr>
          <w:rFonts w:cs="Times New Roman"/>
        </w:rPr>
        <w:t>en el control de inventario</w:t>
      </w:r>
      <w:r w:rsidRPr="00F050F4">
        <w:rPr>
          <w:rFonts w:cs="Times New Roman"/>
        </w:rPr>
        <w:t>.</w:t>
      </w:r>
    </w:p>
    <w:p w:rsidR="00431C0C" w:rsidRPr="00F050F4" w:rsidRDefault="00431C0C" w:rsidP="009C4CCF">
      <w:pPr>
        <w:pStyle w:val="Prrafodelista"/>
        <w:numPr>
          <w:ilvl w:val="0"/>
          <w:numId w:val="9"/>
        </w:numPr>
        <w:spacing w:after="0" w:line="240" w:lineRule="auto"/>
        <w:ind w:left="1170"/>
        <w:jc w:val="both"/>
        <w:rPr>
          <w:rFonts w:cs="Times New Roman"/>
        </w:rPr>
      </w:pPr>
      <w:r w:rsidRPr="00F050F4">
        <w:rPr>
          <w:rFonts w:cs="Times New Roman"/>
        </w:rPr>
        <w:t>Optimización de tiempo.</w:t>
      </w:r>
    </w:p>
    <w:p w:rsidR="00431C0C" w:rsidRPr="00F050F4" w:rsidRDefault="00431C0C" w:rsidP="009C4CCF">
      <w:pPr>
        <w:pStyle w:val="Prrafodelista"/>
        <w:numPr>
          <w:ilvl w:val="0"/>
          <w:numId w:val="9"/>
        </w:numPr>
        <w:spacing w:after="0" w:line="240" w:lineRule="auto"/>
        <w:ind w:left="1170"/>
        <w:jc w:val="both"/>
        <w:rPr>
          <w:rFonts w:cs="Times New Roman"/>
        </w:rPr>
      </w:pPr>
      <w:r w:rsidRPr="00F050F4">
        <w:rPr>
          <w:rFonts w:cs="Times New Roman"/>
        </w:rPr>
        <w:t>Obtención de reportes.</w:t>
      </w:r>
    </w:p>
    <w:p w:rsidR="00431C0C" w:rsidRPr="00F050F4" w:rsidRDefault="00431C0C" w:rsidP="009C4CCF">
      <w:pPr>
        <w:pStyle w:val="Prrafodelista"/>
        <w:numPr>
          <w:ilvl w:val="0"/>
          <w:numId w:val="9"/>
        </w:numPr>
        <w:spacing w:after="0" w:line="240" w:lineRule="auto"/>
        <w:ind w:left="1170"/>
        <w:jc w:val="both"/>
        <w:rPr>
          <w:rFonts w:cs="Times New Roman"/>
        </w:rPr>
      </w:pPr>
      <w:r w:rsidRPr="00F050F4">
        <w:rPr>
          <w:rFonts w:cs="Times New Roman"/>
        </w:rPr>
        <w:t>En la toma de decisiones para inversiones futuras.</w:t>
      </w:r>
    </w:p>
    <w:p w:rsidR="00431C0C" w:rsidRPr="00BA6730" w:rsidRDefault="00431C0C" w:rsidP="00BA6730">
      <w:pPr>
        <w:spacing w:after="0" w:line="240" w:lineRule="auto"/>
        <w:jc w:val="both"/>
        <w:rPr>
          <w:rFonts w:cs="Times New Roman"/>
        </w:rPr>
      </w:pPr>
    </w:p>
    <w:p w:rsidR="00431C0C" w:rsidRPr="00F050F4" w:rsidRDefault="00431C0C" w:rsidP="00BA6730">
      <w:pPr>
        <w:spacing w:after="0" w:line="240" w:lineRule="auto"/>
        <w:ind w:left="720"/>
        <w:jc w:val="both"/>
        <w:rPr>
          <w:rFonts w:cs="Times New Roman"/>
        </w:rPr>
      </w:pPr>
      <w:r w:rsidRPr="00F050F4">
        <w:rPr>
          <w:rFonts w:cs="Times New Roman"/>
        </w:rPr>
        <w:t>Se espera con este proyecto contribuir a:</w:t>
      </w:r>
    </w:p>
    <w:p w:rsidR="00431C0C" w:rsidRPr="00F050F4" w:rsidRDefault="00431C0C" w:rsidP="00431C0C">
      <w:pPr>
        <w:spacing w:after="0" w:line="240" w:lineRule="auto"/>
        <w:jc w:val="both"/>
        <w:rPr>
          <w:rFonts w:cs="Times New Roman"/>
        </w:rPr>
      </w:pPr>
    </w:p>
    <w:p w:rsidR="00431C0C" w:rsidRPr="00F050F4" w:rsidRDefault="00431C0C" w:rsidP="009C4CCF">
      <w:pPr>
        <w:pStyle w:val="Prrafodelista"/>
        <w:numPr>
          <w:ilvl w:val="0"/>
          <w:numId w:val="10"/>
        </w:numPr>
        <w:spacing w:after="0" w:line="240" w:lineRule="auto"/>
        <w:ind w:left="1080"/>
        <w:jc w:val="both"/>
        <w:rPr>
          <w:rFonts w:cs="Times New Roman"/>
        </w:rPr>
      </w:pPr>
      <w:r w:rsidRPr="00F050F4">
        <w:rPr>
          <w:rFonts w:cs="Times New Roman"/>
        </w:rPr>
        <w:t xml:space="preserve">Reducir el tiempo de respuesta </w:t>
      </w:r>
      <w:r w:rsidR="00BA6730">
        <w:rPr>
          <w:rFonts w:cs="Times New Roman"/>
        </w:rPr>
        <w:t>en el ingreso y control de bienes</w:t>
      </w:r>
      <w:r w:rsidRPr="00F050F4">
        <w:rPr>
          <w:rFonts w:cs="Times New Roman"/>
        </w:rPr>
        <w:t>.</w:t>
      </w:r>
    </w:p>
    <w:p w:rsidR="00431C0C" w:rsidRPr="00F050F4" w:rsidRDefault="00431C0C" w:rsidP="009C4CCF">
      <w:pPr>
        <w:pStyle w:val="Prrafodelista"/>
        <w:numPr>
          <w:ilvl w:val="0"/>
          <w:numId w:val="10"/>
        </w:numPr>
        <w:spacing w:after="0" w:line="240" w:lineRule="auto"/>
        <w:ind w:left="1080"/>
        <w:jc w:val="both"/>
        <w:rPr>
          <w:rFonts w:cs="Times New Roman"/>
        </w:rPr>
      </w:pPr>
      <w:r w:rsidRPr="00F050F4">
        <w:rPr>
          <w:rFonts w:cs="Times New Roman"/>
        </w:rPr>
        <w:t xml:space="preserve">Almacenamientos de datos centralizados. </w:t>
      </w:r>
    </w:p>
    <w:p w:rsidR="00431C0C" w:rsidRPr="00F050F4" w:rsidRDefault="00431C0C" w:rsidP="009C4CCF">
      <w:pPr>
        <w:pStyle w:val="Prrafodelista"/>
        <w:numPr>
          <w:ilvl w:val="0"/>
          <w:numId w:val="10"/>
        </w:numPr>
        <w:spacing w:after="0" w:line="240" w:lineRule="auto"/>
        <w:ind w:left="1080"/>
        <w:jc w:val="both"/>
        <w:rPr>
          <w:rFonts w:cs="Times New Roman"/>
        </w:rPr>
      </w:pPr>
      <w:r w:rsidRPr="00F050F4">
        <w:rPr>
          <w:rFonts w:cs="Times New Roman"/>
        </w:rPr>
        <w:t>Generación automática de reportes.</w:t>
      </w:r>
    </w:p>
    <w:p w:rsidR="00431C0C" w:rsidRPr="00F050F4" w:rsidRDefault="00431C0C" w:rsidP="009C4CCF">
      <w:pPr>
        <w:pStyle w:val="Prrafodelista"/>
        <w:numPr>
          <w:ilvl w:val="0"/>
          <w:numId w:val="10"/>
        </w:numPr>
        <w:spacing w:after="0" w:line="240" w:lineRule="auto"/>
        <w:ind w:left="1080"/>
        <w:jc w:val="both"/>
        <w:rPr>
          <w:rFonts w:cs="Times New Roman"/>
        </w:rPr>
      </w:pPr>
      <w:r w:rsidRPr="00F050F4">
        <w:rPr>
          <w:rFonts w:cs="Times New Roman"/>
        </w:rPr>
        <w:t>Agilización en el control del estado de</w:t>
      </w:r>
      <w:r w:rsidR="00BA6730">
        <w:rPr>
          <w:rFonts w:cs="Times New Roman"/>
        </w:rPr>
        <w:t xml:space="preserve"> </w:t>
      </w:r>
      <w:r w:rsidRPr="00F050F4">
        <w:rPr>
          <w:rFonts w:cs="Times New Roman"/>
        </w:rPr>
        <w:t>l</w:t>
      </w:r>
      <w:r w:rsidR="00BA6730">
        <w:rPr>
          <w:rFonts w:cs="Times New Roman"/>
        </w:rPr>
        <w:t xml:space="preserve">os bienes </w:t>
      </w:r>
      <w:r w:rsidRPr="00F050F4">
        <w:rPr>
          <w:rFonts w:cs="Times New Roman"/>
        </w:rPr>
        <w:t>a lo largo de</w:t>
      </w:r>
      <w:r w:rsidR="00BA6730">
        <w:rPr>
          <w:rFonts w:cs="Times New Roman"/>
        </w:rPr>
        <w:t xml:space="preserve"> todo el periodo académico</w:t>
      </w:r>
      <w:r w:rsidRPr="00F050F4">
        <w:rPr>
          <w:rFonts w:cs="Times New Roman"/>
        </w:rPr>
        <w:t>.</w:t>
      </w:r>
    </w:p>
    <w:p w:rsidR="00431C0C" w:rsidRPr="00F050F4" w:rsidRDefault="00431C0C" w:rsidP="00431C0C">
      <w:pPr>
        <w:spacing w:after="0" w:line="240" w:lineRule="auto"/>
        <w:jc w:val="both"/>
        <w:rPr>
          <w:rFonts w:cs="Times New Roman"/>
        </w:rPr>
      </w:pPr>
    </w:p>
    <w:p w:rsidR="00431C0C" w:rsidRPr="00BA6730" w:rsidRDefault="00BA6730" w:rsidP="000860E0">
      <w:pPr>
        <w:pStyle w:val="Prrafodelista"/>
        <w:numPr>
          <w:ilvl w:val="2"/>
          <w:numId w:val="7"/>
        </w:numPr>
        <w:spacing w:after="0" w:line="240" w:lineRule="auto"/>
        <w:ind w:left="720"/>
        <w:jc w:val="both"/>
        <w:rPr>
          <w:rFonts w:cs="Times New Roman"/>
          <w:b/>
        </w:rPr>
      </w:pPr>
      <w:r w:rsidRPr="00BA6730">
        <w:rPr>
          <w:rFonts w:cs="Times New Roman"/>
          <w:b/>
        </w:rPr>
        <w:t>Definiciones, Acrónimos, Abreviaturas</w:t>
      </w:r>
    </w:p>
    <w:p w:rsidR="00431C0C" w:rsidRPr="00F050F4" w:rsidRDefault="00431C0C" w:rsidP="00431C0C">
      <w:pPr>
        <w:pStyle w:val="Prrafodelista"/>
        <w:spacing w:after="0" w:line="240" w:lineRule="auto"/>
        <w:jc w:val="both"/>
        <w:rPr>
          <w:rFonts w:cs="Times New Roman"/>
          <w:b/>
        </w:rPr>
      </w:pPr>
    </w:p>
    <w:p w:rsidR="00431C0C" w:rsidRPr="00F050F4" w:rsidRDefault="00431C0C" w:rsidP="00BA6730">
      <w:pPr>
        <w:spacing w:after="0" w:line="240" w:lineRule="auto"/>
        <w:ind w:left="720"/>
        <w:jc w:val="both"/>
        <w:rPr>
          <w:rFonts w:cs="Times New Roman"/>
        </w:rPr>
      </w:pPr>
      <w:r w:rsidRPr="00F050F4">
        <w:rPr>
          <w:rFonts w:cs="Times New Roman"/>
          <w:b/>
        </w:rPr>
        <w:t>IEEE:</w:t>
      </w:r>
      <w:r w:rsidRPr="00F050F4">
        <w:rPr>
          <w:rFonts w:cs="Times New Roman"/>
        </w:rPr>
        <w:t xml:space="preserve"> Instituto de Ingenieros Eléctricos y Electrónicos</w:t>
      </w:r>
    </w:p>
    <w:p w:rsidR="00431C0C" w:rsidRPr="00F050F4" w:rsidRDefault="00BA6730" w:rsidP="00BA6730">
      <w:pPr>
        <w:spacing w:after="0" w:line="240" w:lineRule="auto"/>
        <w:ind w:left="720"/>
        <w:jc w:val="both"/>
        <w:rPr>
          <w:rFonts w:cs="Times New Roman"/>
        </w:rPr>
      </w:pPr>
      <w:r>
        <w:rPr>
          <w:rFonts w:cs="Times New Roman"/>
          <w:b/>
        </w:rPr>
        <w:t>SICIAF</w:t>
      </w:r>
      <w:r w:rsidR="00431C0C" w:rsidRPr="00F050F4">
        <w:rPr>
          <w:rFonts w:cs="Times New Roman"/>
          <w:b/>
        </w:rPr>
        <w:t xml:space="preserve">: </w:t>
      </w:r>
      <w:r w:rsidR="00431C0C" w:rsidRPr="00F050F4">
        <w:rPr>
          <w:rFonts w:cs="Times New Roman"/>
        </w:rPr>
        <w:t xml:space="preserve">Sistema </w:t>
      </w:r>
      <w:r>
        <w:rPr>
          <w:rFonts w:cs="Times New Roman"/>
        </w:rPr>
        <w:t>Informático para el Control de Inventario de Activos Fijos</w:t>
      </w:r>
    </w:p>
    <w:p w:rsidR="00431C0C" w:rsidRPr="00F050F4" w:rsidRDefault="00431C0C" w:rsidP="00BA6730">
      <w:pPr>
        <w:spacing w:after="0" w:line="240" w:lineRule="auto"/>
        <w:ind w:left="720"/>
        <w:jc w:val="both"/>
        <w:rPr>
          <w:rFonts w:cs="Times New Roman"/>
        </w:rPr>
      </w:pPr>
      <w:r w:rsidRPr="00F050F4">
        <w:rPr>
          <w:rFonts w:cs="Times New Roman"/>
          <w:b/>
        </w:rPr>
        <w:t>HW:</w:t>
      </w:r>
      <w:r w:rsidRPr="00F050F4">
        <w:rPr>
          <w:rFonts w:cs="Times New Roman"/>
        </w:rPr>
        <w:t xml:space="preserve"> Hardware</w:t>
      </w:r>
    </w:p>
    <w:p w:rsidR="00431C0C" w:rsidRPr="00F050F4" w:rsidRDefault="00431C0C" w:rsidP="00BA6730">
      <w:pPr>
        <w:spacing w:after="0" w:line="240" w:lineRule="auto"/>
        <w:ind w:left="720"/>
        <w:jc w:val="both"/>
        <w:rPr>
          <w:rFonts w:cs="Times New Roman"/>
        </w:rPr>
      </w:pPr>
      <w:r w:rsidRPr="00F050F4">
        <w:rPr>
          <w:rFonts w:cs="Times New Roman"/>
          <w:b/>
        </w:rPr>
        <w:t>Login:</w:t>
      </w:r>
      <w:r w:rsidRPr="00F050F4">
        <w:rPr>
          <w:rFonts w:cs="Times New Roman"/>
        </w:rPr>
        <w:t xml:space="preserve"> Nombre de usuario con que ingresa al sistema</w:t>
      </w:r>
    </w:p>
    <w:p w:rsidR="00431C0C" w:rsidRPr="00F050F4" w:rsidRDefault="00D42756" w:rsidP="00BA6730">
      <w:pPr>
        <w:spacing w:after="0" w:line="240" w:lineRule="auto"/>
        <w:ind w:left="720"/>
        <w:jc w:val="both"/>
        <w:rPr>
          <w:rFonts w:cs="Times New Roman"/>
        </w:rPr>
      </w:pPr>
      <w:proofErr w:type="spellStart"/>
      <w:r>
        <w:rPr>
          <w:rFonts w:cs="Times New Roman"/>
          <w:b/>
        </w:rPr>
        <w:t>PostgreS</w:t>
      </w:r>
      <w:r w:rsidR="005652D6">
        <w:rPr>
          <w:rFonts w:cs="Times New Roman"/>
          <w:b/>
        </w:rPr>
        <w:t>QL</w:t>
      </w:r>
      <w:proofErr w:type="spellEnd"/>
      <w:r w:rsidR="00431C0C" w:rsidRPr="00F050F4">
        <w:rPr>
          <w:rFonts w:cs="Times New Roman"/>
          <w:b/>
        </w:rPr>
        <w:t>:</w:t>
      </w:r>
      <w:r w:rsidR="00431C0C" w:rsidRPr="00F050F4">
        <w:rPr>
          <w:rFonts w:cs="Times New Roman"/>
        </w:rPr>
        <w:t xml:space="preserve"> Gestor de base de datos</w:t>
      </w:r>
    </w:p>
    <w:p w:rsidR="00431C0C" w:rsidRPr="00F050F4" w:rsidRDefault="00431C0C" w:rsidP="00BA6730">
      <w:pPr>
        <w:spacing w:after="0" w:line="240" w:lineRule="auto"/>
        <w:ind w:left="720"/>
        <w:jc w:val="both"/>
        <w:rPr>
          <w:rFonts w:cs="Times New Roman"/>
        </w:rPr>
      </w:pPr>
      <w:r w:rsidRPr="00F050F4">
        <w:rPr>
          <w:rFonts w:cs="Times New Roman"/>
          <w:b/>
        </w:rPr>
        <w:t>SW:</w:t>
      </w:r>
      <w:r w:rsidRPr="00F050F4">
        <w:rPr>
          <w:rFonts w:cs="Times New Roman"/>
        </w:rPr>
        <w:t xml:space="preserve"> Software</w:t>
      </w:r>
    </w:p>
    <w:p w:rsidR="00431C0C" w:rsidRPr="00F050F4" w:rsidRDefault="00431C0C" w:rsidP="00BA6730">
      <w:pPr>
        <w:spacing w:after="0" w:line="240" w:lineRule="auto"/>
        <w:ind w:left="720"/>
        <w:jc w:val="both"/>
        <w:rPr>
          <w:rFonts w:cs="Times New Roman"/>
        </w:rPr>
      </w:pPr>
      <w:r w:rsidRPr="00F050F4">
        <w:rPr>
          <w:rFonts w:cs="Times New Roman"/>
          <w:b/>
        </w:rPr>
        <w:t>Windows:</w:t>
      </w:r>
      <w:r w:rsidRPr="00F050F4">
        <w:rPr>
          <w:rFonts w:cs="Times New Roman"/>
        </w:rPr>
        <w:t xml:space="preserve"> Sistema operativo</w:t>
      </w:r>
    </w:p>
    <w:p w:rsidR="00431C0C" w:rsidRPr="00F050F4" w:rsidRDefault="005A53F2" w:rsidP="00BA6730">
      <w:pPr>
        <w:spacing w:after="0" w:line="240" w:lineRule="auto"/>
        <w:ind w:left="720"/>
        <w:jc w:val="both"/>
        <w:rPr>
          <w:rFonts w:cs="Times New Roman"/>
        </w:rPr>
      </w:pPr>
      <w:r>
        <w:rPr>
          <w:rFonts w:cs="Times New Roman"/>
          <w:b/>
        </w:rPr>
        <w:t>JAVA</w:t>
      </w:r>
      <w:r w:rsidR="00431C0C" w:rsidRPr="00F050F4">
        <w:rPr>
          <w:rFonts w:cs="Times New Roman"/>
          <w:b/>
        </w:rPr>
        <w:t>:</w:t>
      </w:r>
      <w:r w:rsidR="00431C0C" w:rsidRPr="00F050F4">
        <w:rPr>
          <w:rFonts w:cs="Times New Roman"/>
        </w:rPr>
        <w:t xml:space="preserve"> Preprocesador de Hipertexto</w:t>
      </w:r>
    </w:p>
    <w:p w:rsidR="00431C0C" w:rsidRPr="00BA6730" w:rsidRDefault="00431C0C" w:rsidP="00BA6730">
      <w:pPr>
        <w:spacing w:after="0" w:line="240" w:lineRule="auto"/>
        <w:jc w:val="both"/>
        <w:rPr>
          <w:rFonts w:cs="Times New Roman"/>
        </w:rPr>
      </w:pPr>
    </w:p>
    <w:p w:rsidR="00431C0C" w:rsidRPr="00BA6730" w:rsidRDefault="00BA6730" w:rsidP="000860E0">
      <w:pPr>
        <w:pStyle w:val="Prrafodelista"/>
        <w:numPr>
          <w:ilvl w:val="2"/>
          <w:numId w:val="7"/>
        </w:numPr>
        <w:spacing w:after="0" w:line="240" w:lineRule="auto"/>
        <w:ind w:left="720"/>
        <w:jc w:val="both"/>
        <w:rPr>
          <w:rFonts w:cs="Times New Roman"/>
          <w:b/>
        </w:rPr>
      </w:pPr>
      <w:r w:rsidRPr="00BA6730">
        <w:rPr>
          <w:rFonts w:cs="Times New Roman"/>
          <w:b/>
        </w:rPr>
        <w:t>Referencias</w:t>
      </w:r>
    </w:p>
    <w:p w:rsidR="00431C0C" w:rsidRPr="00F050F4" w:rsidRDefault="00431C0C" w:rsidP="00431C0C">
      <w:pPr>
        <w:pStyle w:val="Prrafodelista"/>
        <w:spacing w:after="0" w:line="240" w:lineRule="auto"/>
        <w:jc w:val="both"/>
        <w:rPr>
          <w:rFonts w:cs="Times New Roman"/>
          <w:b/>
        </w:rPr>
      </w:pPr>
    </w:p>
    <w:p w:rsidR="00431C0C" w:rsidRPr="00BA6730" w:rsidRDefault="00431C0C" w:rsidP="009C4CCF">
      <w:pPr>
        <w:pStyle w:val="Prrafodelista"/>
        <w:numPr>
          <w:ilvl w:val="1"/>
          <w:numId w:val="21"/>
        </w:numPr>
        <w:spacing w:after="0" w:line="240" w:lineRule="auto"/>
        <w:ind w:left="1620"/>
        <w:jc w:val="both"/>
        <w:rPr>
          <w:rFonts w:cs="Times New Roman"/>
        </w:rPr>
      </w:pPr>
      <w:r w:rsidRPr="00BA6730">
        <w:rPr>
          <w:rFonts w:cs="Times New Roman"/>
        </w:rPr>
        <w:t xml:space="preserve"> IEEE para la Especificación de Requerimientos Software.</w:t>
      </w:r>
    </w:p>
    <w:p w:rsidR="00431C0C" w:rsidRPr="00BA6730" w:rsidRDefault="00431C0C" w:rsidP="00BA6730">
      <w:pPr>
        <w:spacing w:after="0" w:line="240" w:lineRule="auto"/>
        <w:jc w:val="both"/>
        <w:rPr>
          <w:rFonts w:cs="Times New Roman"/>
        </w:rPr>
      </w:pPr>
    </w:p>
    <w:p w:rsidR="00431C0C" w:rsidRPr="00BA6730" w:rsidRDefault="00702435" w:rsidP="000860E0">
      <w:pPr>
        <w:pStyle w:val="Prrafodelista"/>
        <w:numPr>
          <w:ilvl w:val="2"/>
          <w:numId w:val="7"/>
        </w:numPr>
        <w:spacing w:after="0" w:line="240" w:lineRule="auto"/>
        <w:ind w:left="720"/>
        <w:jc w:val="both"/>
        <w:rPr>
          <w:rFonts w:cs="Times New Roman"/>
          <w:b/>
        </w:rPr>
      </w:pPr>
      <w:r w:rsidRPr="00BA6730">
        <w:rPr>
          <w:rFonts w:cs="Times New Roman"/>
          <w:b/>
        </w:rPr>
        <w:t>Resumen Ejecutivo</w:t>
      </w:r>
    </w:p>
    <w:p w:rsidR="00431C0C" w:rsidRPr="00F050F4" w:rsidRDefault="00431C0C" w:rsidP="00431C0C">
      <w:pPr>
        <w:pStyle w:val="Prrafodelista"/>
        <w:spacing w:after="0" w:line="240" w:lineRule="auto"/>
        <w:jc w:val="both"/>
        <w:rPr>
          <w:rFonts w:cs="Times New Roman"/>
          <w:b/>
        </w:rPr>
      </w:pPr>
    </w:p>
    <w:p w:rsidR="00431C0C" w:rsidRPr="00F050F4" w:rsidRDefault="00431C0C" w:rsidP="00BA6730">
      <w:pPr>
        <w:spacing w:after="0" w:line="240" w:lineRule="auto"/>
        <w:ind w:left="720"/>
        <w:jc w:val="both"/>
        <w:rPr>
          <w:rFonts w:cs="Times New Roman"/>
        </w:rPr>
      </w:pPr>
      <w:r w:rsidRPr="00F050F4">
        <w:rPr>
          <w:rFonts w:cs="Times New Roman"/>
        </w:rPr>
        <w:t xml:space="preserve">La intención del sistema es la de permitir una eficaz </w:t>
      </w:r>
      <w:r w:rsidR="002E08AE">
        <w:rPr>
          <w:rFonts w:cs="Times New Roman"/>
        </w:rPr>
        <w:t>control del inventario</w:t>
      </w:r>
      <w:r w:rsidRPr="00F050F4">
        <w:rPr>
          <w:rFonts w:cs="Times New Roman"/>
        </w:rPr>
        <w:t>, brindando mayor agilidad y seguridad al momento de dar uso al sistema.</w:t>
      </w:r>
      <w:r w:rsidR="00BA6730">
        <w:rPr>
          <w:rFonts w:cs="Times New Roman"/>
        </w:rPr>
        <w:t xml:space="preserve"> </w:t>
      </w:r>
      <w:r w:rsidRPr="00F050F4">
        <w:rPr>
          <w:rFonts w:cs="Times New Roman"/>
        </w:rPr>
        <w:t>L</w:t>
      </w:r>
      <w:r w:rsidR="002E08AE">
        <w:rPr>
          <w:rFonts w:cs="Times New Roman"/>
        </w:rPr>
        <w:t xml:space="preserve">a creación de este software </w:t>
      </w:r>
      <w:r w:rsidRPr="00F050F4">
        <w:rPr>
          <w:rFonts w:cs="Times New Roman"/>
        </w:rPr>
        <w:t>permitirá optimizar tiempo y facilitar el trabajo del usuario, también será elaborado con software interactivo con e</w:t>
      </w:r>
      <w:r w:rsidR="002F424D">
        <w:rPr>
          <w:rFonts w:cs="Times New Roman"/>
        </w:rPr>
        <w:t xml:space="preserve">l usuario bajo la plataforma </w:t>
      </w:r>
      <w:commentRangeStart w:id="6"/>
      <w:r w:rsidR="002F424D">
        <w:rPr>
          <w:rFonts w:cs="Times New Roman"/>
        </w:rPr>
        <w:t>JAVA</w:t>
      </w:r>
      <w:commentRangeEnd w:id="6"/>
      <w:r w:rsidR="00BD2772">
        <w:rPr>
          <w:rStyle w:val="Refdecomentario"/>
        </w:rPr>
        <w:commentReference w:id="6"/>
      </w:r>
      <w:r w:rsidRPr="00F050F4">
        <w:rPr>
          <w:rFonts w:cs="Times New Roman"/>
        </w:rPr>
        <w:t>.</w:t>
      </w:r>
    </w:p>
    <w:p w:rsidR="00431C0C" w:rsidRPr="00F050F4" w:rsidRDefault="00431C0C" w:rsidP="00BA6730">
      <w:pPr>
        <w:pStyle w:val="Prrafodelista"/>
        <w:spacing w:after="0" w:line="240" w:lineRule="auto"/>
        <w:jc w:val="both"/>
        <w:rPr>
          <w:rFonts w:cs="Times New Roman"/>
        </w:rPr>
      </w:pPr>
    </w:p>
    <w:p w:rsidR="00431C0C" w:rsidRPr="00F050F4" w:rsidRDefault="00431C0C" w:rsidP="00BA6730">
      <w:pPr>
        <w:spacing w:after="0" w:line="240" w:lineRule="auto"/>
        <w:ind w:left="720"/>
        <w:jc w:val="both"/>
        <w:rPr>
          <w:rFonts w:cs="Times New Roman"/>
        </w:rPr>
      </w:pPr>
      <w:r w:rsidRPr="00F050F4">
        <w:rPr>
          <w:rFonts w:cs="Times New Roman"/>
        </w:rPr>
        <w:t xml:space="preserve">Mediante una base de datos desarrollada en </w:t>
      </w:r>
      <w:r w:rsidR="00694448">
        <w:rPr>
          <w:rFonts w:cs="Times New Roman"/>
        </w:rPr>
        <w:t xml:space="preserve">PostgreSQL </w:t>
      </w:r>
      <w:r w:rsidRPr="00F050F4">
        <w:rPr>
          <w:rFonts w:cs="Times New Roman"/>
        </w:rPr>
        <w:t xml:space="preserve">permitirá almacenar los </w:t>
      </w:r>
      <w:r w:rsidR="002E08AE">
        <w:rPr>
          <w:rFonts w:cs="Times New Roman"/>
        </w:rPr>
        <w:t xml:space="preserve">todos los bienes </w:t>
      </w:r>
      <w:r w:rsidRPr="00F050F4">
        <w:rPr>
          <w:rFonts w:cs="Times New Roman"/>
        </w:rPr>
        <w:t xml:space="preserve">y usuarios que intervendrán en el proceso. </w:t>
      </w:r>
      <w:r w:rsidR="002E08AE">
        <w:rPr>
          <w:rFonts w:cs="Times New Roman"/>
        </w:rPr>
        <w:t xml:space="preserve">SICIAF </w:t>
      </w:r>
      <w:r w:rsidRPr="00F050F4">
        <w:rPr>
          <w:rFonts w:cs="Times New Roman"/>
        </w:rPr>
        <w:t>se caracteriza por optimizar y agilizar el control de</w:t>
      </w:r>
      <w:r w:rsidR="002E08AE">
        <w:rPr>
          <w:rFonts w:cs="Times New Roman"/>
        </w:rPr>
        <w:t>l</w:t>
      </w:r>
      <w:r w:rsidRPr="00F050F4">
        <w:rPr>
          <w:rFonts w:cs="Times New Roman"/>
        </w:rPr>
        <w:t xml:space="preserve"> </w:t>
      </w:r>
      <w:r w:rsidR="002E08AE">
        <w:rPr>
          <w:rFonts w:cs="Times New Roman"/>
        </w:rPr>
        <w:t>inventario</w:t>
      </w:r>
      <w:r w:rsidRPr="00F050F4">
        <w:rPr>
          <w:rFonts w:cs="Times New Roman"/>
        </w:rPr>
        <w:t xml:space="preserve"> y </w:t>
      </w:r>
      <w:r w:rsidR="002E08AE">
        <w:rPr>
          <w:rFonts w:cs="Times New Roman"/>
        </w:rPr>
        <w:t xml:space="preserve">las </w:t>
      </w:r>
      <w:r w:rsidRPr="00F050F4">
        <w:rPr>
          <w:rFonts w:cs="Times New Roman"/>
        </w:rPr>
        <w:t xml:space="preserve">operaciones </w:t>
      </w:r>
      <w:r w:rsidR="002E08AE">
        <w:rPr>
          <w:rFonts w:cs="Times New Roman"/>
        </w:rPr>
        <w:t xml:space="preserve">que intervienen en el mismo </w:t>
      </w:r>
      <w:r w:rsidRPr="00F050F4">
        <w:rPr>
          <w:rFonts w:cs="Times New Roman"/>
        </w:rPr>
        <w:t>de</w:t>
      </w:r>
      <w:r w:rsidR="002E08AE">
        <w:rPr>
          <w:rFonts w:cs="Times New Roman"/>
        </w:rPr>
        <w:t>ntro de la</w:t>
      </w:r>
      <w:r w:rsidRPr="00F050F4">
        <w:rPr>
          <w:rFonts w:cs="Times New Roman"/>
        </w:rPr>
        <w:t xml:space="preserve"> </w:t>
      </w:r>
      <w:r w:rsidR="002E08AE">
        <w:rPr>
          <w:rFonts w:cs="Times New Roman"/>
        </w:rPr>
        <w:t xml:space="preserve">Unidad Educativa </w:t>
      </w:r>
      <w:r w:rsidRPr="00F050F4">
        <w:rPr>
          <w:rFonts w:cs="Times New Roman"/>
        </w:rPr>
        <w:t xml:space="preserve">o cualquier </w:t>
      </w:r>
      <w:r w:rsidR="002E08AE">
        <w:rPr>
          <w:rFonts w:cs="Times New Roman"/>
        </w:rPr>
        <w:t>Institución</w:t>
      </w:r>
      <w:r w:rsidRPr="00F050F4">
        <w:rPr>
          <w:rFonts w:cs="Times New Roman"/>
        </w:rPr>
        <w:t xml:space="preserve"> cuyas actividades sean afines al mismo. </w:t>
      </w:r>
    </w:p>
    <w:p w:rsidR="00431C0C" w:rsidRPr="00BA6730" w:rsidRDefault="00D42756" w:rsidP="00D42756">
      <w:pPr>
        <w:spacing w:after="160" w:line="259" w:lineRule="auto"/>
        <w:rPr>
          <w:rFonts w:cs="Times New Roman"/>
        </w:rPr>
      </w:pPr>
      <w:r>
        <w:rPr>
          <w:rFonts w:cs="Times New Roman"/>
        </w:rPr>
        <w:br w:type="page"/>
      </w:r>
    </w:p>
    <w:p w:rsidR="00431C0C" w:rsidRPr="00BA6730" w:rsidRDefault="00BA6730" w:rsidP="00BA6730">
      <w:pPr>
        <w:pStyle w:val="Ttulo2"/>
      </w:pPr>
      <w:r w:rsidRPr="00BA6730">
        <w:lastRenderedPageBreak/>
        <w:t>Descripción General</w:t>
      </w:r>
    </w:p>
    <w:p w:rsidR="00431C0C" w:rsidRPr="00F050F4" w:rsidRDefault="00431C0C" w:rsidP="00431C0C">
      <w:pPr>
        <w:pStyle w:val="Prrafodelista"/>
        <w:spacing w:after="0" w:line="240" w:lineRule="auto"/>
        <w:ind w:left="360"/>
        <w:jc w:val="both"/>
        <w:rPr>
          <w:rFonts w:cs="Times New Roman"/>
          <w:b/>
        </w:rPr>
      </w:pPr>
    </w:p>
    <w:p w:rsidR="00431C0C" w:rsidRPr="00BA6730" w:rsidRDefault="00BA6730" w:rsidP="000860E0">
      <w:pPr>
        <w:pStyle w:val="Prrafodelista"/>
        <w:numPr>
          <w:ilvl w:val="2"/>
          <w:numId w:val="7"/>
        </w:numPr>
        <w:spacing w:after="0" w:line="240" w:lineRule="auto"/>
        <w:ind w:left="720"/>
        <w:jc w:val="both"/>
        <w:rPr>
          <w:rFonts w:cs="Times New Roman"/>
          <w:b/>
        </w:rPr>
      </w:pPr>
      <w:r w:rsidRPr="00BA6730">
        <w:rPr>
          <w:rFonts w:cs="Times New Roman"/>
          <w:b/>
        </w:rPr>
        <w:t xml:space="preserve">Perspectiva </w:t>
      </w:r>
    </w:p>
    <w:p w:rsidR="00431C0C" w:rsidRPr="00F050F4" w:rsidRDefault="00431C0C" w:rsidP="00431C0C">
      <w:pPr>
        <w:pStyle w:val="Prrafodelista"/>
        <w:spacing w:after="0" w:line="240" w:lineRule="auto"/>
        <w:jc w:val="both"/>
        <w:rPr>
          <w:rFonts w:cs="Times New Roman"/>
          <w:b/>
        </w:rPr>
      </w:pPr>
    </w:p>
    <w:p w:rsidR="00431C0C" w:rsidRPr="00702435" w:rsidRDefault="00431C0C" w:rsidP="00702435">
      <w:pPr>
        <w:spacing w:after="0" w:line="240" w:lineRule="auto"/>
        <w:ind w:left="720"/>
        <w:jc w:val="both"/>
        <w:rPr>
          <w:rFonts w:cs="Times New Roman"/>
        </w:rPr>
      </w:pPr>
      <w:commentRangeStart w:id="7"/>
      <w:r w:rsidRPr="00F050F4">
        <w:rPr>
          <w:rFonts w:cs="Times New Roman"/>
        </w:rPr>
        <w:t>El</w:t>
      </w:r>
      <w:commentRangeEnd w:id="7"/>
      <w:r w:rsidR="00BD2772">
        <w:rPr>
          <w:rStyle w:val="Refdecomentario"/>
        </w:rPr>
        <w:commentReference w:id="7"/>
      </w:r>
      <w:r w:rsidRPr="00F050F4">
        <w:rPr>
          <w:rFonts w:cs="Times New Roman"/>
        </w:rPr>
        <w:t xml:space="preserve"> sistema se acopla a las necesidades que la </w:t>
      </w:r>
      <w:r w:rsidR="00702435">
        <w:rPr>
          <w:rFonts w:cs="Times New Roman"/>
        </w:rPr>
        <w:t>institución</w:t>
      </w:r>
      <w:r w:rsidRPr="00F050F4">
        <w:rPr>
          <w:rFonts w:cs="Times New Roman"/>
        </w:rPr>
        <w:t xml:space="preserve"> solicitó en los análisis de parámetros y requerimientos. La perspectiva del mismo para manejo de </w:t>
      </w:r>
      <w:r w:rsidR="00702435">
        <w:rPr>
          <w:rFonts w:cs="Times New Roman"/>
        </w:rPr>
        <w:t>Instituciones Educativas</w:t>
      </w:r>
      <w:r w:rsidRPr="00F050F4">
        <w:rPr>
          <w:rFonts w:cs="Times New Roman"/>
        </w:rPr>
        <w:t xml:space="preserve"> es la de mejorar la calidad de servicio hacia el cliente. </w:t>
      </w:r>
      <w:commentRangeStart w:id="8"/>
      <w:r w:rsidRPr="00F050F4">
        <w:rPr>
          <w:rFonts w:cs="Times New Roman"/>
        </w:rPr>
        <w:t>Se</w:t>
      </w:r>
      <w:commentRangeEnd w:id="8"/>
      <w:r w:rsidR="00BD2772">
        <w:rPr>
          <w:rStyle w:val="Refdecomentario"/>
        </w:rPr>
        <w:commentReference w:id="8"/>
      </w:r>
      <w:r w:rsidRPr="00F050F4">
        <w:rPr>
          <w:rFonts w:cs="Times New Roman"/>
        </w:rPr>
        <w:t xml:space="preserve"> procederá a utilizar el Software para el registro y </w:t>
      </w:r>
      <w:r w:rsidR="00702435">
        <w:rPr>
          <w:rFonts w:cs="Times New Roman"/>
        </w:rPr>
        <w:t>control de bienes</w:t>
      </w:r>
      <w:r w:rsidRPr="00F050F4">
        <w:rPr>
          <w:rFonts w:cs="Times New Roman"/>
        </w:rPr>
        <w:t xml:space="preserve"> con el objetivo de reducir tiempo y personal. Las funciones del producto serán </w:t>
      </w:r>
      <w:commentRangeStart w:id="9"/>
      <w:r w:rsidRPr="00F050F4">
        <w:rPr>
          <w:rFonts w:cs="Times New Roman"/>
        </w:rPr>
        <w:t xml:space="preserve">sociabilizadas a los usuarios </w:t>
      </w:r>
      <w:commentRangeEnd w:id="9"/>
      <w:r w:rsidR="00BD2772">
        <w:rPr>
          <w:rStyle w:val="Refdecomentario"/>
        </w:rPr>
        <w:commentReference w:id="9"/>
      </w:r>
      <w:r w:rsidRPr="00F050F4">
        <w:rPr>
          <w:rFonts w:cs="Times New Roman"/>
        </w:rPr>
        <w:t>para que saquen el mayor provecho de este sistema.</w:t>
      </w:r>
    </w:p>
    <w:p w:rsidR="00431C0C" w:rsidRPr="00F050F4" w:rsidRDefault="00431C0C" w:rsidP="00431C0C">
      <w:pPr>
        <w:pStyle w:val="Prrafodelista"/>
        <w:spacing w:after="0" w:line="240" w:lineRule="auto"/>
        <w:ind w:left="1080"/>
        <w:jc w:val="both"/>
        <w:rPr>
          <w:rFonts w:cs="Times New Roman"/>
        </w:rPr>
      </w:pPr>
    </w:p>
    <w:p w:rsidR="00431C0C" w:rsidRPr="00694448" w:rsidRDefault="00702435" w:rsidP="009C4CCF">
      <w:pPr>
        <w:pStyle w:val="Prrafodelista"/>
        <w:numPr>
          <w:ilvl w:val="2"/>
          <w:numId w:val="22"/>
        </w:numPr>
        <w:spacing w:after="0" w:line="240" w:lineRule="auto"/>
        <w:ind w:left="720"/>
        <w:jc w:val="both"/>
        <w:rPr>
          <w:rFonts w:cs="Times New Roman"/>
          <w:b/>
          <w:highlight w:val="red"/>
        </w:rPr>
      </w:pPr>
      <w:commentRangeStart w:id="10"/>
      <w:r w:rsidRPr="00694448">
        <w:rPr>
          <w:rFonts w:cs="Times New Roman"/>
          <w:b/>
          <w:highlight w:val="red"/>
        </w:rPr>
        <w:t>Funciones</w:t>
      </w:r>
      <w:commentRangeEnd w:id="10"/>
      <w:r w:rsidR="00BD2772">
        <w:rPr>
          <w:rStyle w:val="Refdecomentario"/>
        </w:rPr>
        <w:commentReference w:id="10"/>
      </w:r>
    </w:p>
    <w:p w:rsidR="00431C0C" w:rsidRPr="00694448" w:rsidRDefault="00431C0C" w:rsidP="00431C0C">
      <w:pPr>
        <w:pStyle w:val="Prrafodelista"/>
        <w:spacing w:after="0" w:line="240" w:lineRule="auto"/>
        <w:ind w:left="360"/>
        <w:jc w:val="both"/>
        <w:rPr>
          <w:rFonts w:cs="Times New Roman"/>
          <w:b/>
          <w:highlight w:val="red"/>
        </w:rPr>
      </w:pPr>
    </w:p>
    <w:p w:rsidR="00431C0C" w:rsidRPr="00694448" w:rsidRDefault="00191D4E" w:rsidP="00191D4E">
      <w:pPr>
        <w:spacing w:after="0" w:line="240" w:lineRule="auto"/>
        <w:ind w:left="720"/>
        <w:jc w:val="both"/>
        <w:rPr>
          <w:rFonts w:cs="Times New Roman"/>
          <w:b/>
          <w:highlight w:val="red"/>
        </w:rPr>
      </w:pPr>
      <w:r w:rsidRPr="00694448">
        <w:rPr>
          <w:rFonts w:cs="Times New Roman"/>
          <w:b/>
          <w:highlight w:val="red"/>
        </w:rPr>
        <w:t>Administración del sistema</w:t>
      </w:r>
    </w:p>
    <w:p w:rsidR="00431C0C" w:rsidRPr="00694448" w:rsidRDefault="00431C0C" w:rsidP="009C4CCF">
      <w:pPr>
        <w:pStyle w:val="Prrafodelista"/>
        <w:numPr>
          <w:ilvl w:val="0"/>
          <w:numId w:val="11"/>
        </w:numPr>
        <w:spacing w:after="0" w:line="240" w:lineRule="auto"/>
        <w:ind w:left="1080"/>
        <w:jc w:val="both"/>
        <w:rPr>
          <w:rFonts w:cs="Times New Roman"/>
          <w:highlight w:val="red"/>
        </w:rPr>
      </w:pPr>
      <w:r w:rsidRPr="00694448">
        <w:rPr>
          <w:rFonts w:cs="Times New Roman"/>
          <w:highlight w:val="red"/>
        </w:rPr>
        <w:t>Administración de usuarios</w:t>
      </w:r>
    </w:p>
    <w:p w:rsidR="00702435" w:rsidRPr="00694448" w:rsidRDefault="00702435" w:rsidP="00431C0C">
      <w:pPr>
        <w:spacing w:after="0" w:line="240" w:lineRule="auto"/>
        <w:jc w:val="both"/>
        <w:rPr>
          <w:rFonts w:cs="Times New Roman"/>
          <w:b/>
          <w:highlight w:val="red"/>
        </w:rPr>
      </w:pPr>
    </w:p>
    <w:p w:rsidR="00431C0C" w:rsidRPr="00694448" w:rsidRDefault="00431C0C" w:rsidP="00191D4E">
      <w:pPr>
        <w:spacing w:after="0" w:line="240" w:lineRule="auto"/>
        <w:ind w:left="720"/>
        <w:jc w:val="both"/>
        <w:rPr>
          <w:rFonts w:cs="Times New Roman"/>
          <w:b/>
          <w:highlight w:val="red"/>
        </w:rPr>
      </w:pPr>
      <w:r w:rsidRPr="00694448">
        <w:rPr>
          <w:rFonts w:cs="Times New Roman"/>
          <w:b/>
          <w:highlight w:val="red"/>
        </w:rPr>
        <w:t>Gestión</w:t>
      </w:r>
    </w:p>
    <w:p w:rsidR="00431C0C" w:rsidRPr="00694448" w:rsidRDefault="00431C0C" w:rsidP="009C4CCF">
      <w:pPr>
        <w:pStyle w:val="Prrafodelista"/>
        <w:numPr>
          <w:ilvl w:val="0"/>
          <w:numId w:val="11"/>
        </w:numPr>
        <w:spacing w:after="0" w:line="240" w:lineRule="auto"/>
        <w:ind w:left="1080"/>
        <w:jc w:val="both"/>
        <w:rPr>
          <w:rFonts w:cs="Times New Roman"/>
          <w:highlight w:val="red"/>
        </w:rPr>
      </w:pPr>
      <w:r w:rsidRPr="00694448">
        <w:rPr>
          <w:rFonts w:cs="Times New Roman"/>
          <w:highlight w:val="red"/>
        </w:rPr>
        <w:t xml:space="preserve">Reportes de </w:t>
      </w:r>
      <w:r w:rsidR="00191D4E" w:rsidRPr="00694448">
        <w:rPr>
          <w:rFonts w:cs="Times New Roman"/>
          <w:highlight w:val="red"/>
        </w:rPr>
        <w:t>Inventario</w:t>
      </w:r>
    </w:p>
    <w:p w:rsidR="00191D4E" w:rsidRPr="00694448" w:rsidRDefault="00191D4E" w:rsidP="009C4CCF">
      <w:pPr>
        <w:pStyle w:val="Prrafodelista"/>
        <w:numPr>
          <w:ilvl w:val="0"/>
          <w:numId w:val="11"/>
        </w:numPr>
        <w:spacing w:after="0" w:line="240" w:lineRule="auto"/>
        <w:ind w:left="1080"/>
        <w:jc w:val="both"/>
        <w:rPr>
          <w:rFonts w:cs="Times New Roman"/>
          <w:highlight w:val="red"/>
        </w:rPr>
      </w:pPr>
      <w:r w:rsidRPr="00694448">
        <w:rPr>
          <w:rFonts w:cs="Times New Roman"/>
          <w:highlight w:val="red"/>
        </w:rPr>
        <w:t>Reportes de Salidas de Bienes</w:t>
      </w:r>
    </w:p>
    <w:p w:rsidR="00431C0C" w:rsidRPr="00694448" w:rsidRDefault="00431C0C" w:rsidP="009C4CCF">
      <w:pPr>
        <w:pStyle w:val="Prrafodelista"/>
        <w:numPr>
          <w:ilvl w:val="0"/>
          <w:numId w:val="11"/>
        </w:numPr>
        <w:spacing w:after="0" w:line="240" w:lineRule="auto"/>
        <w:ind w:left="1080"/>
        <w:jc w:val="both"/>
        <w:rPr>
          <w:rFonts w:cs="Times New Roman"/>
          <w:highlight w:val="red"/>
        </w:rPr>
      </w:pPr>
      <w:r w:rsidRPr="00694448">
        <w:rPr>
          <w:rFonts w:cs="Times New Roman"/>
          <w:highlight w:val="red"/>
        </w:rPr>
        <w:t xml:space="preserve">Reportes de </w:t>
      </w:r>
      <w:r w:rsidR="00191D4E" w:rsidRPr="00694448">
        <w:rPr>
          <w:rFonts w:cs="Times New Roman"/>
          <w:highlight w:val="red"/>
        </w:rPr>
        <w:t>Ingreso de Bienes</w:t>
      </w:r>
    </w:p>
    <w:p w:rsidR="00191D4E" w:rsidRPr="00694448" w:rsidRDefault="00191D4E" w:rsidP="009C4CCF">
      <w:pPr>
        <w:pStyle w:val="Prrafodelista"/>
        <w:numPr>
          <w:ilvl w:val="0"/>
          <w:numId w:val="11"/>
        </w:numPr>
        <w:spacing w:after="0" w:line="240" w:lineRule="auto"/>
        <w:ind w:left="1080"/>
        <w:jc w:val="both"/>
        <w:rPr>
          <w:rFonts w:cs="Times New Roman"/>
          <w:highlight w:val="red"/>
        </w:rPr>
      </w:pPr>
      <w:r w:rsidRPr="00694448">
        <w:rPr>
          <w:rFonts w:cs="Times New Roman"/>
          <w:highlight w:val="red"/>
        </w:rPr>
        <w:t>Reportes de Estado de Bienes</w:t>
      </w:r>
    </w:p>
    <w:p w:rsidR="00431C0C" w:rsidRPr="00694448" w:rsidRDefault="00191D4E" w:rsidP="009C4CCF">
      <w:pPr>
        <w:pStyle w:val="Prrafodelista"/>
        <w:numPr>
          <w:ilvl w:val="0"/>
          <w:numId w:val="11"/>
        </w:numPr>
        <w:spacing w:after="0" w:line="240" w:lineRule="auto"/>
        <w:ind w:left="1080"/>
        <w:jc w:val="both"/>
        <w:rPr>
          <w:rFonts w:cs="Times New Roman"/>
          <w:highlight w:val="red"/>
        </w:rPr>
      </w:pPr>
      <w:r w:rsidRPr="00694448">
        <w:rPr>
          <w:rFonts w:cs="Times New Roman"/>
          <w:highlight w:val="red"/>
        </w:rPr>
        <w:t>Bienes</w:t>
      </w:r>
    </w:p>
    <w:p w:rsidR="00431C0C" w:rsidRPr="00694448" w:rsidRDefault="00431C0C" w:rsidP="00D43A84">
      <w:pPr>
        <w:spacing w:after="0" w:line="240" w:lineRule="auto"/>
        <w:ind w:left="708"/>
        <w:jc w:val="both"/>
        <w:rPr>
          <w:rFonts w:cs="Times New Roman"/>
          <w:b/>
          <w:highlight w:val="red"/>
        </w:rPr>
      </w:pPr>
    </w:p>
    <w:p w:rsidR="00431C0C" w:rsidRPr="00694448" w:rsidRDefault="00191D4E" w:rsidP="009C4CCF">
      <w:pPr>
        <w:pStyle w:val="Prrafodelista"/>
        <w:numPr>
          <w:ilvl w:val="2"/>
          <w:numId w:val="22"/>
        </w:numPr>
        <w:tabs>
          <w:tab w:val="left" w:pos="1080"/>
        </w:tabs>
        <w:spacing w:after="0" w:line="240" w:lineRule="auto"/>
        <w:ind w:left="720"/>
        <w:jc w:val="both"/>
        <w:rPr>
          <w:rFonts w:cs="Times New Roman"/>
          <w:b/>
          <w:highlight w:val="red"/>
        </w:rPr>
      </w:pPr>
      <w:r w:rsidRPr="00694448">
        <w:rPr>
          <w:rFonts w:cs="Times New Roman"/>
          <w:b/>
          <w:highlight w:val="red"/>
        </w:rPr>
        <w:t>Características de los Usuarios</w:t>
      </w:r>
    </w:p>
    <w:p w:rsidR="00431C0C" w:rsidRPr="00694448" w:rsidRDefault="00431C0C" w:rsidP="00431C0C">
      <w:pPr>
        <w:spacing w:after="0" w:line="240" w:lineRule="auto"/>
        <w:jc w:val="both"/>
        <w:rPr>
          <w:rFonts w:cs="Times New Roman"/>
          <w:b/>
          <w:highlight w:val="red"/>
        </w:rPr>
      </w:pPr>
    </w:p>
    <w:tbl>
      <w:tblPr>
        <w:tblW w:w="7110" w:type="dxa"/>
        <w:tblInd w:w="715" w:type="dxa"/>
        <w:tblLayout w:type="fixed"/>
        <w:tblCellMar>
          <w:left w:w="70" w:type="dxa"/>
          <w:right w:w="70" w:type="dxa"/>
        </w:tblCellMar>
        <w:tblLook w:val="04A0" w:firstRow="1" w:lastRow="0" w:firstColumn="1" w:lastColumn="0" w:noHBand="0" w:noVBand="1"/>
      </w:tblPr>
      <w:tblGrid>
        <w:gridCol w:w="1710"/>
        <w:gridCol w:w="1440"/>
        <w:gridCol w:w="1260"/>
        <w:gridCol w:w="1350"/>
        <w:gridCol w:w="1350"/>
      </w:tblGrid>
      <w:tr w:rsidR="00BA7B0F" w:rsidRPr="00694448" w:rsidTr="0008779F">
        <w:trPr>
          <w:trHeight w:val="134"/>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B0F" w:rsidRPr="00694448" w:rsidRDefault="0008779F" w:rsidP="00431C0C">
            <w:pPr>
              <w:spacing w:after="0" w:line="240" w:lineRule="auto"/>
              <w:jc w:val="center"/>
              <w:rPr>
                <w:rFonts w:eastAsia="Times New Roman" w:cs="Times New Roman"/>
                <w:b/>
                <w:bCs/>
                <w:color w:val="000000"/>
                <w:szCs w:val="24"/>
                <w:highlight w:val="red"/>
                <w:lang w:eastAsia="es-EC"/>
              </w:rPr>
            </w:pPr>
            <w:r w:rsidRPr="00694448">
              <w:rPr>
                <w:rFonts w:eastAsia="Times New Roman" w:cs="Times New Roman"/>
                <w:b/>
                <w:bCs/>
                <w:color w:val="000000"/>
                <w:szCs w:val="24"/>
                <w:highlight w:val="red"/>
                <w:lang w:eastAsia="es-EC"/>
              </w:rPr>
              <w:t>Perfiles</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BA7B0F" w:rsidRPr="00694448" w:rsidRDefault="0008779F" w:rsidP="00431C0C">
            <w:pPr>
              <w:spacing w:after="0" w:line="240" w:lineRule="auto"/>
              <w:jc w:val="center"/>
              <w:rPr>
                <w:rFonts w:eastAsia="Times New Roman" w:cs="Times New Roman"/>
                <w:b/>
                <w:color w:val="000000"/>
                <w:szCs w:val="24"/>
                <w:highlight w:val="red"/>
                <w:lang w:eastAsia="es-EC"/>
              </w:rPr>
            </w:pPr>
            <w:r w:rsidRPr="00694448">
              <w:rPr>
                <w:rFonts w:eastAsia="Times New Roman" w:cs="Times New Roman"/>
                <w:b/>
                <w:color w:val="000000"/>
                <w:szCs w:val="24"/>
                <w:highlight w:val="red"/>
                <w:lang w:eastAsia="es-EC"/>
              </w:rPr>
              <w:t>Usuarios</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BA7B0F" w:rsidRPr="00694448" w:rsidRDefault="0008779F" w:rsidP="00431C0C">
            <w:pPr>
              <w:spacing w:after="0" w:line="240" w:lineRule="auto"/>
              <w:jc w:val="center"/>
              <w:rPr>
                <w:rFonts w:eastAsia="Times New Roman" w:cs="Times New Roman"/>
                <w:b/>
                <w:color w:val="000000"/>
                <w:szCs w:val="24"/>
                <w:highlight w:val="red"/>
                <w:lang w:eastAsia="es-EC"/>
              </w:rPr>
            </w:pPr>
            <w:r w:rsidRPr="00694448">
              <w:rPr>
                <w:rFonts w:eastAsia="Times New Roman" w:cs="Times New Roman"/>
                <w:b/>
                <w:color w:val="000000"/>
                <w:szCs w:val="24"/>
                <w:highlight w:val="red"/>
                <w:lang w:eastAsia="es-EC"/>
              </w:rPr>
              <w:t>Bienes</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BA7B0F" w:rsidRPr="00694448" w:rsidRDefault="0008779F" w:rsidP="00431C0C">
            <w:pPr>
              <w:spacing w:after="0" w:line="240" w:lineRule="auto"/>
              <w:jc w:val="center"/>
              <w:rPr>
                <w:rFonts w:eastAsia="Times New Roman" w:cs="Times New Roman"/>
                <w:b/>
                <w:color w:val="000000"/>
                <w:szCs w:val="24"/>
                <w:highlight w:val="red"/>
                <w:lang w:eastAsia="es-EC"/>
              </w:rPr>
            </w:pPr>
            <w:r w:rsidRPr="00694448">
              <w:rPr>
                <w:rFonts w:eastAsia="Times New Roman" w:cs="Times New Roman"/>
                <w:b/>
                <w:color w:val="000000"/>
                <w:szCs w:val="24"/>
                <w:highlight w:val="red"/>
                <w:lang w:eastAsia="es-EC"/>
              </w:rPr>
              <w:t>Reportes</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BA7B0F" w:rsidRPr="00694448" w:rsidRDefault="0008779F" w:rsidP="00431C0C">
            <w:pPr>
              <w:spacing w:after="0" w:line="240" w:lineRule="auto"/>
              <w:jc w:val="center"/>
              <w:rPr>
                <w:rFonts w:eastAsia="Times New Roman" w:cs="Times New Roman"/>
                <w:b/>
                <w:color w:val="000000"/>
                <w:szCs w:val="24"/>
                <w:highlight w:val="red"/>
                <w:lang w:eastAsia="es-EC"/>
              </w:rPr>
            </w:pPr>
            <w:r w:rsidRPr="00694448">
              <w:rPr>
                <w:rFonts w:eastAsia="Times New Roman" w:cs="Times New Roman"/>
                <w:b/>
                <w:color w:val="000000"/>
                <w:szCs w:val="24"/>
                <w:highlight w:val="red"/>
                <w:lang w:eastAsia="es-EC"/>
              </w:rPr>
              <w:t>Control</w:t>
            </w:r>
          </w:p>
        </w:tc>
      </w:tr>
      <w:tr w:rsidR="00BA7B0F" w:rsidRPr="00694448" w:rsidTr="0008779F">
        <w:trPr>
          <w:trHeight w:val="476"/>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BA7B0F" w:rsidRPr="00694448" w:rsidRDefault="00BA7B0F" w:rsidP="0008779F">
            <w:pPr>
              <w:spacing w:after="0" w:line="240" w:lineRule="auto"/>
              <w:jc w:val="both"/>
              <w:rPr>
                <w:rFonts w:eastAsia="Times New Roman" w:cs="Times New Roman"/>
                <w:color w:val="000000"/>
                <w:szCs w:val="24"/>
                <w:highlight w:val="red"/>
                <w:lang w:eastAsia="es-EC"/>
              </w:rPr>
            </w:pPr>
            <w:r w:rsidRPr="00694448">
              <w:rPr>
                <w:rFonts w:eastAsia="Times New Roman" w:cs="Times New Roman"/>
                <w:color w:val="000000"/>
                <w:szCs w:val="24"/>
                <w:highlight w:val="red"/>
                <w:lang w:eastAsia="es-EC"/>
              </w:rPr>
              <w:t>Administrador</w:t>
            </w:r>
          </w:p>
        </w:tc>
        <w:tc>
          <w:tcPr>
            <w:tcW w:w="1440" w:type="dxa"/>
            <w:tcBorders>
              <w:top w:val="nil"/>
              <w:left w:val="nil"/>
              <w:bottom w:val="single" w:sz="4" w:space="0" w:color="auto"/>
              <w:right w:val="single" w:sz="4" w:space="0" w:color="auto"/>
            </w:tcBorders>
            <w:shd w:val="clear" w:color="auto" w:fill="auto"/>
            <w:noWrap/>
            <w:vAlign w:val="center"/>
          </w:tcPr>
          <w:p w:rsidR="00BA7B0F" w:rsidRPr="00694448" w:rsidRDefault="00BA7B0F" w:rsidP="00431C0C">
            <w:pPr>
              <w:spacing w:after="0" w:line="240" w:lineRule="auto"/>
              <w:jc w:val="center"/>
              <w:rPr>
                <w:rFonts w:eastAsia="Times New Roman" w:cs="Times New Roman"/>
                <w:color w:val="000000"/>
                <w:szCs w:val="24"/>
                <w:highlight w:val="red"/>
                <w:lang w:eastAsia="es-EC"/>
              </w:rPr>
            </w:pPr>
            <w:r w:rsidRPr="00694448">
              <w:rPr>
                <w:rFonts w:eastAsia="Times New Roman" w:cs="Times New Roman"/>
                <w:color w:val="000000"/>
                <w:szCs w:val="24"/>
                <w:highlight w:val="red"/>
                <w:lang w:eastAsia="es-EC"/>
              </w:rPr>
              <w:t>x</w:t>
            </w:r>
          </w:p>
        </w:tc>
        <w:tc>
          <w:tcPr>
            <w:tcW w:w="1260" w:type="dxa"/>
            <w:tcBorders>
              <w:top w:val="nil"/>
              <w:left w:val="nil"/>
              <w:bottom w:val="single" w:sz="4" w:space="0" w:color="auto"/>
              <w:right w:val="single" w:sz="4" w:space="0" w:color="auto"/>
            </w:tcBorders>
            <w:shd w:val="clear" w:color="auto" w:fill="auto"/>
            <w:noWrap/>
            <w:vAlign w:val="center"/>
          </w:tcPr>
          <w:p w:rsidR="00BA7B0F" w:rsidRPr="00694448" w:rsidRDefault="00BA7B0F" w:rsidP="00431C0C">
            <w:pPr>
              <w:spacing w:after="0" w:line="240" w:lineRule="auto"/>
              <w:jc w:val="center"/>
              <w:rPr>
                <w:rFonts w:eastAsia="Times New Roman" w:cs="Times New Roman"/>
                <w:color w:val="000000"/>
                <w:szCs w:val="24"/>
                <w:highlight w:val="red"/>
                <w:lang w:eastAsia="es-EC"/>
              </w:rPr>
            </w:pPr>
          </w:p>
        </w:tc>
        <w:tc>
          <w:tcPr>
            <w:tcW w:w="1350" w:type="dxa"/>
            <w:tcBorders>
              <w:top w:val="nil"/>
              <w:left w:val="nil"/>
              <w:bottom w:val="single" w:sz="4" w:space="0" w:color="auto"/>
              <w:right w:val="single" w:sz="4" w:space="0" w:color="auto"/>
            </w:tcBorders>
            <w:shd w:val="clear" w:color="auto" w:fill="auto"/>
            <w:noWrap/>
            <w:vAlign w:val="center"/>
          </w:tcPr>
          <w:p w:rsidR="00BA7B0F" w:rsidRPr="00694448" w:rsidRDefault="00BA7B0F" w:rsidP="00431C0C">
            <w:pPr>
              <w:spacing w:after="0" w:line="240" w:lineRule="auto"/>
              <w:rPr>
                <w:rFonts w:eastAsia="Times New Roman" w:cs="Times New Roman"/>
                <w:color w:val="000000"/>
                <w:szCs w:val="24"/>
                <w:highlight w:val="red"/>
                <w:lang w:eastAsia="es-EC"/>
              </w:rPr>
            </w:pPr>
          </w:p>
        </w:tc>
        <w:tc>
          <w:tcPr>
            <w:tcW w:w="1350" w:type="dxa"/>
            <w:tcBorders>
              <w:top w:val="nil"/>
              <w:left w:val="nil"/>
              <w:bottom w:val="single" w:sz="4" w:space="0" w:color="auto"/>
              <w:right w:val="single" w:sz="4" w:space="0" w:color="auto"/>
            </w:tcBorders>
            <w:shd w:val="clear" w:color="auto" w:fill="auto"/>
            <w:noWrap/>
            <w:vAlign w:val="center"/>
          </w:tcPr>
          <w:p w:rsidR="00BA7B0F" w:rsidRPr="00694448" w:rsidRDefault="00BA7B0F" w:rsidP="00431C0C">
            <w:pPr>
              <w:spacing w:after="0" w:line="240" w:lineRule="auto"/>
              <w:rPr>
                <w:rFonts w:eastAsia="Times New Roman" w:cs="Times New Roman"/>
                <w:color w:val="000000"/>
                <w:szCs w:val="24"/>
                <w:highlight w:val="red"/>
                <w:lang w:eastAsia="es-EC"/>
              </w:rPr>
            </w:pPr>
          </w:p>
        </w:tc>
      </w:tr>
      <w:tr w:rsidR="002F102E" w:rsidRPr="0008779F" w:rsidTr="0008779F">
        <w:trPr>
          <w:trHeight w:val="539"/>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F102E" w:rsidRPr="00694448" w:rsidRDefault="002F102E" w:rsidP="0008779F">
            <w:pPr>
              <w:spacing w:after="0" w:line="240" w:lineRule="auto"/>
              <w:jc w:val="both"/>
              <w:rPr>
                <w:rFonts w:eastAsia="Times New Roman" w:cs="Times New Roman"/>
                <w:color w:val="000000"/>
                <w:szCs w:val="24"/>
                <w:highlight w:val="red"/>
                <w:lang w:eastAsia="es-EC"/>
              </w:rPr>
            </w:pPr>
            <w:r w:rsidRPr="00694448">
              <w:rPr>
                <w:rFonts w:eastAsia="Times New Roman" w:cs="Times New Roman"/>
                <w:color w:val="000000"/>
                <w:szCs w:val="24"/>
                <w:highlight w:val="red"/>
                <w:lang w:eastAsia="es-EC"/>
              </w:rPr>
              <w:t>Secretaria</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2F102E" w:rsidRPr="00694448" w:rsidRDefault="002F102E" w:rsidP="005652D6">
            <w:pPr>
              <w:spacing w:after="0" w:line="240" w:lineRule="auto"/>
              <w:jc w:val="center"/>
              <w:rPr>
                <w:rFonts w:eastAsia="Times New Roman" w:cs="Times New Roman"/>
                <w:color w:val="000000"/>
                <w:szCs w:val="24"/>
                <w:highlight w:val="red"/>
                <w:lang w:eastAsia="es-EC"/>
              </w:rPr>
            </w:pP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2F102E" w:rsidRPr="0008779F" w:rsidRDefault="002F102E" w:rsidP="00431C0C">
            <w:pPr>
              <w:spacing w:after="0" w:line="240" w:lineRule="auto"/>
              <w:jc w:val="center"/>
              <w:rPr>
                <w:rFonts w:eastAsia="Times New Roman" w:cs="Times New Roman"/>
                <w:color w:val="000000"/>
                <w:szCs w:val="24"/>
                <w:lang w:eastAsia="es-EC"/>
              </w:rPr>
            </w:pPr>
            <w:r w:rsidRPr="00694448">
              <w:rPr>
                <w:rFonts w:eastAsia="Times New Roman" w:cs="Times New Roman"/>
                <w:color w:val="000000"/>
                <w:szCs w:val="24"/>
                <w:highlight w:val="red"/>
                <w:lang w:eastAsia="es-EC"/>
              </w:rPr>
              <w:t>x</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2F102E" w:rsidRPr="0008779F" w:rsidRDefault="005652D6" w:rsidP="00431C0C">
            <w:pPr>
              <w:spacing w:after="0" w:line="240" w:lineRule="auto"/>
              <w:jc w:val="center"/>
              <w:rPr>
                <w:rFonts w:eastAsia="Times New Roman" w:cs="Times New Roman"/>
                <w:color w:val="000000"/>
                <w:szCs w:val="24"/>
                <w:lang w:eastAsia="es-EC"/>
              </w:rPr>
            </w:pPr>
            <w:r>
              <w:rPr>
                <w:rFonts w:eastAsia="Times New Roman" w:cs="Times New Roman"/>
                <w:color w:val="000000"/>
                <w:szCs w:val="24"/>
                <w:lang w:eastAsia="es-EC"/>
              </w:rPr>
              <w:t>x</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2F102E" w:rsidRPr="0008779F" w:rsidRDefault="005652D6" w:rsidP="00431C0C">
            <w:pPr>
              <w:spacing w:after="0" w:line="240" w:lineRule="auto"/>
              <w:jc w:val="center"/>
              <w:rPr>
                <w:rFonts w:eastAsia="Times New Roman" w:cs="Times New Roman"/>
                <w:color w:val="000000"/>
                <w:szCs w:val="24"/>
                <w:lang w:eastAsia="es-EC"/>
              </w:rPr>
            </w:pPr>
            <w:r>
              <w:rPr>
                <w:rFonts w:eastAsia="Times New Roman" w:cs="Times New Roman"/>
                <w:color w:val="000000"/>
                <w:szCs w:val="24"/>
                <w:lang w:eastAsia="es-EC"/>
              </w:rPr>
              <w:t>x</w:t>
            </w:r>
          </w:p>
        </w:tc>
      </w:tr>
    </w:tbl>
    <w:p w:rsidR="00431C0C" w:rsidRPr="0008779F" w:rsidRDefault="00431C0C" w:rsidP="00431C0C">
      <w:pPr>
        <w:spacing w:after="0" w:line="240" w:lineRule="auto"/>
        <w:jc w:val="both"/>
        <w:rPr>
          <w:rFonts w:cs="Times New Roman"/>
          <w:szCs w:val="24"/>
        </w:rPr>
      </w:pPr>
    </w:p>
    <w:p w:rsidR="00431C0C" w:rsidRPr="00C045D3" w:rsidRDefault="00C045D3" w:rsidP="009C4CCF">
      <w:pPr>
        <w:pStyle w:val="Prrafodelista"/>
        <w:numPr>
          <w:ilvl w:val="2"/>
          <w:numId w:val="22"/>
        </w:numPr>
        <w:spacing w:after="0" w:line="240" w:lineRule="auto"/>
        <w:ind w:left="720"/>
        <w:jc w:val="both"/>
        <w:rPr>
          <w:rFonts w:cs="Times New Roman"/>
          <w:b/>
        </w:rPr>
      </w:pPr>
      <w:r w:rsidRPr="00C045D3">
        <w:rPr>
          <w:rFonts w:cs="Times New Roman"/>
          <w:b/>
        </w:rPr>
        <w:t>Restricciones</w:t>
      </w:r>
    </w:p>
    <w:p w:rsidR="00431C0C" w:rsidRPr="00F050F4" w:rsidRDefault="00431C0C" w:rsidP="00EB0780">
      <w:pPr>
        <w:pStyle w:val="Cuerpo3"/>
      </w:pPr>
    </w:p>
    <w:p w:rsidR="00431C0C" w:rsidRDefault="00431C0C" w:rsidP="00DD16F1">
      <w:pPr>
        <w:pStyle w:val="Cuerpo3"/>
        <w:ind w:left="720"/>
      </w:pPr>
      <w:r w:rsidRPr="00F050F4">
        <w:t xml:space="preserve">Está prohibido el uso y reproducción del software sin autorización, la cual está protegido por la Ley de Propiedad Intelectual y por Régimen Común sobre Derechos de Autor y Derechos Conexos. Además se entregará exclusivamente el uso de la licencia del </w:t>
      </w:r>
      <w:commentRangeStart w:id="11"/>
      <w:r w:rsidRPr="00F050F4">
        <w:t>sistema</w:t>
      </w:r>
      <w:commentRangeEnd w:id="11"/>
      <w:r w:rsidR="00A46C4B">
        <w:rPr>
          <w:rStyle w:val="Refdecomentario"/>
        </w:rPr>
        <w:commentReference w:id="11"/>
      </w:r>
      <w:r w:rsidRPr="00F050F4">
        <w:t>.</w:t>
      </w:r>
    </w:p>
    <w:p w:rsidR="00A46C4B" w:rsidRPr="00F050F4" w:rsidRDefault="00A46C4B" w:rsidP="00DD16F1">
      <w:pPr>
        <w:pStyle w:val="Cuerpo3"/>
        <w:ind w:left="720"/>
      </w:pPr>
    </w:p>
    <w:p w:rsidR="00431C0C" w:rsidRDefault="00431C0C" w:rsidP="00DD16F1">
      <w:pPr>
        <w:pStyle w:val="Cuerpo3"/>
        <w:ind w:left="720"/>
      </w:pPr>
    </w:p>
    <w:p w:rsidR="00431C0C" w:rsidRPr="00F050F4" w:rsidRDefault="00431C0C" w:rsidP="00DD16F1">
      <w:pPr>
        <w:pStyle w:val="Cuerpo3"/>
        <w:ind w:left="720"/>
      </w:pPr>
      <w:r w:rsidRPr="00F050F4">
        <w:t xml:space="preserve">Este sistema se utilizará solo en </w:t>
      </w:r>
      <w:r w:rsidR="002F102E">
        <w:t>la Unidad Educativa del Milenio “MI INUN YA”</w:t>
      </w:r>
      <w:r w:rsidRPr="00F050F4">
        <w:t xml:space="preserve"> </w:t>
      </w:r>
      <w:r w:rsidR="00C045D3" w:rsidRPr="00DB0994">
        <w:t>ubicada en la Cooperativa Los Unificados en la calle Biblian y Catacocha</w:t>
      </w:r>
      <w:r w:rsidRPr="00F050F4">
        <w:t xml:space="preserve">, cantón </w:t>
      </w:r>
      <w:r w:rsidR="00C045D3">
        <w:t>Santo Domingo de los Colorados</w:t>
      </w:r>
      <w:r w:rsidRPr="00F050F4">
        <w:t xml:space="preserve">, Provincia de </w:t>
      </w:r>
      <w:r w:rsidR="00C045D3">
        <w:t>los Tsáchilas; y será instalado en 3</w:t>
      </w:r>
      <w:r w:rsidRPr="00F050F4">
        <w:t xml:space="preserve"> ordenadores.</w:t>
      </w:r>
    </w:p>
    <w:p w:rsidR="00431C0C" w:rsidRPr="00F050F4" w:rsidRDefault="00431C0C" w:rsidP="00431C0C">
      <w:pPr>
        <w:spacing w:after="0" w:line="240" w:lineRule="auto"/>
        <w:rPr>
          <w:rFonts w:cs="Times New Roman"/>
        </w:rPr>
      </w:pPr>
    </w:p>
    <w:p w:rsidR="00431C0C" w:rsidRPr="00EB0780" w:rsidRDefault="00EB0780" w:rsidP="009C4CCF">
      <w:pPr>
        <w:pStyle w:val="Ttulo3"/>
        <w:numPr>
          <w:ilvl w:val="2"/>
          <w:numId w:val="22"/>
        </w:numPr>
        <w:ind w:left="720"/>
      </w:pPr>
      <w:commentRangeStart w:id="12"/>
      <w:r w:rsidRPr="00EB0780">
        <w:t>Asunciones</w:t>
      </w:r>
      <w:commentRangeEnd w:id="12"/>
      <w:r w:rsidR="004A7DC8">
        <w:rPr>
          <w:rStyle w:val="Refdecomentario"/>
          <w:rFonts w:eastAsiaTheme="minorEastAsia" w:cstheme="minorBidi"/>
          <w:b w:val="0"/>
        </w:rPr>
        <w:commentReference w:id="12"/>
      </w:r>
    </w:p>
    <w:p w:rsidR="00431C0C" w:rsidRPr="00F050F4" w:rsidRDefault="00431C0C" w:rsidP="00EB0780">
      <w:pPr>
        <w:pStyle w:val="Cuerpo3"/>
      </w:pPr>
    </w:p>
    <w:p w:rsidR="00431C0C" w:rsidRPr="00F050F4" w:rsidRDefault="006D7DC9" w:rsidP="006D7DC9">
      <w:pPr>
        <w:pStyle w:val="Ttulo3"/>
        <w:ind w:left="720"/>
        <w:rPr>
          <w:lang w:val="en-US"/>
        </w:rPr>
      </w:pPr>
      <w:r w:rsidRPr="00F050F4">
        <w:rPr>
          <w:lang w:val="en-US"/>
        </w:rPr>
        <w:t>Hardware:</w:t>
      </w:r>
    </w:p>
    <w:p w:rsidR="00431C0C" w:rsidRPr="006D7DC9" w:rsidRDefault="00431C0C" w:rsidP="009C4CCF">
      <w:pPr>
        <w:pStyle w:val="Cuerpo3"/>
        <w:numPr>
          <w:ilvl w:val="0"/>
          <w:numId w:val="23"/>
        </w:numPr>
        <w:ind w:left="1080"/>
      </w:pPr>
      <w:r w:rsidRPr="006D7DC9">
        <w:t>RAM 2GB en adelante</w:t>
      </w:r>
    </w:p>
    <w:p w:rsidR="00431C0C" w:rsidRPr="006D7DC9" w:rsidRDefault="00431C0C" w:rsidP="009C4CCF">
      <w:pPr>
        <w:pStyle w:val="Cuerpo3"/>
        <w:numPr>
          <w:ilvl w:val="0"/>
          <w:numId w:val="23"/>
        </w:numPr>
        <w:ind w:left="1080"/>
      </w:pPr>
      <w:r w:rsidRPr="006D7DC9">
        <w:lastRenderedPageBreak/>
        <w:t>Disco: 250 GB en adelante</w:t>
      </w:r>
    </w:p>
    <w:p w:rsidR="00431C0C" w:rsidRPr="006D7DC9" w:rsidRDefault="00431C0C" w:rsidP="009C4CCF">
      <w:pPr>
        <w:pStyle w:val="Cuerpo3"/>
        <w:numPr>
          <w:ilvl w:val="0"/>
          <w:numId w:val="23"/>
        </w:numPr>
        <w:ind w:left="1080"/>
      </w:pPr>
      <w:r w:rsidRPr="006D7DC9">
        <w:t xml:space="preserve">Procesador: Intel® </w:t>
      </w:r>
      <w:proofErr w:type="spellStart"/>
      <w:r w:rsidRPr="006D7DC9">
        <w:t>Atom</w:t>
      </w:r>
      <w:proofErr w:type="spellEnd"/>
      <w:r w:rsidRPr="006D7DC9">
        <w:t xml:space="preserve"> (TM) 1.33GHz en adelante</w:t>
      </w:r>
    </w:p>
    <w:p w:rsidR="00431C0C" w:rsidRPr="00F050F4" w:rsidRDefault="00431C0C" w:rsidP="006D7DC9">
      <w:pPr>
        <w:spacing w:after="0" w:line="240" w:lineRule="auto"/>
        <w:ind w:left="1080"/>
        <w:rPr>
          <w:rFonts w:cs="Times New Roman"/>
        </w:rPr>
      </w:pPr>
    </w:p>
    <w:p w:rsidR="00431C0C" w:rsidRPr="00F050F4" w:rsidRDefault="006D7DC9" w:rsidP="006D7DC9">
      <w:pPr>
        <w:pStyle w:val="Ttulo3"/>
        <w:ind w:left="720"/>
        <w:rPr>
          <w:lang w:val="en-US"/>
        </w:rPr>
      </w:pPr>
      <w:r w:rsidRPr="00F050F4">
        <w:rPr>
          <w:lang w:val="en-US"/>
        </w:rPr>
        <w:t>Software</w:t>
      </w:r>
      <w:r w:rsidR="00431C0C" w:rsidRPr="00F050F4">
        <w:rPr>
          <w:lang w:val="en-US"/>
        </w:rPr>
        <w:t>:</w:t>
      </w:r>
    </w:p>
    <w:p w:rsidR="00431C0C" w:rsidRPr="006D7DC9" w:rsidRDefault="00431C0C" w:rsidP="009C4CCF">
      <w:pPr>
        <w:pStyle w:val="Cuerpo3"/>
        <w:numPr>
          <w:ilvl w:val="0"/>
          <w:numId w:val="24"/>
        </w:numPr>
        <w:ind w:left="1080"/>
      </w:pPr>
      <w:r w:rsidRPr="006D7DC9">
        <w:t>Plataforma Windows</w:t>
      </w:r>
    </w:p>
    <w:p w:rsidR="00431C0C" w:rsidRPr="006D7DC9" w:rsidRDefault="00431C0C" w:rsidP="009C4CCF">
      <w:pPr>
        <w:pStyle w:val="Cuerpo3"/>
        <w:numPr>
          <w:ilvl w:val="0"/>
          <w:numId w:val="24"/>
        </w:numPr>
        <w:ind w:left="1080"/>
        <w:rPr>
          <w:color w:val="000000"/>
        </w:rPr>
      </w:pPr>
      <w:r w:rsidRPr="006D7DC9">
        <w:rPr>
          <w:color w:val="000000"/>
        </w:rPr>
        <w:t>Navegador Web</w:t>
      </w:r>
    </w:p>
    <w:p w:rsidR="00431C0C" w:rsidRPr="006D7DC9" w:rsidRDefault="00431C0C" w:rsidP="009C4CCF">
      <w:pPr>
        <w:pStyle w:val="Cuerpo3"/>
        <w:numPr>
          <w:ilvl w:val="0"/>
          <w:numId w:val="24"/>
        </w:numPr>
        <w:ind w:left="1080"/>
      </w:pPr>
      <w:r w:rsidRPr="006D7DC9">
        <w:t xml:space="preserve">Motor de Base de Datos: </w:t>
      </w:r>
      <w:proofErr w:type="spellStart"/>
      <w:r w:rsidR="005652D6">
        <w:rPr>
          <w:color w:val="000000"/>
        </w:rPr>
        <w:t>PostgreSQL</w:t>
      </w:r>
      <w:proofErr w:type="spellEnd"/>
    </w:p>
    <w:p w:rsidR="00431C0C" w:rsidRPr="00F050F4" w:rsidRDefault="00431C0C" w:rsidP="00431C0C">
      <w:pPr>
        <w:pStyle w:val="Prrafodelista"/>
        <w:spacing w:after="0" w:line="240" w:lineRule="auto"/>
        <w:ind w:left="1800"/>
        <w:jc w:val="both"/>
        <w:rPr>
          <w:rFonts w:cs="Times New Roman"/>
          <w:b/>
        </w:rPr>
      </w:pPr>
    </w:p>
    <w:p w:rsidR="00431C0C" w:rsidRPr="00F050F4" w:rsidRDefault="006D7DC9" w:rsidP="006D7DC9">
      <w:pPr>
        <w:pStyle w:val="Ttulo2"/>
      </w:pPr>
      <w:commentRangeStart w:id="13"/>
      <w:r w:rsidRPr="00F050F4">
        <w:t xml:space="preserve">Especificación </w:t>
      </w:r>
      <w:r>
        <w:t>d</w:t>
      </w:r>
      <w:r w:rsidRPr="00F050F4">
        <w:t>e Requerimientos</w:t>
      </w:r>
      <w:commentRangeEnd w:id="13"/>
      <w:r w:rsidR="004A7DC8">
        <w:rPr>
          <w:rStyle w:val="Refdecomentario"/>
          <w:rFonts w:eastAsiaTheme="minorEastAsia" w:cstheme="minorBidi"/>
          <w:b w:val="0"/>
          <w:bCs w:val="0"/>
          <w:color w:val="auto"/>
        </w:rPr>
        <w:commentReference w:id="13"/>
      </w:r>
    </w:p>
    <w:p w:rsidR="00431C0C" w:rsidRPr="00F050F4" w:rsidRDefault="00431C0C" w:rsidP="006D7DC9">
      <w:pPr>
        <w:pStyle w:val="Cuerpo3"/>
      </w:pPr>
    </w:p>
    <w:p w:rsidR="00431C0C" w:rsidRPr="006D7DC9" w:rsidRDefault="006D7DC9" w:rsidP="006D7DC9">
      <w:pPr>
        <w:pStyle w:val="Ttulo3"/>
        <w:numPr>
          <w:ilvl w:val="2"/>
          <w:numId w:val="7"/>
        </w:numPr>
        <w:ind w:left="720"/>
      </w:pPr>
      <w:r w:rsidRPr="006D7DC9">
        <w:t>Requerimientos Funcionales</w:t>
      </w:r>
    </w:p>
    <w:p w:rsidR="00431C0C" w:rsidRPr="00F050F4" w:rsidRDefault="00431C0C" w:rsidP="006D7DC9">
      <w:pPr>
        <w:pStyle w:val="Cuerpo3"/>
      </w:pPr>
    </w:p>
    <w:p w:rsidR="00431C0C" w:rsidRPr="00F050F4" w:rsidRDefault="00431C0C" w:rsidP="006D7DC9">
      <w:pPr>
        <w:pStyle w:val="Ttulo"/>
        <w:numPr>
          <w:ilvl w:val="0"/>
          <w:numId w:val="0"/>
        </w:numPr>
        <w:autoSpaceDE w:val="0"/>
        <w:autoSpaceDN w:val="0"/>
        <w:adjustRightInd w:val="0"/>
        <w:spacing w:after="0"/>
        <w:ind w:left="720"/>
        <w:jc w:val="both"/>
        <w:rPr>
          <w:rFonts w:ascii="Times New Roman" w:hAnsi="Times New Roman" w:cs="Times New Roman"/>
          <w:b w:val="0"/>
          <w:color w:val="000000"/>
          <w:sz w:val="22"/>
          <w:szCs w:val="22"/>
        </w:rPr>
      </w:pPr>
      <w:r w:rsidRPr="00F050F4">
        <w:rPr>
          <w:rFonts w:ascii="Times New Roman" w:hAnsi="Times New Roman" w:cs="Times New Roman"/>
          <w:b w:val="0"/>
          <w:color w:val="000000"/>
          <w:sz w:val="22"/>
          <w:szCs w:val="22"/>
        </w:rPr>
        <w:t>Se va a utilizar “</w:t>
      </w:r>
      <w:r w:rsidR="007A50AC">
        <w:rPr>
          <w:rFonts w:ascii="Times New Roman" w:hAnsi="Times New Roman" w:cs="Times New Roman"/>
          <w:b w:val="0"/>
          <w:color w:val="000000"/>
          <w:sz w:val="22"/>
          <w:szCs w:val="22"/>
        </w:rPr>
        <w:t>JAVA</w:t>
      </w:r>
      <w:r w:rsidRPr="00F050F4">
        <w:rPr>
          <w:rFonts w:ascii="Times New Roman" w:hAnsi="Times New Roman" w:cs="Times New Roman"/>
          <w:b w:val="0"/>
          <w:color w:val="000000"/>
          <w:sz w:val="22"/>
          <w:szCs w:val="22"/>
        </w:rPr>
        <w:t>” como plataforma para desarrollar la programación y “</w:t>
      </w:r>
      <w:r w:rsidR="00FA2374">
        <w:rPr>
          <w:rFonts w:ascii="Times New Roman" w:hAnsi="Times New Roman" w:cs="Times New Roman"/>
          <w:b w:val="0"/>
          <w:color w:val="000000"/>
          <w:sz w:val="22"/>
          <w:szCs w:val="22"/>
        </w:rPr>
        <w:t>PostgreSQL</w:t>
      </w:r>
      <w:r w:rsidRPr="00F050F4">
        <w:rPr>
          <w:rFonts w:ascii="Times New Roman" w:hAnsi="Times New Roman" w:cs="Times New Roman"/>
          <w:b w:val="0"/>
          <w:color w:val="000000"/>
          <w:sz w:val="22"/>
          <w:szCs w:val="22"/>
        </w:rPr>
        <w:t>” como el motor de Base de Datos.</w:t>
      </w:r>
      <w:bookmarkStart w:id="14" w:name="_GoBack"/>
      <w:bookmarkEnd w:id="14"/>
    </w:p>
    <w:p w:rsidR="00431C0C" w:rsidRPr="00F050F4" w:rsidRDefault="00431C0C" w:rsidP="006D7DC9">
      <w:pPr>
        <w:spacing w:after="0" w:line="240" w:lineRule="auto"/>
        <w:ind w:left="720"/>
        <w:rPr>
          <w:rFonts w:cs="Times New Roman"/>
        </w:rPr>
      </w:pPr>
    </w:p>
    <w:p w:rsidR="00431C0C" w:rsidRPr="00F050F4" w:rsidRDefault="00431C0C" w:rsidP="006D7DC9">
      <w:pPr>
        <w:spacing w:after="0" w:line="240" w:lineRule="auto"/>
        <w:ind w:left="720"/>
        <w:jc w:val="both"/>
        <w:rPr>
          <w:rFonts w:cs="Times New Roman"/>
        </w:rPr>
      </w:pPr>
      <w:r w:rsidRPr="006D7DC9">
        <w:rPr>
          <w:rFonts w:cs="Times New Roman"/>
          <w:b/>
        </w:rPr>
        <w:t xml:space="preserve">Administrador: </w:t>
      </w:r>
      <w:r w:rsidRPr="00F050F4">
        <w:rPr>
          <w:rFonts w:cs="Times New Roman"/>
        </w:rPr>
        <w:t>Es el usuario encargado de la creación y administración de los usuarios que accederán al sistema.</w:t>
      </w:r>
    </w:p>
    <w:p w:rsidR="00431C0C" w:rsidRPr="00F050F4" w:rsidRDefault="00431C0C" w:rsidP="006D7DC9">
      <w:pPr>
        <w:autoSpaceDE w:val="0"/>
        <w:autoSpaceDN w:val="0"/>
        <w:adjustRightInd w:val="0"/>
        <w:spacing w:after="0" w:line="240" w:lineRule="auto"/>
        <w:ind w:left="720"/>
        <w:jc w:val="both"/>
        <w:rPr>
          <w:rFonts w:cs="Times New Roman"/>
          <w:color w:val="000000"/>
        </w:rPr>
      </w:pPr>
    </w:p>
    <w:p w:rsidR="00431C0C" w:rsidRPr="00F050F4" w:rsidRDefault="00431C0C" w:rsidP="006D7DC9">
      <w:pPr>
        <w:autoSpaceDE w:val="0"/>
        <w:autoSpaceDN w:val="0"/>
        <w:adjustRightInd w:val="0"/>
        <w:spacing w:after="0" w:line="240" w:lineRule="auto"/>
        <w:ind w:left="720"/>
        <w:jc w:val="both"/>
        <w:rPr>
          <w:rFonts w:cs="Times New Roman"/>
          <w:color w:val="000000"/>
        </w:rPr>
      </w:pPr>
      <w:r w:rsidRPr="006D7DC9">
        <w:rPr>
          <w:rFonts w:cs="Times New Roman"/>
          <w:b/>
          <w:color w:val="000000"/>
        </w:rPr>
        <w:t>Secretaria:</w:t>
      </w:r>
      <w:r w:rsidRPr="00F050F4">
        <w:rPr>
          <w:rFonts w:cs="Times New Roman"/>
          <w:color w:val="000000"/>
        </w:rPr>
        <w:t xml:space="preserve"> </w:t>
      </w:r>
      <w:r w:rsidR="006D7DC9">
        <w:rPr>
          <w:rFonts w:cs="Times New Roman"/>
          <w:color w:val="000000"/>
        </w:rPr>
        <w:t>E</w:t>
      </w:r>
      <w:r w:rsidRPr="00F050F4">
        <w:rPr>
          <w:rFonts w:cs="Times New Roman"/>
          <w:color w:val="000000"/>
        </w:rPr>
        <w:t xml:space="preserve">s encargada de registrar todos los movimientos </w:t>
      </w:r>
      <w:r w:rsidR="00660442">
        <w:rPr>
          <w:rFonts w:cs="Times New Roman"/>
          <w:color w:val="000000"/>
        </w:rPr>
        <w:t>de inventario</w:t>
      </w:r>
      <w:r w:rsidRPr="00F050F4">
        <w:rPr>
          <w:rFonts w:cs="Times New Roman"/>
          <w:color w:val="000000"/>
        </w:rPr>
        <w:t>.</w:t>
      </w:r>
    </w:p>
    <w:p w:rsidR="00431C0C" w:rsidRPr="00F050F4" w:rsidRDefault="00431C0C" w:rsidP="006D7DC9">
      <w:pPr>
        <w:autoSpaceDE w:val="0"/>
        <w:autoSpaceDN w:val="0"/>
        <w:adjustRightInd w:val="0"/>
        <w:spacing w:after="0" w:line="240" w:lineRule="auto"/>
        <w:ind w:left="720"/>
        <w:jc w:val="both"/>
        <w:rPr>
          <w:rFonts w:cs="Times New Roman"/>
          <w:color w:val="000000"/>
        </w:rPr>
      </w:pPr>
    </w:p>
    <w:p w:rsidR="00431C0C" w:rsidRPr="00F050F4" w:rsidRDefault="001679DC" w:rsidP="006D7DC9">
      <w:pPr>
        <w:autoSpaceDE w:val="0"/>
        <w:autoSpaceDN w:val="0"/>
        <w:adjustRightInd w:val="0"/>
        <w:spacing w:after="0" w:line="240" w:lineRule="auto"/>
        <w:ind w:left="720"/>
        <w:jc w:val="both"/>
        <w:rPr>
          <w:rFonts w:cs="Times New Roman"/>
          <w:color w:val="000000"/>
        </w:rPr>
      </w:pPr>
      <w:r>
        <w:rPr>
          <w:rFonts w:cs="Times New Roman"/>
          <w:color w:val="000000"/>
        </w:rPr>
        <w:t>Cada uno d</w:t>
      </w:r>
      <w:r w:rsidR="00431C0C" w:rsidRPr="00F050F4">
        <w:rPr>
          <w:rFonts w:cs="Times New Roman"/>
          <w:color w:val="000000"/>
        </w:rPr>
        <w:t xml:space="preserve">e los usuarios autorizados a usar el sistema podrán: </w:t>
      </w:r>
    </w:p>
    <w:p w:rsidR="00431C0C" w:rsidRPr="00903EBF" w:rsidRDefault="00431C0C" w:rsidP="009C4CCF">
      <w:pPr>
        <w:pStyle w:val="Prrafodelista"/>
        <w:numPr>
          <w:ilvl w:val="0"/>
          <w:numId w:val="12"/>
        </w:numPr>
        <w:autoSpaceDE w:val="0"/>
        <w:autoSpaceDN w:val="0"/>
        <w:adjustRightInd w:val="0"/>
        <w:spacing w:after="0" w:line="240" w:lineRule="auto"/>
        <w:ind w:left="1080"/>
        <w:jc w:val="both"/>
        <w:rPr>
          <w:rFonts w:cs="Times New Roman"/>
          <w:color w:val="000000"/>
        </w:rPr>
      </w:pPr>
      <w:r w:rsidRPr="00065FA8">
        <w:rPr>
          <w:rFonts w:cs="Times New Roman"/>
          <w:b/>
          <w:color w:val="000000"/>
        </w:rPr>
        <w:t xml:space="preserve">Ingreso al Sistema: </w:t>
      </w:r>
      <w:r w:rsidRPr="00F050F4">
        <w:rPr>
          <w:rFonts w:cs="Times New Roman"/>
          <w:color w:val="000000"/>
        </w:rPr>
        <w:t xml:space="preserve">El usuario ingresa al sistema mediante un nombre de usuario y contraseña. </w:t>
      </w:r>
    </w:p>
    <w:p w:rsidR="00431C0C" w:rsidRPr="00F050F4" w:rsidRDefault="00431C0C" w:rsidP="009C4CCF">
      <w:pPr>
        <w:pStyle w:val="Prrafodelista"/>
        <w:numPr>
          <w:ilvl w:val="0"/>
          <w:numId w:val="12"/>
        </w:numPr>
        <w:autoSpaceDE w:val="0"/>
        <w:autoSpaceDN w:val="0"/>
        <w:adjustRightInd w:val="0"/>
        <w:spacing w:after="0" w:line="240" w:lineRule="auto"/>
        <w:ind w:left="1080"/>
        <w:jc w:val="both"/>
        <w:rPr>
          <w:rFonts w:cs="Times New Roman"/>
          <w:color w:val="000000"/>
        </w:rPr>
      </w:pPr>
      <w:r w:rsidRPr="00065FA8">
        <w:rPr>
          <w:rFonts w:cs="Times New Roman"/>
          <w:b/>
          <w:color w:val="000000"/>
        </w:rPr>
        <w:t>Ingreso bajo perfiles:</w:t>
      </w:r>
      <w:r w:rsidRPr="00F050F4">
        <w:rPr>
          <w:rFonts w:cs="Times New Roman"/>
          <w:color w:val="000000"/>
        </w:rPr>
        <w:t xml:space="preserve"> Todos los usuarios ingresaran a través de la misma interfaz, pero su área de trabajo será diferente dependiendo de cada uno.</w:t>
      </w:r>
    </w:p>
    <w:p w:rsidR="00431C0C" w:rsidRPr="00F050F4" w:rsidRDefault="00431C0C" w:rsidP="00431C0C">
      <w:pPr>
        <w:spacing w:after="0" w:line="240" w:lineRule="auto"/>
        <w:jc w:val="both"/>
        <w:rPr>
          <w:rFonts w:cs="Times New Roman"/>
        </w:rPr>
      </w:pPr>
    </w:p>
    <w:p w:rsidR="00431C0C" w:rsidRPr="00F050F4" w:rsidRDefault="00431C0C" w:rsidP="00903EBF">
      <w:pPr>
        <w:spacing w:after="0" w:line="240" w:lineRule="auto"/>
        <w:ind w:left="720"/>
        <w:jc w:val="both"/>
        <w:rPr>
          <w:rFonts w:cs="Times New Roman"/>
        </w:rPr>
      </w:pPr>
      <w:r w:rsidRPr="00F050F4">
        <w:rPr>
          <w:rFonts w:cs="Times New Roman"/>
        </w:rPr>
        <w:t>Deberá cumplir con las siguientes funciones:</w:t>
      </w:r>
    </w:p>
    <w:p w:rsidR="00431C0C" w:rsidRPr="00065FA8" w:rsidRDefault="00431C0C" w:rsidP="009C4CCF">
      <w:pPr>
        <w:pStyle w:val="Prrafodelista"/>
        <w:numPr>
          <w:ilvl w:val="0"/>
          <w:numId w:val="13"/>
        </w:numPr>
        <w:spacing w:after="0" w:line="240" w:lineRule="auto"/>
        <w:ind w:left="1080"/>
        <w:jc w:val="both"/>
        <w:rPr>
          <w:rFonts w:cs="Times New Roman"/>
        </w:rPr>
      </w:pPr>
      <w:r w:rsidRPr="00F050F4">
        <w:rPr>
          <w:rFonts w:cs="Times New Roman"/>
        </w:rPr>
        <w:t>Inicio de sesión y autenticación de usuarios.</w:t>
      </w:r>
    </w:p>
    <w:p w:rsidR="00431C0C" w:rsidRPr="00065FA8" w:rsidRDefault="00431C0C" w:rsidP="009C4CCF">
      <w:pPr>
        <w:pStyle w:val="Prrafodelista"/>
        <w:numPr>
          <w:ilvl w:val="0"/>
          <w:numId w:val="13"/>
        </w:numPr>
        <w:spacing w:after="0" w:line="240" w:lineRule="auto"/>
        <w:ind w:left="1080"/>
        <w:jc w:val="both"/>
        <w:rPr>
          <w:rFonts w:cs="Times New Roman"/>
        </w:rPr>
      </w:pPr>
      <w:r w:rsidRPr="00F050F4">
        <w:rPr>
          <w:rFonts w:cs="Times New Roman"/>
        </w:rPr>
        <w:t>Anunciar cuando un usuario está en el sistema.</w:t>
      </w:r>
    </w:p>
    <w:p w:rsidR="00431C0C" w:rsidRPr="00F050F4" w:rsidRDefault="00431C0C" w:rsidP="009C4CCF">
      <w:pPr>
        <w:pStyle w:val="Prrafodelista"/>
        <w:numPr>
          <w:ilvl w:val="0"/>
          <w:numId w:val="13"/>
        </w:numPr>
        <w:spacing w:after="0" w:line="240" w:lineRule="auto"/>
        <w:ind w:left="1080"/>
        <w:jc w:val="both"/>
        <w:rPr>
          <w:rFonts w:cs="Times New Roman"/>
        </w:rPr>
      </w:pPr>
      <w:r w:rsidRPr="00F050F4">
        <w:rPr>
          <w:rFonts w:cs="Times New Roman"/>
        </w:rPr>
        <w:t>Gestionar información de</w:t>
      </w:r>
      <w:r w:rsidR="00065FA8">
        <w:rPr>
          <w:rFonts w:cs="Times New Roman"/>
        </w:rPr>
        <w:t xml:space="preserve"> bienes:</w:t>
      </w:r>
      <w:r w:rsidRPr="00F050F4">
        <w:rPr>
          <w:rFonts w:cs="Times New Roman"/>
        </w:rPr>
        <w:t xml:space="preserve"> Crear, modificar, eliminar registros de </w:t>
      </w:r>
      <w:r w:rsidR="00065FA8">
        <w:rPr>
          <w:rFonts w:cs="Times New Roman"/>
        </w:rPr>
        <w:t>bienes</w:t>
      </w:r>
      <w:r w:rsidRPr="00F050F4">
        <w:rPr>
          <w:rFonts w:cs="Times New Roman"/>
        </w:rPr>
        <w:t xml:space="preserve">. Los datos necesarios para el registro son: </w:t>
      </w:r>
      <w:r w:rsidR="00065FA8">
        <w:rPr>
          <w:rFonts w:cs="Times New Roman"/>
        </w:rPr>
        <w:t>código</w:t>
      </w:r>
      <w:r w:rsidRPr="00F050F4">
        <w:rPr>
          <w:rFonts w:cs="Times New Roman"/>
        </w:rPr>
        <w:t xml:space="preserve">, </w:t>
      </w:r>
      <w:r w:rsidR="00065FA8">
        <w:rPr>
          <w:rFonts w:cs="Times New Roman"/>
        </w:rPr>
        <w:t>descripción</w:t>
      </w:r>
      <w:r w:rsidRPr="00F050F4">
        <w:rPr>
          <w:rFonts w:cs="Times New Roman"/>
        </w:rPr>
        <w:t xml:space="preserve">, </w:t>
      </w:r>
      <w:r w:rsidR="00065FA8">
        <w:rPr>
          <w:rFonts w:cs="Times New Roman"/>
        </w:rPr>
        <w:t>ubicación, fecha</w:t>
      </w:r>
      <w:r w:rsidRPr="00F050F4">
        <w:rPr>
          <w:rFonts w:cs="Times New Roman"/>
        </w:rPr>
        <w:t xml:space="preserve">, </w:t>
      </w:r>
      <w:r w:rsidR="00065FA8">
        <w:rPr>
          <w:rFonts w:cs="Times New Roman"/>
        </w:rPr>
        <w:t>tipo y estado</w:t>
      </w:r>
      <w:r w:rsidRPr="00F050F4">
        <w:rPr>
          <w:rFonts w:cs="Times New Roman"/>
        </w:rPr>
        <w:t>.</w:t>
      </w:r>
      <w:r w:rsidR="00065FA8" w:rsidRPr="00F050F4">
        <w:rPr>
          <w:rFonts w:cs="Times New Roman"/>
        </w:rPr>
        <w:t xml:space="preserve"> </w:t>
      </w:r>
    </w:p>
    <w:p w:rsidR="00065FA8" w:rsidRDefault="00065FA8" w:rsidP="00903EBF">
      <w:pPr>
        <w:spacing w:after="0" w:line="240" w:lineRule="auto"/>
        <w:ind w:left="720"/>
        <w:jc w:val="both"/>
        <w:rPr>
          <w:rFonts w:cs="Times New Roman"/>
        </w:rPr>
      </w:pPr>
    </w:p>
    <w:p w:rsidR="00431C0C" w:rsidRPr="00F050F4" w:rsidRDefault="00431C0C" w:rsidP="00903EBF">
      <w:pPr>
        <w:spacing w:after="0" w:line="240" w:lineRule="auto"/>
        <w:ind w:left="720"/>
        <w:jc w:val="both"/>
        <w:rPr>
          <w:rFonts w:cs="Times New Roman"/>
        </w:rPr>
      </w:pPr>
      <w:r w:rsidRPr="00F050F4">
        <w:rPr>
          <w:rFonts w:cs="Times New Roman"/>
        </w:rPr>
        <w:t>Sus objetivos se orientan a la adm</w:t>
      </w:r>
      <w:r w:rsidR="00065FA8">
        <w:rPr>
          <w:rFonts w:cs="Times New Roman"/>
        </w:rPr>
        <w:t>inistración de la información de bienes y activos fijos</w:t>
      </w:r>
      <w:r w:rsidRPr="00F050F4">
        <w:rPr>
          <w:rFonts w:cs="Times New Roman"/>
        </w:rPr>
        <w:t>, al uso de herramientas sincrónicas y asincrónicas, hacia la recopilación de datos.</w:t>
      </w:r>
    </w:p>
    <w:p w:rsidR="00431C0C" w:rsidRPr="00F050F4" w:rsidRDefault="00431C0C" w:rsidP="00431C0C">
      <w:pPr>
        <w:spacing w:after="0" w:line="240" w:lineRule="auto"/>
        <w:jc w:val="both"/>
        <w:rPr>
          <w:rFonts w:cs="Times New Roman"/>
        </w:rPr>
      </w:pPr>
    </w:p>
    <w:p w:rsidR="00431C0C" w:rsidRPr="00F050F4" w:rsidRDefault="00065FA8" w:rsidP="00065FA8">
      <w:pPr>
        <w:pStyle w:val="Ttulo3"/>
        <w:numPr>
          <w:ilvl w:val="2"/>
          <w:numId w:val="7"/>
        </w:numPr>
        <w:ind w:left="720"/>
      </w:pPr>
      <w:r w:rsidRPr="00F050F4">
        <w:t>Requerimientos Funcionales Específicos</w:t>
      </w:r>
    </w:p>
    <w:p w:rsidR="00431C0C" w:rsidRPr="00F050F4" w:rsidRDefault="00431C0C" w:rsidP="00431C0C">
      <w:pPr>
        <w:spacing w:after="0" w:line="240" w:lineRule="auto"/>
        <w:jc w:val="both"/>
        <w:rPr>
          <w:rFonts w:cs="Times New Roman"/>
          <w:b/>
        </w:rPr>
      </w:pPr>
    </w:p>
    <w:p w:rsidR="00431C0C" w:rsidRPr="00065FA8" w:rsidRDefault="00431C0C" w:rsidP="00065FA8">
      <w:pPr>
        <w:pStyle w:val="Prrafodelista"/>
        <w:numPr>
          <w:ilvl w:val="3"/>
          <w:numId w:val="7"/>
        </w:numPr>
        <w:spacing w:after="0" w:line="240" w:lineRule="auto"/>
        <w:ind w:left="720"/>
        <w:jc w:val="both"/>
        <w:rPr>
          <w:rFonts w:cs="Times New Roman"/>
          <w:b/>
        </w:rPr>
      </w:pPr>
      <w:r w:rsidRPr="00065FA8">
        <w:rPr>
          <w:rFonts w:cs="Times New Roman"/>
          <w:b/>
        </w:rPr>
        <w:t>Gestionar la actividad de los usuarios</w:t>
      </w:r>
    </w:p>
    <w:p w:rsidR="00065FA8" w:rsidRDefault="00065FA8" w:rsidP="00065FA8">
      <w:pPr>
        <w:spacing w:after="0" w:line="240" w:lineRule="auto"/>
        <w:jc w:val="both"/>
        <w:rPr>
          <w:rFonts w:cs="Times New Roman"/>
          <w:b/>
        </w:rPr>
      </w:pPr>
    </w:p>
    <w:p w:rsidR="00431C0C" w:rsidRPr="00065FA8" w:rsidRDefault="00431C0C" w:rsidP="00065FA8">
      <w:pPr>
        <w:pStyle w:val="Prrafodelista"/>
        <w:numPr>
          <w:ilvl w:val="4"/>
          <w:numId w:val="7"/>
        </w:numPr>
        <w:spacing w:after="0" w:line="240" w:lineRule="auto"/>
        <w:ind w:left="1080"/>
        <w:jc w:val="both"/>
        <w:rPr>
          <w:rFonts w:cs="Times New Roman"/>
          <w:b/>
        </w:rPr>
      </w:pPr>
      <w:r w:rsidRPr="00065FA8">
        <w:rPr>
          <w:rFonts w:cs="Times New Roman"/>
          <w:b/>
        </w:rPr>
        <w:t>Ingreso al sistema</w:t>
      </w:r>
    </w:p>
    <w:p w:rsidR="00431C0C" w:rsidRPr="00F050F4" w:rsidRDefault="00431C0C" w:rsidP="00431C0C">
      <w:pPr>
        <w:pStyle w:val="Prrafodelista"/>
        <w:spacing w:after="0" w:line="240" w:lineRule="auto"/>
        <w:ind w:left="1440"/>
        <w:jc w:val="both"/>
        <w:rPr>
          <w:rFonts w:cs="Times New Roman"/>
          <w:b/>
        </w:rPr>
      </w:pP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Introducción</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Un usuario será capaz de acceder al sistema a través de su interfaz de usuario, donde se desplegara el área de trabajo dependiendo de su perfil</w:t>
      </w: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 xml:space="preserve">Usuario </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lastRenderedPageBreak/>
        <w:t>Todos los usuarios</w:t>
      </w: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Condición</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Ser usuario del sistema</w:t>
      </w: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Entradas</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Base de datos del sistema</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Tabla ‘usuarios’</w:t>
      </w: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Proceso</w:t>
      </w:r>
    </w:p>
    <w:p w:rsidR="00431C0C" w:rsidRPr="00F050F4" w:rsidRDefault="00431C0C" w:rsidP="009C4CCF">
      <w:pPr>
        <w:pStyle w:val="Prrafodelista"/>
        <w:numPr>
          <w:ilvl w:val="0"/>
          <w:numId w:val="14"/>
        </w:numPr>
        <w:spacing w:after="0" w:line="240" w:lineRule="auto"/>
        <w:ind w:left="1440"/>
        <w:jc w:val="both"/>
        <w:rPr>
          <w:rFonts w:cs="Times New Roman"/>
        </w:rPr>
      </w:pPr>
      <w:r w:rsidRPr="00F050F4">
        <w:rPr>
          <w:rFonts w:cs="Times New Roman"/>
        </w:rPr>
        <w:t>Usuario invoca al sistema</w:t>
      </w:r>
    </w:p>
    <w:p w:rsidR="00431C0C" w:rsidRPr="00F050F4" w:rsidRDefault="00431C0C" w:rsidP="009C4CCF">
      <w:pPr>
        <w:pStyle w:val="Prrafodelista"/>
        <w:numPr>
          <w:ilvl w:val="0"/>
          <w:numId w:val="14"/>
        </w:numPr>
        <w:spacing w:after="0" w:line="240" w:lineRule="auto"/>
        <w:ind w:left="1440"/>
        <w:jc w:val="both"/>
        <w:rPr>
          <w:rFonts w:cs="Times New Roman"/>
        </w:rPr>
      </w:pPr>
      <w:r w:rsidRPr="00F050F4">
        <w:rPr>
          <w:rFonts w:cs="Times New Roman"/>
        </w:rPr>
        <w:t>Sistema despliega ventana de Login</w:t>
      </w:r>
    </w:p>
    <w:p w:rsidR="00431C0C" w:rsidRPr="00F050F4" w:rsidRDefault="00431C0C" w:rsidP="009C4CCF">
      <w:pPr>
        <w:pStyle w:val="Prrafodelista"/>
        <w:numPr>
          <w:ilvl w:val="0"/>
          <w:numId w:val="14"/>
        </w:numPr>
        <w:spacing w:after="0" w:line="240" w:lineRule="auto"/>
        <w:ind w:left="1440"/>
        <w:jc w:val="both"/>
        <w:rPr>
          <w:rFonts w:cs="Times New Roman"/>
        </w:rPr>
      </w:pPr>
      <w:r w:rsidRPr="00F050F4">
        <w:rPr>
          <w:rFonts w:cs="Times New Roman"/>
        </w:rPr>
        <w:t>Usuario introduce su nombre de usuario y su contraseña</w:t>
      </w:r>
    </w:p>
    <w:p w:rsidR="00431C0C" w:rsidRPr="00F050F4" w:rsidRDefault="00431C0C" w:rsidP="009C4CCF">
      <w:pPr>
        <w:pStyle w:val="Prrafodelista"/>
        <w:numPr>
          <w:ilvl w:val="0"/>
          <w:numId w:val="14"/>
        </w:numPr>
        <w:spacing w:after="0" w:line="240" w:lineRule="auto"/>
        <w:ind w:left="1440"/>
        <w:jc w:val="both"/>
        <w:rPr>
          <w:rFonts w:cs="Times New Roman"/>
        </w:rPr>
      </w:pPr>
      <w:r w:rsidRPr="00F050F4">
        <w:rPr>
          <w:rFonts w:cs="Times New Roman"/>
        </w:rPr>
        <w:t>Sistema establece conexión con Base de datos del sistema</w:t>
      </w:r>
    </w:p>
    <w:p w:rsidR="00431C0C" w:rsidRPr="00F050F4" w:rsidRDefault="00431C0C" w:rsidP="009C4CCF">
      <w:pPr>
        <w:pStyle w:val="Prrafodelista"/>
        <w:numPr>
          <w:ilvl w:val="0"/>
          <w:numId w:val="14"/>
        </w:numPr>
        <w:spacing w:after="0" w:line="240" w:lineRule="auto"/>
        <w:ind w:left="1440"/>
        <w:jc w:val="both"/>
        <w:rPr>
          <w:rFonts w:cs="Times New Roman"/>
        </w:rPr>
      </w:pPr>
      <w:r w:rsidRPr="00F050F4">
        <w:rPr>
          <w:rFonts w:cs="Times New Roman"/>
        </w:rPr>
        <w:t>Sistema consulta a la tabla ‘usuarios’ los datos ingresados:</w:t>
      </w:r>
    </w:p>
    <w:p w:rsidR="00431C0C" w:rsidRPr="00F050F4" w:rsidRDefault="00431C0C" w:rsidP="00065FA8">
      <w:pPr>
        <w:spacing w:after="0" w:line="240" w:lineRule="auto"/>
        <w:ind w:left="1800"/>
        <w:jc w:val="both"/>
        <w:rPr>
          <w:rFonts w:cs="Times New Roman"/>
        </w:rPr>
      </w:pPr>
      <w:r w:rsidRPr="00F050F4">
        <w:rPr>
          <w:rFonts w:cs="Times New Roman"/>
          <w:b/>
        </w:rPr>
        <w:t>Si</w:t>
      </w:r>
      <w:r w:rsidRPr="00F050F4">
        <w:rPr>
          <w:rFonts w:cs="Times New Roman"/>
        </w:rPr>
        <w:t xml:space="preserve"> la información del usuario es validada </w:t>
      </w:r>
      <w:r w:rsidRPr="00F050F4">
        <w:rPr>
          <w:rFonts w:cs="Times New Roman"/>
          <w:b/>
        </w:rPr>
        <w:t>entonces</w:t>
      </w:r>
    </w:p>
    <w:p w:rsidR="00431C0C" w:rsidRPr="00F050F4" w:rsidRDefault="00431C0C" w:rsidP="00065FA8">
      <w:pPr>
        <w:spacing w:after="0" w:line="240" w:lineRule="auto"/>
        <w:ind w:left="1800"/>
        <w:jc w:val="both"/>
        <w:rPr>
          <w:rFonts w:cs="Times New Roman"/>
        </w:rPr>
      </w:pPr>
      <w:r w:rsidRPr="00F050F4">
        <w:rPr>
          <w:rFonts w:cs="Times New Roman"/>
        </w:rPr>
        <w:tab/>
        <w:t>Sistema muestra interfaz de bienvenida</w:t>
      </w:r>
    </w:p>
    <w:p w:rsidR="00431C0C" w:rsidRPr="00F050F4" w:rsidRDefault="00431C0C" w:rsidP="00065FA8">
      <w:pPr>
        <w:spacing w:after="0" w:line="240" w:lineRule="auto"/>
        <w:ind w:left="1800"/>
        <w:jc w:val="both"/>
        <w:rPr>
          <w:rFonts w:cs="Times New Roman"/>
          <w:b/>
        </w:rPr>
      </w:pPr>
      <w:r w:rsidRPr="00F050F4">
        <w:rPr>
          <w:rFonts w:cs="Times New Roman"/>
          <w:b/>
        </w:rPr>
        <w:t>Caso contrario</w:t>
      </w:r>
    </w:p>
    <w:p w:rsidR="00431C0C" w:rsidRPr="00F050F4" w:rsidRDefault="00431C0C" w:rsidP="00065FA8">
      <w:pPr>
        <w:spacing w:after="0" w:line="240" w:lineRule="auto"/>
        <w:ind w:left="1800"/>
        <w:jc w:val="both"/>
        <w:rPr>
          <w:rFonts w:cs="Times New Roman"/>
        </w:rPr>
      </w:pPr>
      <w:r w:rsidRPr="00F050F4">
        <w:rPr>
          <w:rFonts w:cs="Times New Roman"/>
        </w:rPr>
        <w:tab/>
        <w:t>Sistema despliega mensaje de error de datos de usuario</w:t>
      </w:r>
    </w:p>
    <w:p w:rsidR="00431C0C" w:rsidRPr="00F050F4" w:rsidRDefault="00431C0C" w:rsidP="009C4CCF">
      <w:pPr>
        <w:pStyle w:val="Prrafodelista"/>
        <w:numPr>
          <w:ilvl w:val="0"/>
          <w:numId w:val="14"/>
        </w:numPr>
        <w:spacing w:after="0" w:line="240" w:lineRule="auto"/>
        <w:ind w:left="1440"/>
        <w:jc w:val="both"/>
        <w:rPr>
          <w:rFonts w:cs="Times New Roman"/>
          <w:b/>
        </w:rPr>
      </w:pPr>
      <w:r w:rsidRPr="00F050F4">
        <w:rPr>
          <w:rFonts w:cs="Times New Roman"/>
        </w:rPr>
        <w:t>Sistema cierra conexión con Base de datos del sistema</w:t>
      </w:r>
    </w:p>
    <w:p w:rsidR="00431C0C" w:rsidRPr="00F050F4" w:rsidRDefault="00431C0C" w:rsidP="00065FA8">
      <w:pPr>
        <w:spacing w:after="0" w:line="240" w:lineRule="auto"/>
        <w:ind w:left="1080"/>
        <w:jc w:val="both"/>
        <w:rPr>
          <w:rFonts w:cs="Times New Roman"/>
          <w:b/>
        </w:rPr>
      </w:pPr>
      <w:r w:rsidRPr="00F050F4">
        <w:rPr>
          <w:rFonts w:cs="Times New Roman"/>
          <w:b/>
        </w:rPr>
        <w:t xml:space="preserve">Salida </w:t>
      </w:r>
    </w:p>
    <w:p w:rsidR="00431C0C" w:rsidRPr="00F050F4" w:rsidRDefault="00431C0C" w:rsidP="00065FA8">
      <w:pPr>
        <w:spacing w:after="0" w:line="240" w:lineRule="auto"/>
        <w:ind w:left="1080"/>
        <w:jc w:val="both"/>
        <w:rPr>
          <w:rFonts w:cs="Times New Roman"/>
        </w:rPr>
      </w:pPr>
      <w:r w:rsidRPr="00F050F4">
        <w:rPr>
          <w:rFonts w:cs="Times New Roman"/>
        </w:rPr>
        <w:t>Registro en la base de datos del ingreso</w:t>
      </w:r>
    </w:p>
    <w:p w:rsidR="00431C0C" w:rsidRPr="00F050F4" w:rsidRDefault="00431C0C" w:rsidP="00B21979">
      <w:pPr>
        <w:spacing w:after="0" w:line="240" w:lineRule="auto"/>
        <w:jc w:val="both"/>
        <w:rPr>
          <w:rFonts w:cs="Times New Roman"/>
          <w:b/>
        </w:rPr>
      </w:pPr>
    </w:p>
    <w:p w:rsidR="00431C0C" w:rsidRPr="00B21979" w:rsidRDefault="00431C0C" w:rsidP="00B21979">
      <w:pPr>
        <w:pStyle w:val="Prrafodelista"/>
        <w:numPr>
          <w:ilvl w:val="4"/>
          <w:numId w:val="7"/>
        </w:numPr>
        <w:spacing w:after="0" w:line="240" w:lineRule="auto"/>
        <w:ind w:left="1080"/>
        <w:jc w:val="both"/>
        <w:rPr>
          <w:rFonts w:cs="Times New Roman"/>
          <w:b/>
        </w:rPr>
      </w:pPr>
      <w:r w:rsidRPr="00B21979">
        <w:rPr>
          <w:rFonts w:cs="Times New Roman"/>
          <w:b/>
        </w:rPr>
        <w:t>Salida del sistema</w:t>
      </w:r>
    </w:p>
    <w:p w:rsidR="00431C0C" w:rsidRPr="00F050F4" w:rsidRDefault="00431C0C" w:rsidP="00065FA8">
      <w:pPr>
        <w:pStyle w:val="Prrafodelista"/>
        <w:spacing w:after="0" w:line="240" w:lineRule="auto"/>
        <w:ind w:left="1080"/>
        <w:jc w:val="both"/>
        <w:rPr>
          <w:rFonts w:cs="Times New Roman"/>
          <w:b/>
        </w:rPr>
      </w:pP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Introducción</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Un usuario cerrara su sesión en el sistema una vez que deje de hacer uso de él</w:t>
      </w: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 xml:space="preserve">Usuario </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Todos los usuarios</w:t>
      </w: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Condición</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Ser usuario de sistema</w:t>
      </w: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Entradas</w:t>
      </w:r>
    </w:p>
    <w:p w:rsidR="00431C0C" w:rsidRPr="002011E7" w:rsidRDefault="00431C0C" w:rsidP="00065FA8">
      <w:pPr>
        <w:pStyle w:val="Prrafodelista"/>
        <w:spacing w:after="0" w:line="240" w:lineRule="auto"/>
        <w:ind w:left="1080"/>
        <w:jc w:val="both"/>
        <w:rPr>
          <w:rFonts w:cs="Times New Roman"/>
        </w:rPr>
      </w:pPr>
      <w:r w:rsidRPr="002011E7">
        <w:rPr>
          <w:rFonts w:cs="Times New Roman"/>
        </w:rPr>
        <w:t>Ninguna</w:t>
      </w:r>
    </w:p>
    <w:p w:rsidR="002011E7" w:rsidRPr="002011E7" w:rsidRDefault="002011E7" w:rsidP="002011E7">
      <w:pPr>
        <w:spacing w:after="0" w:line="240" w:lineRule="auto"/>
        <w:ind w:left="1134"/>
        <w:jc w:val="both"/>
        <w:rPr>
          <w:rFonts w:cs="Times New Roman"/>
        </w:rPr>
      </w:pPr>
      <w:r w:rsidRPr="002011E7">
        <w:rPr>
          <w:rFonts w:cs="Times New Roman"/>
          <w:b/>
        </w:rPr>
        <w:t>Proceso</w:t>
      </w:r>
    </w:p>
    <w:p w:rsidR="002011E7" w:rsidRPr="002011E7" w:rsidRDefault="002011E7" w:rsidP="009C4CCF">
      <w:pPr>
        <w:numPr>
          <w:ilvl w:val="0"/>
          <w:numId w:val="25"/>
        </w:numPr>
        <w:spacing w:after="0" w:line="240" w:lineRule="auto"/>
        <w:ind w:left="1560" w:hanging="359"/>
        <w:contextualSpacing/>
        <w:jc w:val="both"/>
        <w:rPr>
          <w:rFonts w:cs="Times New Roman"/>
        </w:rPr>
      </w:pPr>
      <w:r w:rsidRPr="002011E7">
        <w:rPr>
          <w:rFonts w:cs="Times New Roman"/>
        </w:rPr>
        <w:t>Usuario escoge la opción salir</w:t>
      </w:r>
    </w:p>
    <w:p w:rsidR="002011E7" w:rsidRPr="002011E7" w:rsidRDefault="002011E7" w:rsidP="009C4CCF">
      <w:pPr>
        <w:numPr>
          <w:ilvl w:val="0"/>
          <w:numId w:val="25"/>
        </w:numPr>
        <w:spacing w:after="0" w:line="240" w:lineRule="auto"/>
        <w:ind w:left="1560" w:hanging="359"/>
        <w:contextualSpacing/>
        <w:jc w:val="both"/>
        <w:rPr>
          <w:rFonts w:cs="Times New Roman"/>
        </w:rPr>
      </w:pPr>
      <w:r w:rsidRPr="002011E7">
        <w:rPr>
          <w:rFonts w:cs="Times New Roman"/>
        </w:rPr>
        <w:t>Sistema emite un mensaje de confirmación:</w:t>
      </w:r>
    </w:p>
    <w:p w:rsidR="002011E7" w:rsidRPr="002011E7" w:rsidRDefault="002011E7" w:rsidP="002011E7">
      <w:pPr>
        <w:spacing w:after="0" w:line="240" w:lineRule="auto"/>
        <w:ind w:left="1236" w:firstLine="324"/>
        <w:jc w:val="both"/>
        <w:rPr>
          <w:rFonts w:cs="Times New Roman"/>
        </w:rPr>
      </w:pPr>
      <w:r w:rsidRPr="002011E7">
        <w:rPr>
          <w:rFonts w:cs="Times New Roman"/>
          <w:b/>
        </w:rPr>
        <w:t xml:space="preserve">Si </w:t>
      </w:r>
      <w:r w:rsidRPr="002011E7">
        <w:rPr>
          <w:rFonts w:cs="Times New Roman"/>
        </w:rPr>
        <w:t xml:space="preserve">Usuario confirma la opción solicitada </w:t>
      </w:r>
      <w:r w:rsidRPr="002011E7">
        <w:rPr>
          <w:rFonts w:cs="Times New Roman"/>
          <w:b/>
        </w:rPr>
        <w:t>entonces</w:t>
      </w:r>
    </w:p>
    <w:p w:rsidR="002011E7" w:rsidRPr="002011E7" w:rsidRDefault="002011E7" w:rsidP="002011E7">
      <w:pPr>
        <w:spacing w:after="0" w:line="240" w:lineRule="auto"/>
        <w:ind w:left="1854" w:firstLine="306"/>
        <w:jc w:val="both"/>
        <w:rPr>
          <w:rFonts w:cs="Times New Roman"/>
        </w:rPr>
      </w:pPr>
      <w:r w:rsidRPr="002011E7">
        <w:rPr>
          <w:rFonts w:cs="Times New Roman"/>
        </w:rPr>
        <w:t>Sistema cierra conexión con la base de datos</w:t>
      </w:r>
    </w:p>
    <w:p w:rsidR="002011E7" w:rsidRPr="002011E7" w:rsidRDefault="002011E7" w:rsidP="002011E7">
      <w:pPr>
        <w:spacing w:after="0" w:line="240" w:lineRule="auto"/>
        <w:ind w:left="1548" w:firstLine="612"/>
        <w:jc w:val="both"/>
        <w:rPr>
          <w:rFonts w:cs="Times New Roman"/>
        </w:rPr>
      </w:pPr>
      <w:r w:rsidRPr="002011E7">
        <w:rPr>
          <w:rFonts w:cs="Times New Roman"/>
        </w:rPr>
        <w:t xml:space="preserve">Sistema cierra la interfaz </w:t>
      </w:r>
    </w:p>
    <w:p w:rsidR="002011E7" w:rsidRPr="002011E7" w:rsidRDefault="002011E7" w:rsidP="002011E7">
      <w:pPr>
        <w:spacing w:after="0" w:line="240" w:lineRule="auto"/>
        <w:ind w:left="1134"/>
        <w:jc w:val="both"/>
        <w:rPr>
          <w:rFonts w:cs="Times New Roman"/>
        </w:rPr>
      </w:pPr>
      <w:r w:rsidRPr="002011E7">
        <w:rPr>
          <w:rFonts w:cs="Times New Roman"/>
        </w:rPr>
        <w:tab/>
      </w:r>
      <w:r w:rsidRPr="002011E7">
        <w:rPr>
          <w:rFonts w:cs="Times New Roman"/>
          <w:b/>
        </w:rPr>
        <w:t>Caso contrario</w:t>
      </w:r>
    </w:p>
    <w:p w:rsidR="002011E7" w:rsidRPr="002011E7" w:rsidRDefault="002011E7" w:rsidP="002011E7">
      <w:pPr>
        <w:spacing w:after="0" w:line="240" w:lineRule="auto"/>
        <w:ind w:left="1134"/>
        <w:jc w:val="both"/>
        <w:rPr>
          <w:rFonts w:cs="Times New Roman"/>
        </w:rPr>
      </w:pPr>
      <w:bookmarkStart w:id="15" w:name="h.gjdgxs" w:colFirst="0" w:colLast="0"/>
      <w:bookmarkEnd w:id="15"/>
      <w:r w:rsidRPr="002011E7">
        <w:rPr>
          <w:rFonts w:cs="Times New Roman"/>
          <w:b/>
        </w:rPr>
        <w:tab/>
      </w:r>
      <w:r w:rsidRPr="002011E7">
        <w:rPr>
          <w:rFonts w:cs="Times New Roman"/>
          <w:b/>
        </w:rPr>
        <w:tab/>
      </w:r>
      <w:r w:rsidRPr="002011E7">
        <w:rPr>
          <w:rFonts w:cs="Times New Roman"/>
        </w:rPr>
        <w:t>Usuario seguirá en su perfil</w:t>
      </w:r>
      <w:r w:rsidRPr="002011E7">
        <w:rPr>
          <w:rFonts w:cs="Times New Roman"/>
          <w:b/>
        </w:rPr>
        <w:tab/>
      </w:r>
    </w:p>
    <w:p w:rsidR="002011E7" w:rsidRPr="002011E7" w:rsidRDefault="002011E7" w:rsidP="002011E7">
      <w:pPr>
        <w:spacing w:after="0" w:line="240" w:lineRule="auto"/>
        <w:ind w:left="1134"/>
        <w:jc w:val="both"/>
        <w:rPr>
          <w:rFonts w:cs="Times New Roman"/>
        </w:rPr>
      </w:pPr>
      <w:r w:rsidRPr="002011E7">
        <w:rPr>
          <w:rFonts w:cs="Times New Roman"/>
          <w:b/>
        </w:rPr>
        <w:t xml:space="preserve">Salida </w:t>
      </w:r>
    </w:p>
    <w:p w:rsidR="002011E7" w:rsidRPr="002011E7" w:rsidRDefault="002011E7" w:rsidP="002011E7">
      <w:pPr>
        <w:spacing w:after="0" w:line="240" w:lineRule="auto"/>
        <w:ind w:left="1134"/>
        <w:jc w:val="both"/>
        <w:rPr>
          <w:rFonts w:cs="Times New Roman"/>
        </w:rPr>
      </w:pPr>
      <w:r w:rsidRPr="002011E7">
        <w:rPr>
          <w:rFonts w:cs="Times New Roman"/>
        </w:rPr>
        <w:t>Ventana principal de login</w:t>
      </w:r>
    </w:p>
    <w:p w:rsidR="00431C0C" w:rsidRPr="002011E7" w:rsidRDefault="00431C0C" w:rsidP="00065FA8">
      <w:pPr>
        <w:spacing w:after="0" w:line="240" w:lineRule="auto"/>
        <w:jc w:val="both"/>
        <w:rPr>
          <w:rFonts w:cs="Times New Roman"/>
          <w:b/>
        </w:rPr>
      </w:pPr>
    </w:p>
    <w:p w:rsidR="00431C0C" w:rsidRPr="00B21979" w:rsidRDefault="002011E7" w:rsidP="002011E7">
      <w:pPr>
        <w:pStyle w:val="Prrafodelista"/>
        <w:numPr>
          <w:ilvl w:val="4"/>
          <w:numId w:val="7"/>
        </w:numPr>
        <w:spacing w:after="0" w:line="240" w:lineRule="auto"/>
        <w:ind w:left="1080"/>
        <w:jc w:val="both"/>
        <w:rPr>
          <w:rFonts w:cs="Times New Roman"/>
          <w:b/>
        </w:rPr>
      </w:pPr>
      <w:r w:rsidRPr="002011E7">
        <w:rPr>
          <w:rFonts w:cs="Times New Roman"/>
          <w:b/>
        </w:rPr>
        <w:t xml:space="preserve">Modificación </w:t>
      </w:r>
      <w:r w:rsidR="00431C0C" w:rsidRPr="00B21979">
        <w:rPr>
          <w:rFonts w:cs="Times New Roman"/>
          <w:b/>
        </w:rPr>
        <w:t>de la información del perfil de acceso de cada usuario</w:t>
      </w:r>
    </w:p>
    <w:p w:rsidR="00431C0C" w:rsidRPr="00F050F4" w:rsidRDefault="00431C0C" w:rsidP="00065FA8">
      <w:pPr>
        <w:pStyle w:val="Prrafodelista"/>
        <w:spacing w:after="0" w:line="240" w:lineRule="auto"/>
        <w:ind w:left="1080"/>
        <w:jc w:val="both"/>
        <w:rPr>
          <w:rFonts w:cs="Times New Roman"/>
          <w:b/>
        </w:rPr>
      </w:pP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Introducción</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El administrador es capaz de modificar la información del sobre el perfil de acceso de cualquier usuario a través de la interfaz de configuración del sistema.</w:t>
      </w: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 xml:space="preserve">Usuario </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lastRenderedPageBreak/>
        <w:t xml:space="preserve">Administrador </w:t>
      </w: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Condición</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Ser usuario administrador del sistema</w:t>
      </w: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Entradas</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Base de datos del sistema</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Tabla ‘usuarios’</w:t>
      </w:r>
    </w:p>
    <w:p w:rsidR="002011E7" w:rsidRPr="002011E7" w:rsidRDefault="002011E7" w:rsidP="002011E7">
      <w:pPr>
        <w:spacing w:after="0" w:line="240" w:lineRule="auto"/>
        <w:ind w:left="1134"/>
        <w:jc w:val="both"/>
        <w:rPr>
          <w:rFonts w:eastAsia="Calibri" w:cs="Times New Roman"/>
          <w:color w:val="000000"/>
          <w:lang w:eastAsia="es-EC"/>
        </w:rPr>
      </w:pPr>
      <w:r w:rsidRPr="002011E7">
        <w:rPr>
          <w:rFonts w:eastAsia="Calibri" w:cs="Times New Roman"/>
          <w:b/>
          <w:color w:val="000000"/>
          <w:lang w:eastAsia="es-EC"/>
        </w:rPr>
        <w:t>Proceso</w:t>
      </w:r>
    </w:p>
    <w:p w:rsidR="002011E7" w:rsidRPr="002011E7" w:rsidRDefault="002011E7" w:rsidP="009C4CCF">
      <w:pPr>
        <w:numPr>
          <w:ilvl w:val="0"/>
          <w:numId w:val="26"/>
        </w:numPr>
        <w:spacing w:after="0" w:line="240" w:lineRule="auto"/>
        <w:ind w:left="1134" w:firstLine="0"/>
        <w:contextualSpacing/>
        <w:jc w:val="both"/>
        <w:rPr>
          <w:rFonts w:eastAsia="Calibri" w:cs="Times New Roman"/>
          <w:color w:val="000000"/>
          <w:lang w:eastAsia="es-EC"/>
        </w:rPr>
      </w:pPr>
      <w:r w:rsidRPr="002011E7">
        <w:rPr>
          <w:rFonts w:eastAsia="Calibri" w:cs="Times New Roman"/>
          <w:color w:val="000000"/>
          <w:lang w:eastAsia="es-EC"/>
        </w:rPr>
        <w:t>Ingresar al módulo de Usuarios</w:t>
      </w:r>
    </w:p>
    <w:p w:rsidR="002011E7" w:rsidRPr="002011E7" w:rsidRDefault="002011E7" w:rsidP="009C4CCF">
      <w:pPr>
        <w:numPr>
          <w:ilvl w:val="0"/>
          <w:numId w:val="26"/>
        </w:numPr>
        <w:spacing w:after="0" w:line="240" w:lineRule="auto"/>
        <w:ind w:left="1134" w:firstLine="0"/>
        <w:contextualSpacing/>
        <w:jc w:val="both"/>
        <w:rPr>
          <w:rFonts w:eastAsia="Calibri" w:cs="Times New Roman"/>
          <w:color w:val="000000"/>
          <w:lang w:eastAsia="es-EC"/>
        </w:rPr>
      </w:pPr>
      <w:r w:rsidRPr="002011E7">
        <w:rPr>
          <w:rFonts w:eastAsia="Calibri" w:cs="Times New Roman"/>
          <w:color w:val="000000"/>
          <w:lang w:eastAsia="es-EC"/>
        </w:rPr>
        <w:t>Sistema muestra la información de todos los usuarios</w:t>
      </w:r>
    </w:p>
    <w:p w:rsidR="002011E7" w:rsidRPr="002011E7" w:rsidRDefault="002011E7" w:rsidP="009C4CCF">
      <w:pPr>
        <w:numPr>
          <w:ilvl w:val="0"/>
          <w:numId w:val="26"/>
        </w:numPr>
        <w:spacing w:after="0" w:line="240" w:lineRule="auto"/>
        <w:ind w:left="1134" w:firstLine="0"/>
        <w:contextualSpacing/>
        <w:jc w:val="both"/>
        <w:rPr>
          <w:rFonts w:eastAsia="Calibri" w:cs="Times New Roman"/>
          <w:color w:val="000000"/>
          <w:lang w:eastAsia="es-EC"/>
        </w:rPr>
      </w:pPr>
      <w:r w:rsidRPr="002011E7">
        <w:rPr>
          <w:rFonts w:eastAsia="Calibri" w:cs="Times New Roman"/>
          <w:color w:val="000000"/>
          <w:lang w:eastAsia="es-EC"/>
        </w:rPr>
        <w:t>Se introduce los parámetros de búsqueda y presionar el comando ‘Buscar’:</w:t>
      </w:r>
    </w:p>
    <w:p w:rsidR="002011E7" w:rsidRPr="002011E7" w:rsidRDefault="002011E7" w:rsidP="002011E7">
      <w:pPr>
        <w:spacing w:after="0" w:line="240" w:lineRule="auto"/>
        <w:ind w:left="1134" w:firstLine="306"/>
        <w:contextualSpacing/>
        <w:jc w:val="both"/>
        <w:rPr>
          <w:rFonts w:eastAsia="Calibri" w:cs="Times New Roman"/>
          <w:b/>
          <w:color w:val="000000"/>
          <w:lang w:eastAsia="es-EC"/>
        </w:rPr>
      </w:pPr>
      <w:r w:rsidRPr="002011E7">
        <w:rPr>
          <w:rFonts w:eastAsia="Calibri" w:cs="Times New Roman"/>
          <w:b/>
          <w:color w:val="000000"/>
          <w:lang w:eastAsia="es-EC"/>
        </w:rPr>
        <w:t>Si</w:t>
      </w:r>
      <w:r w:rsidRPr="002011E7">
        <w:rPr>
          <w:rFonts w:eastAsia="Calibri" w:cs="Times New Roman"/>
          <w:color w:val="000000"/>
          <w:lang w:eastAsia="es-EC"/>
        </w:rPr>
        <w:t xml:space="preserve"> Administrador presiona ‘Buscar’ </w:t>
      </w:r>
      <w:r w:rsidRPr="002011E7">
        <w:rPr>
          <w:rFonts w:eastAsia="Calibri" w:cs="Times New Roman"/>
          <w:b/>
          <w:color w:val="000000"/>
          <w:lang w:eastAsia="es-EC"/>
        </w:rPr>
        <w:t>entonces</w:t>
      </w:r>
    </w:p>
    <w:p w:rsidR="002011E7" w:rsidRPr="002011E7" w:rsidRDefault="002011E7" w:rsidP="002011E7">
      <w:pPr>
        <w:spacing w:after="0" w:line="240" w:lineRule="auto"/>
        <w:ind w:left="1134"/>
        <w:jc w:val="both"/>
        <w:rPr>
          <w:rFonts w:eastAsia="Calibri" w:cs="Times New Roman"/>
          <w:color w:val="000000"/>
          <w:lang w:eastAsia="es-EC"/>
        </w:rPr>
      </w:pPr>
      <w:r w:rsidRPr="002011E7">
        <w:rPr>
          <w:rFonts w:eastAsia="Calibri" w:cs="Times New Roman"/>
          <w:b/>
          <w:color w:val="000000"/>
          <w:lang w:eastAsia="es-EC"/>
        </w:rPr>
        <w:tab/>
      </w:r>
      <w:r w:rsidRPr="002011E7">
        <w:rPr>
          <w:rFonts w:eastAsia="Calibri" w:cs="Times New Roman"/>
          <w:b/>
          <w:color w:val="000000"/>
          <w:lang w:eastAsia="es-EC"/>
        </w:rPr>
        <w:tab/>
      </w:r>
      <w:r w:rsidRPr="002011E7">
        <w:rPr>
          <w:rFonts w:eastAsia="Calibri" w:cs="Times New Roman"/>
          <w:color w:val="000000"/>
          <w:lang w:eastAsia="es-EC"/>
        </w:rPr>
        <w:t>Sistema establece conexión con Base de datos del sistema</w:t>
      </w:r>
    </w:p>
    <w:p w:rsidR="002011E7" w:rsidRPr="002011E7" w:rsidRDefault="002011E7" w:rsidP="002011E7">
      <w:pPr>
        <w:spacing w:after="0" w:line="240" w:lineRule="auto"/>
        <w:ind w:left="1134"/>
        <w:jc w:val="both"/>
        <w:rPr>
          <w:rFonts w:eastAsia="Calibri" w:cs="Times New Roman"/>
          <w:color w:val="000000"/>
          <w:lang w:eastAsia="es-EC"/>
        </w:rPr>
      </w:pPr>
      <w:r w:rsidRPr="002011E7">
        <w:rPr>
          <w:rFonts w:eastAsia="Calibri" w:cs="Times New Roman"/>
          <w:color w:val="000000"/>
          <w:lang w:eastAsia="es-EC"/>
        </w:rPr>
        <w:tab/>
      </w:r>
      <w:r w:rsidRPr="002011E7">
        <w:rPr>
          <w:rFonts w:eastAsia="Calibri" w:cs="Times New Roman"/>
          <w:color w:val="000000"/>
          <w:lang w:eastAsia="es-EC"/>
        </w:rPr>
        <w:tab/>
        <w:t xml:space="preserve">Sistema busca la información en la tabla ‘usuarios’ </w:t>
      </w:r>
    </w:p>
    <w:p w:rsidR="002011E7" w:rsidRPr="002011E7" w:rsidRDefault="002011E7" w:rsidP="002011E7">
      <w:pPr>
        <w:spacing w:after="0" w:line="240" w:lineRule="auto"/>
        <w:ind w:left="1854" w:firstLine="306"/>
        <w:jc w:val="both"/>
        <w:rPr>
          <w:rFonts w:eastAsia="Calibri" w:cs="Times New Roman"/>
          <w:color w:val="000000"/>
          <w:lang w:eastAsia="es-EC"/>
        </w:rPr>
      </w:pPr>
      <w:r w:rsidRPr="002011E7">
        <w:rPr>
          <w:rFonts w:eastAsia="Calibri" w:cs="Times New Roman"/>
          <w:color w:val="000000"/>
          <w:lang w:eastAsia="es-EC"/>
        </w:rPr>
        <w:t>Sistema cierra conexión con Base de datos del sistema</w:t>
      </w:r>
    </w:p>
    <w:p w:rsidR="002011E7" w:rsidRPr="002011E7" w:rsidRDefault="002011E7" w:rsidP="002011E7">
      <w:pPr>
        <w:spacing w:after="0" w:line="240" w:lineRule="auto"/>
        <w:ind w:left="1854" w:firstLine="306"/>
        <w:jc w:val="both"/>
        <w:rPr>
          <w:rFonts w:eastAsia="Calibri" w:cs="Times New Roman"/>
          <w:color w:val="000000"/>
          <w:lang w:eastAsia="es-EC"/>
        </w:rPr>
      </w:pPr>
      <w:r w:rsidRPr="002011E7">
        <w:rPr>
          <w:rFonts w:eastAsia="Calibri" w:cs="Times New Roman"/>
          <w:color w:val="000000"/>
          <w:lang w:eastAsia="es-EC"/>
        </w:rPr>
        <w:t xml:space="preserve">Sistema muestra la información solicitada </w:t>
      </w:r>
    </w:p>
    <w:p w:rsidR="002011E7" w:rsidRPr="002011E7" w:rsidRDefault="002011E7" w:rsidP="002011E7">
      <w:pPr>
        <w:spacing w:after="0" w:line="240" w:lineRule="auto"/>
        <w:ind w:left="1548"/>
        <w:jc w:val="both"/>
        <w:rPr>
          <w:rFonts w:eastAsia="Calibri" w:cs="Times New Roman"/>
          <w:color w:val="000000"/>
          <w:lang w:eastAsia="es-EC"/>
        </w:rPr>
      </w:pPr>
      <w:r w:rsidRPr="002011E7">
        <w:rPr>
          <w:rFonts w:eastAsia="Calibri" w:cs="Times New Roman"/>
          <w:b/>
          <w:color w:val="000000"/>
          <w:lang w:eastAsia="es-EC"/>
        </w:rPr>
        <w:t>Caso contrario</w:t>
      </w:r>
    </w:p>
    <w:p w:rsidR="002011E7" w:rsidRPr="002011E7" w:rsidRDefault="002011E7" w:rsidP="002011E7">
      <w:pPr>
        <w:spacing w:after="0" w:line="240" w:lineRule="auto"/>
        <w:ind w:left="1134"/>
        <w:jc w:val="both"/>
        <w:rPr>
          <w:rFonts w:eastAsia="Calibri" w:cs="Times New Roman"/>
          <w:color w:val="000000"/>
          <w:lang w:eastAsia="es-EC"/>
        </w:rPr>
      </w:pPr>
      <w:r w:rsidRPr="002011E7">
        <w:rPr>
          <w:rFonts w:eastAsia="Calibri" w:cs="Times New Roman"/>
          <w:color w:val="000000"/>
          <w:lang w:eastAsia="es-EC"/>
        </w:rPr>
        <w:tab/>
      </w:r>
      <w:r w:rsidRPr="002011E7">
        <w:rPr>
          <w:rFonts w:eastAsia="Calibri" w:cs="Times New Roman"/>
          <w:color w:val="000000"/>
          <w:lang w:eastAsia="es-EC"/>
        </w:rPr>
        <w:tab/>
      </w:r>
      <w:r w:rsidRPr="006F2934">
        <w:rPr>
          <w:rFonts w:eastAsia="Calibri" w:cs="Times New Roman"/>
          <w:color w:val="000000"/>
          <w:lang w:eastAsia="es-EC"/>
        </w:rPr>
        <w:t>Sistema cierra</w:t>
      </w:r>
      <w:r w:rsidRPr="002011E7">
        <w:rPr>
          <w:rFonts w:eastAsia="Calibri" w:cs="Times New Roman"/>
          <w:color w:val="000000"/>
          <w:lang w:eastAsia="es-EC"/>
        </w:rPr>
        <w:t xml:space="preserve"> el formulario sin guardar ningún cambio</w:t>
      </w:r>
    </w:p>
    <w:p w:rsidR="002011E7" w:rsidRPr="002011E7" w:rsidRDefault="002011E7" w:rsidP="009C4CCF">
      <w:pPr>
        <w:numPr>
          <w:ilvl w:val="0"/>
          <w:numId w:val="26"/>
        </w:numPr>
        <w:spacing w:after="0" w:line="240" w:lineRule="auto"/>
        <w:ind w:left="1134" w:firstLine="0"/>
        <w:contextualSpacing/>
        <w:jc w:val="both"/>
        <w:rPr>
          <w:rFonts w:eastAsia="Calibri" w:cs="Times New Roman"/>
          <w:color w:val="000000"/>
          <w:lang w:eastAsia="es-EC"/>
        </w:rPr>
      </w:pPr>
      <w:r w:rsidRPr="002011E7">
        <w:rPr>
          <w:rFonts w:eastAsia="Calibri" w:cs="Times New Roman"/>
          <w:color w:val="000000"/>
          <w:lang w:eastAsia="es-EC"/>
        </w:rPr>
        <w:t>Presionar el comando ‘Modificar Usuario’</w:t>
      </w:r>
    </w:p>
    <w:p w:rsidR="002011E7" w:rsidRPr="002011E7" w:rsidRDefault="002011E7" w:rsidP="009C4CCF">
      <w:pPr>
        <w:numPr>
          <w:ilvl w:val="0"/>
          <w:numId w:val="26"/>
        </w:numPr>
        <w:spacing w:after="0" w:line="240" w:lineRule="auto"/>
        <w:ind w:left="1134" w:firstLine="0"/>
        <w:contextualSpacing/>
        <w:jc w:val="both"/>
        <w:rPr>
          <w:rFonts w:eastAsia="Calibri" w:cs="Times New Roman"/>
          <w:color w:val="000000"/>
          <w:lang w:eastAsia="es-EC"/>
        </w:rPr>
      </w:pPr>
      <w:r w:rsidRPr="002011E7">
        <w:rPr>
          <w:rFonts w:eastAsia="Calibri" w:cs="Times New Roman"/>
          <w:color w:val="000000"/>
          <w:lang w:eastAsia="es-EC"/>
        </w:rPr>
        <w:t xml:space="preserve">Sistema despliega un formulario con los campos para que el usuario </w:t>
      </w:r>
      <w:r w:rsidRPr="006F2934">
        <w:rPr>
          <w:rFonts w:eastAsia="Calibri" w:cs="Times New Roman"/>
          <w:color w:val="000000"/>
          <w:lang w:eastAsia="es-EC"/>
        </w:rPr>
        <w:t>m</w:t>
      </w:r>
      <w:r w:rsidRPr="002011E7">
        <w:rPr>
          <w:rFonts w:eastAsia="Calibri" w:cs="Times New Roman"/>
          <w:color w:val="000000"/>
          <w:lang w:eastAsia="es-EC"/>
        </w:rPr>
        <w:t>odifique la información</w:t>
      </w:r>
    </w:p>
    <w:p w:rsidR="002011E7" w:rsidRPr="002011E7" w:rsidRDefault="002011E7" w:rsidP="009C4CCF">
      <w:pPr>
        <w:numPr>
          <w:ilvl w:val="0"/>
          <w:numId w:val="26"/>
        </w:numPr>
        <w:spacing w:after="0" w:line="240" w:lineRule="auto"/>
        <w:ind w:left="1134" w:firstLine="0"/>
        <w:contextualSpacing/>
        <w:jc w:val="both"/>
        <w:rPr>
          <w:rFonts w:eastAsia="Calibri" w:cs="Times New Roman"/>
          <w:color w:val="000000"/>
          <w:lang w:eastAsia="es-EC"/>
        </w:rPr>
      </w:pPr>
      <w:r w:rsidRPr="002011E7">
        <w:rPr>
          <w:rFonts w:eastAsia="Calibri" w:cs="Times New Roman"/>
          <w:color w:val="000000"/>
          <w:lang w:eastAsia="es-EC"/>
        </w:rPr>
        <w:t xml:space="preserve">Usuario modifica la información que considere necesaria y guarda los </w:t>
      </w:r>
      <w:r w:rsidRPr="006F2934">
        <w:rPr>
          <w:rFonts w:eastAsia="Calibri" w:cs="Times New Roman"/>
          <w:color w:val="000000"/>
          <w:lang w:eastAsia="es-EC"/>
        </w:rPr>
        <w:t>cambios</w:t>
      </w:r>
      <w:r w:rsidRPr="002011E7">
        <w:rPr>
          <w:rFonts w:eastAsia="Calibri" w:cs="Times New Roman"/>
          <w:color w:val="000000"/>
          <w:lang w:eastAsia="es-EC"/>
        </w:rPr>
        <w:t>:</w:t>
      </w:r>
    </w:p>
    <w:p w:rsidR="002011E7" w:rsidRPr="002011E7" w:rsidRDefault="002011E7" w:rsidP="002011E7">
      <w:pPr>
        <w:spacing w:after="0" w:line="240" w:lineRule="auto"/>
        <w:ind w:left="1134" w:firstLine="306"/>
        <w:jc w:val="both"/>
        <w:rPr>
          <w:rFonts w:eastAsia="Calibri" w:cs="Times New Roman"/>
          <w:color w:val="000000"/>
          <w:lang w:eastAsia="es-EC"/>
        </w:rPr>
      </w:pPr>
      <w:r w:rsidRPr="002011E7">
        <w:rPr>
          <w:rFonts w:eastAsia="Calibri" w:cs="Times New Roman"/>
          <w:b/>
          <w:color w:val="000000"/>
          <w:lang w:eastAsia="es-EC"/>
        </w:rPr>
        <w:t xml:space="preserve">Si </w:t>
      </w:r>
      <w:r w:rsidRPr="002011E7">
        <w:rPr>
          <w:rFonts w:eastAsia="Calibri" w:cs="Times New Roman"/>
          <w:color w:val="000000"/>
          <w:lang w:eastAsia="es-EC"/>
        </w:rPr>
        <w:t xml:space="preserve">usuario guarda algún cambio </w:t>
      </w:r>
      <w:r w:rsidRPr="002011E7">
        <w:rPr>
          <w:rFonts w:eastAsia="Calibri" w:cs="Times New Roman"/>
          <w:b/>
          <w:color w:val="000000"/>
          <w:lang w:eastAsia="es-EC"/>
        </w:rPr>
        <w:t>entonces</w:t>
      </w:r>
    </w:p>
    <w:p w:rsidR="002011E7" w:rsidRPr="002011E7" w:rsidRDefault="002011E7" w:rsidP="002011E7">
      <w:pPr>
        <w:spacing w:after="0" w:line="240" w:lineRule="auto"/>
        <w:ind w:left="1134"/>
        <w:jc w:val="both"/>
        <w:rPr>
          <w:rFonts w:eastAsia="Calibri" w:cs="Times New Roman"/>
          <w:color w:val="000000"/>
          <w:lang w:eastAsia="es-EC"/>
        </w:rPr>
      </w:pPr>
      <w:r w:rsidRPr="002011E7">
        <w:rPr>
          <w:rFonts w:eastAsia="Calibri" w:cs="Times New Roman"/>
          <w:color w:val="000000"/>
          <w:lang w:eastAsia="es-EC"/>
        </w:rPr>
        <w:tab/>
      </w:r>
      <w:r w:rsidRPr="002011E7">
        <w:rPr>
          <w:rFonts w:eastAsia="Calibri" w:cs="Times New Roman"/>
          <w:color w:val="000000"/>
          <w:lang w:eastAsia="es-EC"/>
        </w:rPr>
        <w:tab/>
        <w:t>Sistema establece conexión con Base de datos del sistema</w:t>
      </w:r>
    </w:p>
    <w:p w:rsidR="002011E7" w:rsidRPr="002011E7" w:rsidRDefault="002011E7" w:rsidP="002011E7">
      <w:pPr>
        <w:spacing w:after="0" w:line="240" w:lineRule="auto"/>
        <w:ind w:left="1134"/>
        <w:jc w:val="both"/>
        <w:rPr>
          <w:rFonts w:eastAsia="Calibri" w:cs="Times New Roman"/>
          <w:color w:val="000000"/>
          <w:lang w:eastAsia="es-EC"/>
        </w:rPr>
      </w:pPr>
      <w:r w:rsidRPr="002011E7">
        <w:rPr>
          <w:rFonts w:eastAsia="Calibri" w:cs="Times New Roman"/>
          <w:color w:val="000000"/>
          <w:lang w:eastAsia="es-EC"/>
        </w:rPr>
        <w:tab/>
      </w:r>
      <w:r w:rsidRPr="002011E7">
        <w:rPr>
          <w:rFonts w:eastAsia="Calibri" w:cs="Times New Roman"/>
          <w:color w:val="000000"/>
          <w:lang w:eastAsia="es-EC"/>
        </w:rPr>
        <w:tab/>
        <w:t xml:space="preserve">Sistema actualiza la información en la tabla ‘usuarios’ </w:t>
      </w:r>
    </w:p>
    <w:p w:rsidR="002011E7" w:rsidRPr="002011E7" w:rsidRDefault="002011E7" w:rsidP="002011E7">
      <w:pPr>
        <w:spacing w:after="0" w:line="240" w:lineRule="auto"/>
        <w:ind w:left="1854" w:firstLine="306"/>
        <w:jc w:val="both"/>
        <w:rPr>
          <w:rFonts w:eastAsia="Calibri" w:cs="Times New Roman"/>
          <w:color w:val="000000"/>
          <w:lang w:eastAsia="es-EC"/>
        </w:rPr>
      </w:pPr>
      <w:r w:rsidRPr="002011E7">
        <w:rPr>
          <w:rFonts w:eastAsia="Calibri" w:cs="Times New Roman"/>
          <w:color w:val="000000"/>
          <w:lang w:eastAsia="es-EC"/>
        </w:rPr>
        <w:t>Sistema cierra conexión con Base de datos del sistema</w:t>
      </w:r>
    </w:p>
    <w:p w:rsidR="002011E7" w:rsidRPr="002011E7" w:rsidRDefault="002011E7" w:rsidP="002011E7">
      <w:pPr>
        <w:spacing w:after="0" w:line="240" w:lineRule="auto"/>
        <w:ind w:left="1548"/>
        <w:jc w:val="both"/>
        <w:rPr>
          <w:rFonts w:eastAsia="Calibri" w:cs="Times New Roman"/>
          <w:color w:val="000000"/>
          <w:lang w:eastAsia="es-EC"/>
        </w:rPr>
      </w:pPr>
      <w:r w:rsidRPr="002011E7">
        <w:rPr>
          <w:rFonts w:eastAsia="Calibri" w:cs="Times New Roman"/>
          <w:b/>
          <w:color w:val="000000"/>
          <w:lang w:eastAsia="es-EC"/>
        </w:rPr>
        <w:t>Caso contrario</w:t>
      </w:r>
    </w:p>
    <w:p w:rsidR="002011E7" w:rsidRPr="002011E7" w:rsidRDefault="002011E7" w:rsidP="002011E7">
      <w:pPr>
        <w:spacing w:after="0" w:line="240" w:lineRule="auto"/>
        <w:ind w:left="1134"/>
        <w:jc w:val="both"/>
        <w:rPr>
          <w:rFonts w:eastAsia="Calibri" w:cs="Times New Roman"/>
          <w:color w:val="000000"/>
          <w:lang w:eastAsia="es-EC"/>
        </w:rPr>
      </w:pPr>
      <w:r w:rsidRPr="002011E7">
        <w:rPr>
          <w:rFonts w:eastAsia="Calibri" w:cs="Times New Roman"/>
          <w:color w:val="000000"/>
          <w:lang w:eastAsia="es-EC"/>
        </w:rPr>
        <w:tab/>
      </w:r>
      <w:r w:rsidRPr="002011E7">
        <w:rPr>
          <w:rFonts w:eastAsia="Calibri" w:cs="Times New Roman"/>
          <w:color w:val="000000"/>
          <w:lang w:eastAsia="es-EC"/>
        </w:rPr>
        <w:tab/>
      </w:r>
      <w:r w:rsidRPr="006F2934">
        <w:rPr>
          <w:rFonts w:eastAsia="Calibri" w:cs="Times New Roman"/>
          <w:color w:val="000000"/>
          <w:lang w:eastAsia="es-EC"/>
        </w:rPr>
        <w:t>Sistema cierra</w:t>
      </w:r>
      <w:r w:rsidRPr="002011E7">
        <w:rPr>
          <w:rFonts w:eastAsia="Calibri" w:cs="Times New Roman"/>
          <w:color w:val="000000"/>
          <w:lang w:eastAsia="es-EC"/>
        </w:rPr>
        <w:t xml:space="preserve"> el formulario sin guardar ningún cambio</w:t>
      </w:r>
    </w:p>
    <w:p w:rsidR="002011E7" w:rsidRPr="002011E7" w:rsidRDefault="002011E7" w:rsidP="002011E7">
      <w:pPr>
        <w:spacing w:after="0" w:line="240" w:lineRule="auto"/>
        <w:ind w:left="1134"/>
        <w:jc w:val="both"/>
        <w:rPr>
          <w:rFonts w:eastAsia="Calibri" w:cs="Times New Roman"/>
          <w:color w:val="000000"/>
          <w:lang w:eastAsia="es-EC"/>
        </w:rPr>
      </w:pPr>
      <w:r w:rsidRPr="002011E7">
        <w:rPr>
          <w:rFonts w:eastAsia="Calibri" w:cs="Times New Roman"/>
          <w:color w:val="000000"/>
          <w:lang w:eastAsia="es-EC"/>
        </w:rPr>
        <w:tab/>
      </w:r>
      <w:r w:rsidRPr="002011E7">
        <w:rPr>
          <w:rFonts w:eastAsia="Calibri" w:cs="Times New Roman"/>
          <w:color w:val="000000"/>
          <w:lang w:eastAsia="es-EC"/>
        </w:rPr>
        <w:tab/>
        <w:t>Emite un mensaje “perfil no modificado”</w:t>
      </w:r>
    </w:p>
    <w:p w:rsidR="002011E7" w:rsidRPr="002011E7" w:rsidRDefault="002011E7" w:rsidP="009C4CCF">
      <w:pPr>
        <w:numPr>
          <w:ilvl w:val="0"/>
          <w:numId w:val="26"/>
        </w:numPr>
        <w:spacing w:after="0" w:line="240" w:lineRule="auto"/>
        <w:ind w:left="1134" w:firstLine="0"/>
        <w:contextualSpacing/>
        <w:jc w:val="both"/>
        <w:rPr>
          <w:rFonts w:eastAsia="Calibri" w:cs="Times New Roman"/>
          <w:color w:val="000000"/>
          <w:lang w:eastAsia="es-EC"/>
        </w:rPr>
      </w:pPr>
      <w:r w:rsidRPr="002011E7">
        <w:rPr>
          <w:rFonts w:eastAsia="Calibri" w:cs="Times New Roman"/>
          <w:color w:val="000000"/>
          <w:lang w:eastAsia="es-EC"/>
        </w:rPr>
        <w:t>Sistema muestra la información de todos los usuarios</w:t>
      </w:r>
    </w:p>
    <w:p w:rsidR="002011E7" w:rsidRPr="002011E7" w:rsidRDefault="002011E7" w:rsidP="002011E7">
      <w:pPr>
        <w:spacing w:after="0" w:line="240" w:lineRule="auto"/>
        <w:ind w:left="1134"/>
        <w:jc w:val="both"/>
        <w:rPr>
          <w:rFonts w:eastAsia="Calibri" w:cs="Times New Roman"/>
          <w:color w:val="000000"/>
          <w:lang w:eastAsia="es-EC"/>
        </w:rPr>
      </w:pPr>
      <w:r w:rsidRPr="002011E7">
        <w:rPr>
          <w:rFonts w:eastAsia="Calibri" w:cs="Times New Roman"/>
          <w:b/>
          <w:color w:val="000000"/>
          <w:lang w:eastAsia="es-EC"/>
        </w:rPr>
        <w:t xml:space="preserve">Salida </w:t>
      </w:r>
    </w:p>
    <w:p w:rsidR="00431C0C" w:rsidRPr="006F2934" w:rsidRDefault="002011E7" w:rsidP="002011E7">
      <w:pPr>
        <w:spacing w:after="0" w:line="240" w:lineRule="auto"/>
        <w:ind w:left="1170"/>
        <w:jc w:val="both"/>
        <w:rPr>
          <w:rFonts w:cs="Times New Roman"/>
          <w:sz w:val="28"/>
        </w:rPr>
      </w:pPr>
      <w:r w:rsidRPr="006F2934">
        <w:rPr>
          <w:rFonts w:eastAsia="Calibri" w:cs="Times New Roman"/>
          <w:color w:val="000000"/>
          <w:lang w:eastAsia="es-EC"/>
        </w:rPr>
        <w:t>La configuración de la información del usuario deseado quedará registrada en la base de datos, emitirá un mensaje de confirmación y mostrará la lista de usuarios existentes.</w:t>
      </w:r>
    </w:p>
    <w:p w:rsidR="00431C0C" w:rsidRPr="00F050F4" w:rsidRDefault="00431C0C" w:rsidP="00B21979">
      <w:pPr>
        <w:spacing w:after="0" w:line="240" w:lineRule="auto"/>
        <w:jc w:val="both"/>
        <w:rPr>
          <w:rFonts w:cs="Times New Roman"/>
          <w:b/>
        </w:rPr>
      </w:pPr>
    </w:p>
    <w:p w:rsidR="00431C0C" w:rsidRPr="00B21979" w:rsidRDefault="00431C0C" w:rsidP="00B21979">
      <w:pPr>
        <w:pStyle w:val="Prrafodelista"/>
        <w:numPr>
          <w:ilvl w:val="3"/>
          <w:numId w:val="7"/>
        </w:numPr>
        <w:spacing w:after="0" w:line="240" w:lineRule="auto"/>
        <w:ind w:left="720"/>
        <w:jc w:val="both"/>
        <w:rPr>
          <w:rFonts w:cs="Times New Roman"/>
          <w:b/>
        </w:rPr>
      </w:pPr>
      <w:r w:rsidRPr="00B21979">
        <w:rPr>
          <w:rFonts w:cs="Times New Roman"/>
          <w:b/>
        </w:rPr>
        <w:t>Gestionar información de los usuarios</w:t>
      </w:r>
    </w:p>
    <w:p w:rsidR="00431C0C" w:rsidRPr="00F050F4" w:rsidRDefault="00431C0C" w:rsidP="00B21979">
      <w:pPr>
        <w:tabs>
          <w:tab w:val="left" w:pos="720"/>
        </w:tabs>
        <w:spacing w:after="0" w:line="240" w:lineRule="auto"/>
        <w:jc w:val="both"/>
        <w:rPr>
          <w:rFonts w:cs="Times New Roman"/>
          <w:b/>
        </w:rPr>
      </w:pPr>
    </w:p>
    <w:p w:rsidR="00431C0C" w:rsidRPr="00B21979" w:rsidRDefault="00431C0C" w:rsidP="00B21979">
      <w:pPr>
        <w:pStyle w:val="Prrafodelista"/>
        <w:numPr>
          <w:ilvl w:val="4"/>
          <w:numId w:val="7"/>
        </w:numPr>
        <w:spacing w:after="0" w:line="240" w:lineRule="auto"/>
        <w:ind w:left="1080"/>
        <w:jc w:val="both"/>
        <w:rPr>
          <w:rFonts w:cs="Times New Roman"/>
          <w:b/>
        </w:rPr>
      </w:pPr>
      <w:r w:rsidRPr="00B21979">
        <w:rPr>
          <w:rFonts w:cs="Times New Roman"/>
          <w:b/>
        </w:rPr>
        <w:t>Creación</w:t>
      </w:r>
      <w:r w:rsidR="00B21979">
        <w:rPr>
          <w:rFonts w:cs="Times New Roman"/>
          <w:b/>
        </w:rPr>
        <w:t xml:space="preserve"> </w:t>
      </w:r>
      <w:r w:rsidRPr="00B21979">
        <w:rPr>
          <w:rFonts w:cs="Times New Roman"/>
          <w:b/>
        </w:rPr>
        <w:t>de usuarios</w:t>
      </w:r>
    </w:p>
    <w:p w:rsidR="00431C0C" w:rsidRPr="00F050F4" w:rsidRDefault="00431C0C" w:rsidP="00065FA8">
      <w:pPr>
        <w:pStyle w:val="Prrafodelista"/>
        <w:spacing w:after="0" w:line="240" w:lineRule="auto"/>
        <w:ind w:left="1440"/>
        <w:jc w:val="both"/>
        <w:rPr>
          <w:rFonts w:cs="Times New Roman"/>
          <w:b/>
        </w:rPr>
      </w:pP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 xml:space="preserve">Introducción </w:t>
      </w:r>
    </w:p>
    <w:p w:rsidR="00431C0C" w:rsidRPr="00F050F4" w:rsidRDefault="00431C0C" w:rsidP="00065FA8">
      <w:pPr>
        <w:pStyle w:val="Prrafodelista"/>
        <w:spacing w:after="0" w:line="240" w:lineRule="auto"/>
        <w:ind w:left="1058"/>
        <w:jc w:val="both"/>
        <w:rPr>
          <w:rFonts w:cs="Times New Roman"/>
        </w:rPr>
      </w:pPr>
      <w:r w:rsidRPr="00F050F4">
        <w:rPr>
          <w:rFonts w:cs="Times New Roman"/>
        </w:rPr>
        <w:t>El administrador de la base de datos es quién tendrá la función de crear el número de usuarios que manejarán el sistema, esto se realizará mediante el almacenamiento en una base de datos predefinida</w:t>
      </w: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Usuario</w:t>
      </w:r>
    </w:p>
    <w:p w:rsidR="00431C0C" w:rsidRPr="00F050F4" w:rsidRDefault="00431C0C" w:rsidP="00065FA8">
      <w:pPr>
        <w:pStyle w:val="Prrafodelista"/>
        <w:spacing w:after="0" w:line="240" w:lineRule="auto"/>
        <w:ind w:left="1058"/>
        <w:jc w:val="both"/>
        <w:rPr>
          <w:rFonts w:cs="Times New Roman"/>
        </w:rPr>
      </w:pPr>
      <w:r w:rsidRPr="00F050F4">
        <w:rPr>
          <w:rFonts w:cs="Times New Roman"/>
        </w:rPr>
        <w:t>Administrador</w:t>
      </w: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 xml:space="preserve">Condición </w:t>
      </w:r>
    </w:p>
    <w:p w:rsidR="00431C0C" w:rsidRPr="00F050F4" w:rsidRDefault="00431C0C" w:rsidP="00065FA8">
      <w:pPr>
        <w:pStyle w:val="Prrafodelista"/>
        <w:spacing w:after="0" w:line="240" w:lineRule="auto"/>
        <w:ind w:left="1058"/>
        <w:jc w:val="both"/>
        <w:rPr>
          <w:rFonts w:cs="Times New Roman"/>
        </w:rPr>
      </w:pPr>
      <w:r w:rsidRPr="00F050F4">
        <w:rPr>
          <w:rFonts w:cs="Times New Roman"/>
        </w:rPr>
        <w:t>Estar dentro del módulo de administración de sistema y no debe existir el mismo usuario a ingresar</w:t>
      </w: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lastRenderedPageBreak/>
        <w:t xml:space="preserve">Entrada </w:t>
      </w:r>
    </w:p>
    <w:p w:rsidR="00431C0C" w:rsidRPr="00F050F4" w:rsidRDefault="00431C0C" w:rsidP="00065FA8">
      <w:pPr>
        <w:pStyle w:val="Prrafodelista"/>
        <w:spacing w:after="0" w:line="240" w:lineRule="auto"/>
        <w:ind w:left="1058"/>
        <w:jc w:val="both"/>
        <w:rPr>
          <w:rFonts w:cs="Times New Roman"/>
        </w:rPr>
      </w:pPr>
      <w:r w:rsidRPr="00F050F4">
        <w:rPr>
          <w:rFonts w:cs="Times New Roman"/>
        </w:rPr>
        <w:t>Se registran los usuarios mediante varios campos que poseen los usuarios, estos serán registrados en una base de datos</w:t>
      </w:r>
    </w:p>
    <w:p w:rsidR="006C7DBD" w:rsidRPr="006C7DBD" w:rsidRDefault="006C7DBD" w:rsidP="006C7DBD">
      <w:pPr>
        <w:spacing w:after="0" w:line="240" w:lineRule="auto"/>
        <w:ind w:left="1134"/>
        <w:jc w:val="both"/>
        <w:rPr>
          <w:rFonts w:cs="Times New Roman"/>
        </w:rPr>
      </w:pPr>
      <w:r w:rsidRPr="006C7DBD">
        <w:rPr>
          <w:rFonts w:cs="Times New Roman"/>
          <w:b/>
        </w:rPr>
        <w:t>Proceso</w:t>
      </w:r>
    </w:p>
    <w:p w:rsidR="006C7DBD" w:rsidRPr="006C7DBD" w:rsidRDefault="006C7DBD" w:rsidP="009C4CCF">
      <w:pPr>
        <w:numPr>
          <w:ilvl w:val="0"/>
          <w:numId w:val="27"/>
        </w:numPr>
        <w:tabs>
          <w:tab w:val="left" w:pos="993"/>
        </w:tabs>
        <w:spacing w:after="0" w:line="240" w:lineRule="auto"/>
        <w:ind w:left="1560" w:hanging="426"/>
        <w:contextualSpacing/>
        <w:jc w:val="both"/>
        <w:rPr>
          <w:rFonts w:cs="Times New Roman"/>
        </w:rPr>
      </w:pPr>
      <w:r w:rsidRPr="006C7DBD">
        <w:rPr>
          <w:rFonts w:cs="Times New Roman"/>
        </w:rPr>
        <w:t>Ingresar al m</w:t>
      </w:r>
      <w:r w:rsidRPr="006C7DBD">
        <w:rPr>
          <w:rFonts w:eastAsia="Arial" w:cs="Times New Roman"/>
        </w:rPr>
        <w:t>ódulo de Usuarios</w:t>
      </w:r>
    </w:p>
    <w:p w:rsidR="006C7DBD" w:rsidRPr="006C7DBD" w:rsidRDefault="006C7DBD" w:rsidP="009C4CCF">
      <w:pPr>
        <w:numPr>
          <w:ilvl w:val="0"/>
          <w:numId w:val="27"/>
        </w:numPr>
        <w:spacing w:after="0" w:line="240" w:lineRule="auto"/>
        <w:ind w:left="1560" w:hanging="426"/>
        <w:contextualSpacing/>
        <w:jc w:val="both"/>
        <w:rPr>
          <w:rFonts w:cs="Times New Roman"/>
        </w:rPr>
      </w:pPr>
      <w:r w:rsidRPr="006C7DBD">
        <w:rPr>
          <w:rFonts w:cs="Times New Roman"/>
        </w:rPr>
        <w:t>Presionar el comando ‘Crear Usuario’</w:t>
      </w:r>
    </w:p>
    <w:p w:rsidR="006C7DBD" w:rsidRPr="006C7DBD" w:rsidRDefault="006C7DBD" w:rsidP="009C4CCF">
      <w:pPr>
        <w:numPr>
          <w:ilvl w:val="0"/>
          <w:numId w:val="27"/>
        </w:numPr>
        <w:spacing w:after="0" w:line="240" w:lineRule="auto"/>
        <w:ind w:left="1560" w:hanging="426"/>
        <w:contextualSpacing/>
        <w:jc w:val="both"/>
        <w:rPr>
          <w:rFonts w:cs="Times New Roman"/>
        </w:rPr>
      </w:pPr>
      <w:r w:rsidRPr="006C7DBD">
        <w:rPr>
          <w:rFonts w:cs="Times New Roman"/>
        </w:rPr>
        <w:t>Sistema despliega un formulario con los campos para que se llene la información del usuario</w:t>
      </w:r>
    </w:p>
    <w:p w:rsidR="006C7DBD" w:rsidRPr="006C7DBD" w:rsidRDefault="006C7DBD" w:rsidP="009C4CCF">
      <w:pPr>
        <w:numPr>
          <w:ilvl w:val="0"/>
          <w:numId w:val="27"/>
        </w:numPr>
        <w:spacing w:after="0" w:line="240" w:lineRule="auto"/>
        <w:ind w:left="1560" w:hanging="426"/>
        <w:contextualSpacing/>
        <w:jc w:val="both"/>
        <w:rPr>
          <w:rFonts w:cs="Times New Roman"/>
        </w:rPr>
      </w:pPr>
      <w:r w:rsidRPr="006C7DBD">
        <w:rPr>
          <w:rFonts w:cs="Times New Roman"/>
        </w:rPr>
        <w:t>Administrador ingresa la información que considere necesaria y guardar los cambios:</w:t>
      </w:r>
    </w:p>
    <w:p w:rsidR="006C7DBD" w:rsidRPr="006C7DBD" w:rsidRDefault="006C7DBD" w:rsidP="006C7DBD">
      <w:pPr>
        <w:spacing w:after="0" w:line="240" w:lineRule="auto"/>
        <w:ind w:left="1236" w:firstLine="324"/>
        <w:jc w:val="both"/>
        <w:rPr>
          <w:rFonts w:cs="Times New Roman"/>
        </w:rPr>
      </w:pPr>
      <w:r w:rsidRPr="006C7DBD">
        <w:rPr>
          <w:rFonts w:cs="Times New Roman"/>
          <w:b/>
        </w:rPr>
        <w:t xml:space="preserve">Si </w:t>
      </w:r>
      <w:r w:rsidRPr="006C7DBD">
        <w:rPr>
          <w:rFonts w:cs="Times New Roman"/>
        </w:rPr>
        <w:t xml:space="preserve">Administrador ingresa información </w:t>
      </w:r>
      <w:r w:rsidRPr="006C7DBD">
        <w:rPr>
          <w:rFonts w:cs="Times New Roman"/>
          <w:b/>
        </w:rPr>
        <w:t>entonces</w:t>
      </w:r>
    </w:p>
    <w:p w:rsidR="006C7DBD" w:rsidRPr="006C7DBD" w:rsidRDefault="006C7DBD" w:rsidP="006C7DBD">
      <w:pPr>
        <w:spacing w:after="0" w:line="240" w:lineRule="auto"/>
        <w:ind w:left="1134" w:firstLine="324"/>
        <w:jc w:val="both"/>
        <w:rPr>
          <w:rFonts w:cs="Times New Roman"/>
        </w:rPr>
      </w:pPr>
      <w:r w:rsidRPr="006C7DBD">
        <w:rPr>
          <w:rFonts w:cs="Times New Roman"/>
        </w:rPr>
        <w:tab/>
        <w:t>Sistema establece conexión con Base de datos del sistema</w:t>
      </w:r>
    </w:p>
    <w:p w:rsidR="006C7DBD" w:rsidRPr="006C7DBD" w:rsidRDefault="006C7DBD" w:rsidP="006C7DBD">
      <w:pPr>
        <w:spacing w:after="0" w:line="240" w:lineRule="auto"/>
        <w:ind w:left="1134"/>
        <w:jc w:val="both"/>
        <w:rPr>
          <w:rFonts w:cs="Times New Roman"/>
        </w:rPr>
      </w:pPr>
      <w:r w:rsidRPr="006C7DBD">
        <w:rPr>
          <w:rFonts w:cs="Times New Roman"/>
        </w:rPr>
        <w:tab/>
      </w:r>
      <w:r w:rsidRPr="006C7DBD">
        <w:rPr>
          <w:rFonts w:cs="Times New Roman"/>
        </w:rPr>
        <w:tab/>
        <w:t xml:space="preserve">Sistema guarda la información en la tabla ‘usuarios’ </w:t>
      </w:r>
    </w:p>
    <w:p w:rsidR="006C7DBD" w:rsidRPr="006C7DBD" w:rsidRDefault="006C7DBD" w:rsidP="006C7DBD">
      <w:pPr>
        <w:spacing w:after="0" w:line="240" w:lineRule="auto"/>
        <w:ind w:left="1134"/>
        <w:jc w:val="both"/>
        <w:rPr>
          <w:rFonts w:cs="Times New Roman"/>
        </w:rPr>
      </w:pPr>
      <w:r w:rsidRPr="006C7DBD">
        <w:rPr>
          <w:rFonts w:cs="Times New Roman"/>
        </w:rPr>
        <w:tab/>
      </w:r>
      <w:r w:rsidRPr="006C7DBD">
        <w:rPr>
          <w:rFonts w:cs="Times New Roman"/>
        </w:rPr>
        <w:tab/>
        <w:t>Sistema cierra conexión con Base de datos del sistema</w:t>
      </w:r>
    </w:p>
    <w:p w:rsidR="006C7DBD" w:rsidRPr="006C7DBD" w:rsidRDefault="006C7DBD" w:rsidP="006C7DBD">
      <w:pPr>
        <w:spacing w:after="0" w:line="240" w:lineRule="auto"/>
        <w:ind w:left="1440"/>
        <w:jc w:val="both"/>
        <w:rPr>
          <w:rFonts w:cs="Times New Roman"/>
        </w:rPr>
      </w:pPr>
      <w:r w:rsidRPr="006C7DBD">
        <w:rPr>
          <w:rFonts w:cs="Times New Roman"/>
          <w:b/>
        </w:rPr>
        <w:t xml:space="preserve">  Caso contrario</w:t>
      </w:r>
    </w:p>
    <w:p w:rsidR="006C7DBD" w:rsidRPr="006C7DBD" w:rsidRDefault="006C7DBD" w:rsidP="006C7DBD">
      <w:pPr>
        <w:spacing w:after="0" w:line="240" w:lineRule="auto"/>
        <w:ind w:left="1134"/>
        <w:jc w:val="both"/>
        <w:rPr>
          <w:rFonts w:cs="Times New Roman"/>
        </w:rPr>
      </w:pPr>
      <w:r w:rsidRPr="006C7DBD">
        <w:rPr>
          <w:rFonts w:cs="Times New Roman"/>
        </w:rPr>
        <w:tab/>
      </w:r>
      <w:r w:rsidRPr="006C7DBD">
        <w:rPr>
          <w:rFonts w:cs="Times New Roman"/>
        </w:rPr>
        <w:tab/>
        <w:t>Sistema cierra el formulario sin guardar ningún cambio</w:t>
      </w:r>
    </w:p>
    <w:p w:rsidR="006C7DBD" w:rsidRPr="006C7DBD" w:rsidRDefault="006C7DBD" w:rsidP="006C7DBD">
      <w:pPr>
        <w:spacing w:after="0" w:line="240" w:lineRule="auto"/>
        <w:ind w:left="1134"/>
        <w:jc w:val="both"/>
        <w:rPr>
          <w:rFonts w:cs="Times New Roman"/>
        </w:rPr>
      </w:pPr>
      <w:r w:rsidRPr="006C7DBD">
        <w:rPr>
          <w:rFonts w:cs="Times New Roman"/>
        </w:rPr>
        <w:tab/>
      </w:r>
      <w:r w:rsidRPr="006C7DBD">
        <w:rPr>
          <w:rFonts w:cs="Times New Roman"/>
        </w:rPr>
        <w:tab/>
        <w:t>Se emite un mensaje “No se ha podido crear usuario”.</w:t>
      </w:r>
    </w:p>
    <w:p w:rsidR="006C7DBD" w:rsidRPr="006C7DBD" w:rsidRDefault="006C7DBD" w:rsidP="009C4CCF">
      <w:pPr>
        <w:pStyle w:val="Prrafodelista"/>
        <w:numPr>
          <w:ilvl w:val="0"/>
          <w:numId w:val="27"/>
        </w:numPr>
        <w:spacing w:after="0" w:line="240" w:lineRule="auto"/>
        <w:jc w:val="both"/>
        <w:rPr>
          <w:rFonts w:cs="Times New Roman"/>
        </w:rPr>
      </w:pPr>
      <w:r w:rsidRPr="006C7DBD">
        <w:rPr>
          <w:rFonts w:cs="Times New Roman"/>
        </w:rPr>
        <w:t xml:space="preserve">Sistema despliega el formulario de creación </w:t>
      </w:r>
    </w:p>
    <w:p w:rsidR="006C7DBD" w:rsidRPr="006C7DBD" w:rsidRDefault="006C7DBD" w:rsidP="006C7DBD">
      <w:pPr>
        <w:spacing w:after="0" w:line="240" w:lineRule="auto"/>
        <w:ind w:left="1134"/>
        <w:jc w:val="both"/>
        <w:rPr>
          <w:rFonts w:cs="Times New Roman"/>
        </w:rPr>
      </w:pPr>
      <w:r w:rsidRPr="006C7DBD">
        <w:rPr>
          <w:rFonts w:cs="Times New Roman"/>
          <w:b/>
        </w:rPr>
        <w:t xml:space="preserve">Salida </w:t>
      </w:r>
    </w:p>
    <w:p w:rsidR="006C7DBD" w:rsidRPr="006C7DBD" w:rsidRDefault="006C7DBD" w:rsidP="006C7DBD">
      <w:pPr>
        <w:spacing w:after="0" w:line="240" w:lineRule="auto"/>
        <w:ind w:left="1134"/>
        <w:jc w:val="both"/>
        <w:rPr>
          <w:rFonts w:cs="Times New Roman"/>
        </w:rPr>
      </w:pPr>
      <w:r w:rsidRPr="006C7DBD">
        <w:rPr>
          <w:rFonts w:cs="Times New Roman"/>
        </w:rPr>
        <w:t>Un mensaje de confirmación de que se creó un nuevo usuario y se retorna a la pantalla de creación de usuario</w:t>
      </w:r>
    </w:p>
    <w:p w:rsidR="00431C0C" w:rsidRPr="002F41E5" w:rsidRDefault="00431C0C" w:rsidP="002F41E5">
      <w:pPr>
        <w:spacing w:after="0" w:line="240" w:lineRule="auto"/>
        <w:jc w:val="both"/>
        <w:rPr>
          <w:rFonts w:cs="Times New Roman"/>
        </w:rPr>
      </w:pPr>
    </w:p>
    <w:p w:rsidR="00431C0C" w:rsidRPr="002F41E5" w:rsidRDefault="006C7DBD" w:rsidP="002F41E5">
      <w:pPr>
        <w:pStyle w:val="Prrafodelista"/>
        <w:numPr>
          <w:ilvl w:val="4"/>
          <w:numId w:val="7"/>
        </w:numPr>
        <w:spacing w:after="0" w:line="240" w:lineRule="auto"/>
        <w:ind w:left="1080"/>
        <w:jc w:val="both"/>
        <w:rPr>
          <w:rFonts w:cs="Times New Roman"/>
          <w:b/>
        </w:rPr>
      </w:pPr>
      <w:r w:rsidRPr="00403997">
        <w:rPr>
          <w:rFonts w:cs="Times New Roman"/>
          <w:b/>
          <w:szCs w:val="24"/>
        </w:rPr>
        <w:t xml:space="preserve">Modificación </w:t>
      </w:r>
      <w:r w:rsidR="00431C0C" w:rsidRPr="002F41E5">
        <w:rPr>
          <w:rFonts w:cs="Times New Roman"/>
          <w:b/>
        </w:rPr>
        <w:t>de la información personal de cada usuario</w:t>
      </w:r>
    </w:p>
    <w:p w:rsidR="00431C0C" w:rsidRPr="00F050F4" w:rsidRDefault="00431C0C" w:rsidP="00065FA8">
      <w:pPr>
        <w:pStyle w:val="Prrafodelista"/>
        <w:spacing w:after="0" w:line="240" w:lineRule="auto"/>
        <w:ind w:left="1080"/>
        <w:jc w:val="both"/>
        <w:rPr>
          <w:rFonts w:cs="Times New Roman"/>
          <w:b/>
        </w:rPr>
      </w:pP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Introducción</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Cada usuario, de manera independiente de su tipo, es capaz de modificar su información personal a través de la interfaz de configuración del sistema.</w:t>
      </w: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Usuario involucrado</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Todos los usuarios</w:t>
      </w: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Condición</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Ser usuario del sistema</w:t>
      </w: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Entradas</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Base de datos del sistema</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Tabla ‘usuarios’</w:t>
      </w:r>
    </w:p>
    <w:p w:rsidR="006C7DBD" w:rsidRPr="00403997" w:rsidRDefault="006C7DBD" w:rsidP="006C7DBD">
      <w:pPr>
        <w:spacing w:after="0" w:line="240" w:lineRule="auto"/>
        <w:ind w:left="1134"/>
        <w:jc w:val="both"/>
        <w:rPr>
          <w:rFonts w:cs="Times New Roman"/>
          <w:szCs w:val="24"/>
        </w:rPr>
      </w:pPr>
      <w:r w:rsidRPr="00403997">
        <w:rPr>
          <w:rFonts w:cs="Times New Roman"/>
          <w:b/>
          <w:szCs w:val="24"/>
        </w:rPr>
        <w:t>Proceso</w:t>
      </w:r>
    </w:p>
    <w:p w:rsidR="006C7DBD" w:rsidRPr="006C7DBD" w:rsidRDefault="006C7DBD" w:rsidP="009C4CCF">
      <w:pPr>
        <w:pStyle w:val="Prrafodelista"/>
        <w:numPr>
          <w:ilvl w:val="0"/>
          <w:numId w:val="28"/>
        </w:numPr>
        <w:spacing w:after="0" w:line="240" w:lineRule="auto"/>
        <w:ind w:left="1530"/>
        <w:jc w:val="both"/>
        <w:rPr>
          <w:rFonts w:cs="Times New Roman"/>
          <w:szCs w:val="24"/>
        </w:rPr>
      </w:pPr>
      <w:r w:rsidRPr="006C7DBD">
        <w:rPr>
          <w:rFonts w:cs="Times New Roman"/>
          <w:szCs w:val="24"/>
        </w:rPr>
        <w:t>Ingresar al sistema</w:t>
      </w:r>
    </w:p>
    <w:p w:rsidR="006C7DBD" w:rsidRPr="006C7DBD" w:rsidRDefault="006C7DBD" w:rsidP="009C4CCF">
      <w:pPr>
        <w:pStyle w:val="Prrafodelista"/>
        <w:numPr>
          <w:ilvl w:val="0"/>
          <w:numId w:val="28"/>
        </w:numPr>
        <w:spacing w:after="0" w:line="240" w:lineRule="auto"/>
        <w:ind w:left="1530"/>
        <w:jc w:val="both"/>
        <w:rPr>
          <w:rFonts w:eastAsia="Arial" w:cs="Times New Roman"/>
          <w:szCs w:val="24"/>
        </w:rPr>
      </w:pPr>
      <w:r w:rsidRPr="006C7DBD">
        <w:rPr>
          <w:rFonts w:eastAsia="Arial" w:cs="Times New Roman"/>
          <w:szCs w:val="24"/>
        </w:rPr>
        <w:t>Ingresar al perfil correspondiente</w:t>
      </w:r>
    </w:p>
    <w:p w:rsidR="006C7DBD" w:rsidRPr="006C7DBD" w:rsidRDefault="006C7DBD" w:rsidP="009C4CCF">
      <w:pPr>
        <w:pStyle w:val="Prrafodelista"/>
        <w:numPr>
          <w:ilvl w:val="0"/>
          <w:numId w:val="28"/>
        </w:numPr>
        <w:spacing w:after="0" w:line="240" w:lineRule="auto"/>
        <w:ind w:left="1530"/>
        <w:jc w:val="both"/>
        <w:rPr>
          <w:rFonts w:eastAsia="Arial" w:cs="Times New Roman"/>
          <w:b/>
          <w:szCs w:val="24"/>
        </w:rPr>
      </w:pPr>
      <w:r w:rsidRPr="006C7DBD">
        <w:rPr>
          <w:rFonts w:eastAsia="Arial" w:cs="Times New Roman"/>
          <w:szCs w:val="24"/>
        </w:rPr>
        <w:t>Dar clic en botón “MI CUENTA”</w:t>
      </w:r>
    </w:p>
    <w:p w:rsidR="006C7DBD" w:rsidRPr="006C7DBD" w:rsidRDefault="006C7DBD" w:rsidP="009C4CCF">
      <w:pPr>
        <w:pStyle w:val="Prrafodelista"/>
        <w:numPr>
          <w:ilvl w:val="0"/>
          <w:numId w:val="28"/>
        </w:numPr>
        <w:spacing w:after="0" w:line="240" w:lineRule="auto"/>
        <w:ind w:left="1530"/>
        <w:jc w:val="both"/>
        <w:rPr>
          <w:rFonts w:eastAsia="Arial" w:cs="Times New Roman"/>
          <w:b/>
          <w:szCs w:val="24"/>
        </w:rPr>
      </w:pPr>
      <w:r w:rsidRPr="006C7DBD">
        <w:rPr>
          <w:rFonts w:eastAsia="Arial" w:cs="Times New Roman"/>
          <w:szCs w:val="24"/>
        </w:rPr>
        <w:t>S</w:t>
      </w:r>
      <w:r w:rsidRPr="006C7DBD">
        <w:rPr>
          <w:rFonts w:cs="Times New Roman"/>
          <w:szCs w:val="24"/>
        </w:rPr>
        <w:t>e despliega un menú y escogemos la opción modificar</w:t>
      </w:r>
    </w:p>
    <w:p w:rsidR="006C7DBD" w:rsidRPr="006C7DBD" w:rsidRDefault="006C7DBD" w:rsidP="009C4CCF">
      <w:pPr>
        <w:pStyle w:val="Prrafodelista"/>
        <w:numPr>
          <w:ilvl w:val="0"/>
          <w:numId w:val="28"/>
        </w:numPr>
        <w:spacing w:after="0" w:line="240" w:lineRule="auto"/>
        <w:ind w:left="1530"/>
        <w:jc w:val="both"/>
        <w:rPr>
          <w:rFonts w:cs="Times New Roman"/>
          <w:szCs w:val="24"/>
        </w:rPr>
      </w:pPr>
      <w:r w:rsidRPr="006C7DBD">
        <w:rPr>
          <w:rFonts w:cs="Times New Roman"/>
          <w:szCs w:val="24"/>
        </w:rPr>
        <w:t xml:space="preserve">Sistema despliega un formulario con los campos que el usuario tiene   acceso a modificar. </w:t>
      </w:r>
    </w:p>
    <w:p w:rsidR="006C7DBD" w:rsidRPr="006C7DBD" w:rsidRDefault="006C7DBD" w:rsidP="009C4CCF">
      <w:pPr>
        <w:pStyle w:val="Prrafodelista"/>
        <w:numPr>
          <w:ilvl w:val="0"/>
          <w:numId w:val="28"/>
        </w:numPr>
        <w:spacing w:after="0" w:line="240" w:lineRule="auto"/>
        <w:ind w:left="1530"/>
        <w:jc w:val="both"/>
        <w:rPr>
          <w:rFonts w:cs="Times New Roman"/>
          <w:szCs w:val="24"/>
        </w:rPr>
      </w:pPr>
      <w:r w:rsidRPr="006C7DBD">
        <w:rPr>
          <w:rFonts w:cs="Times New Roman"/>
          <w:szCs w:val="24"/>
        </w:rPr>
        <w:t>Usuario modifica la información que considere necesaria</w:t>
      </w:r>
    </w:p>
    <w:p w:rsidR="006C7DBD" w:rsidRPr="006C7DBD" w:rsidRDefault="006C7DBD" w:rsidP="009C4CCF">
      <w:pPr>
        <w:pStyle w:val="Prrafodelista"/>
        <w:numPr>
          <w:ilvl w:val="0"/>
          <w:numId w:val="28"/>
        </w:numPr>
        <w:spacing w:after="0" w:line="240" w:lineRule="auto"/>
        <w:ind w:left="1530"/>
        <w:jc w:val="both"/>
        <w:rPr>
          <w:rFonts w:cs="Times New Roman"/>
          <w:szCs w:val="24"/>
        </w:rPr>
      </w:pPr>
      <w:r w:rsidRPr="006C7DBD">
        <w:rPr>
          <w:rFonts w:eastAsia="Arial" w:cs="Times New Roman"/>
          <w:szCs w:val="24"/>
        </w:rPr>
        <w:t>Clic en “GUARDAR”</w:t>
      </w:r>
    </w:p>
    <w:p w:rsidR="006C7DBD" w:rsidRPr="00403997" w:rsidRDefault="006C7DBD" w:rsidP="006C7DBD">
      <w:pPr>
        <w:spacing w:after="0" w:line="240" w:lineRule="auto"/>
        <w:ind w:left="1134" w:firstLine="306"/>
        <w:jc w:val="both"/>
        <w:rPr>
          <w:rFonts w:cs="Times New Roman"/>
          <w:szCs w:val="24"/>
        </w:rPr>
      </w:pPr>
      <w:r w:rsidRPr="00403997">
        <w:rPr>
          <w:rFonts w:cs="Times New Roman"/>
          <w:b/>
          <w:szCs w:val="24"/>
        </w:rPr>
        <w:t xml:space="preserve">Si </w:t>
      </w:r>
      <w:r w:rsidRPr="00403997">
        <w:rPr>
          <w:rFonts w:cs="Times New Roman"/>
          <w:szCs w:val="24"/>
        </w:rPr>
        <w:t xml:space="preserve">usuario guarda alguna información </w:t>
      </w:r>
      <w:r w:rsidRPr="00403997">
        <w:rPr>
          <w:rFonts w:cs="Times New Roman"/>
          <w:b/>
          <w:szCs w:val="24"/>
        </w:rPr>
        <w:t>entonces</w:t>
      </w:r>
    </w:p>
    <w:p w:rsidR="006C7DBD" w:rsidRPr="00403997" w:rsidRDefault="006C7DBD" w:rsidP="006C7DBD">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Sistema establece conexión con Base de datos del sistema</w:t>
      </w:r>
    </w:p>
    <w:p w:rsidR="006C7DBD" w:rsidRPr="00403997" w:rsidRDefault="006C7DBD" w:rsidP="006C7DBD">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 xml:space="preserve">Sistema actualiza la información en la tabla ‘usuarios’ </w:t>
      </w:r>
    </w:p>
    <w:p w:rsidR="006C7DBD" w:rsidRPr="00403997" w:rsidRDefault="006C7DBD" w:rsidP="006C7DBD">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Sistema cierra conexión con Base de datos del sistema</w:t>
      </w:r>
    </w:p>
    <w:p w:rsidR="006C7DBD" w:rsidRPr="00403997" w:rsidRDefault="006C7DBD" w:rsidP="006C7DBD">
      <w:pPr>
        <w:spacing w:after="0" w:line="240" w:lineRule="auto"/>
        <w:ind w:left="1134" w:firstLine="306"/>
        <w:jc w:val="both"/>
        <w:rPr>
          <w:rFonts w:cs="Times New Roman"/>
          <w:szCs w:val="24"/>
        </w:rPr>
      </w:pPr>
      <w:r w:rsidRPr="00403997">
        <w:rPr>
          <w:rFonts w:cs="Times New Roman"/>
          <w:b/>
          <w:szCs w:val="24"/>
        </w:rPr>
        <w:t>Caso contrario</w:t>
      </w:r>
    </w:p>
    <w:p w:rsidR="006C7DBD" w:rsidRPr="00403997" w:rsidRDefault="006C7DBD" w:rsidP="006C7DBD">
      <w:pPr>
        <w:spacing w:after="0" w:line="240" w:lineRule="auto"/>
        <w:ind w:left="1134"/>
        <w:jc w:val="both"/>
        <w:rPr>
          <w:rFonts w:cs="Times New Roman"/>
          <w:szCs w:val="24"/>
        </w:rPr>
      </w:pPr>
      <w:r w:rsidRPr="00403997">
        <w:rPr>
          <w:rFonts w:cs="Times New Roman"/>
          <w:szCs w:val="24"/>
        </w:rPr>
        <w:lastRenderedPageBreak/>
        <w:tab/>
      </w:r>
      <w:r w:rsidRPr="00403997">
        <w:rPr>
          <w:rFonts w:cs="Times New Roman"/>
          <w:szCs w:val="24"/>
        </w:rPr>
        <w:tab/>
        <w:t>Sistema cierra el formulario sin guardar ningún cambio</w:t>
      </w:r>
    </w:p>
    <w:p w:rsidR="006C7DBD" w:rsidRPr="00403997" w:rsidRDefault="006C7DBD" w:rsidP="006C7DBD">
      <w:pPr>
        <w:spacing w:after="0" w:line="240" w:lineRule="auto"/>
        <w:ind w:left="1134"/>
        <w:jc w:val="both"/>
        <w:rPr>
          <w:rFonts w:cs="Times New Roman"/>
          <w:szCs w:val="24"/>
        </w:rPr>
      </w:pPr>
      <w:r w:rsidRPr="00403997">
        <w:rPr>
          <w:rFonts w:cs="Times New Roman"/>
          <w:b/>
          <w:szCs w:val="24"/>
        </w:rPr>
        <w:t xml:space="preserve">Salida </w:t>
      </w:r>
    </w:p>
    <w:p w:rsidR="00431C0C" w:rsidRDefault="006C7DBD" w:rsidP="006C7DBD">
      <w:pPr>
        <w:spacing w:after="0" w:line="240" w:lineRule="auto"/>
        <w:ind w:left="1170"/>
        <w:jc w:val="both"/>
        <w:rPr>
          <w:rFonts w:cs="Times New Roman"/>
          <w:szCs w:val="24"/>
        </w:rPr>
      </w:pPr>
      <w:r w:rsidRPr="00403997">
        <w:rPr>
          <w:rFonts w:cs="Times New Roman"/>
          <w:szCs w:val="24"/>
        </w:rPr>
        <w:t>La configuración de la información del usuario deseado quedará registrada en la base de datos, emitirá un mensaje de confirmación de que la información se modificó y seguirá en la pantalla de modificación de usuario</w:t>
      </w:r>
    </w:p>
    <w:p w:rsidR="006C7DBD" w:rsidRPr="006C7DBD" w:rsidRDefault="006C7DBD" w:rsidP="006C7DBD">
      <w:pPr>
        <w:pStyle w:val="Cuerpo3"/>
      </w:pPr>
    </w:p>
    <w:p w:rsidR="006C7DBD" w:rsidRPr="006C7DBD" w:rsidRDefault="006C7DBD" w:rsidP="006C7DBD">
      <w:pPr>
        <w:pStyle w:val="Prrafodelista"/>
        <w:numPr>
          <w:ilvl w:val="4"/>
          <w:numId w:val="7"/>
        </w:numPr>
        <w:spacing w:after="0" w:line="240" w:lineRule="auto"/>
        <w:ind w:left="1080"/>
        <w:jc w:val="both"/>
        <w:rPr>
          <w:rFonts w:cs="Times New Roman"/>
          <w:szCs w:val="24"/>
        </w:rPr>
      </w:pPr>
      <w:r w:rsidRPr="006C7DBD">
        <w:rPr>
          <w:rFonts w:cs="Times New Roman"/>
          <w:b/>
          <w:szCs w:val="24"/>
        </w:rPr>
        <w:t>Búsqueda de usuarios</w:t>
      </w:r>
    </w:p>
    <w:p w:rsidR="006C7DBD" w:rsidRPr="00403997" w:rsidRDefault="006C7DBD" w:rsidP="006C7DBD">
      <w:pPr>
        <w:tabs>
          <w:tab w:val="left" w:pos="1134"/>
        </w:tabs>
        <w:spacing w:after="0" w:line="240" w:lineRule="auto"/>
        <w:ind w:left="1134"/>
        <w:jc w:val="both"/>
        <w:rPr>
          <w:rFonts w:cs="Times New Roman"/>
          <w:szCs w:val="24"/>
        </w:rPr>
      </w:pPr>
    </w:p>
    <w:p w:rsidR="006C7DBD" w:rsidRPr="00403997" w:rsidRDefault="006C7DBD" w:rsidP="006C7DBD">
      <w:pPr>
        <w:tabs>
          <w:tab w:val="left" w:pos="1134"/>
        </w:tabs>
        <w:spacing w:after="0" w:line="240" w:lineRule="auto"/>
        <w:ind w:left="1134"/>
        <w:jc w:val="both"/>
        <w:rPr>
          <w:rFonts w:cs="Times New Roman"/>
          <w:szCs w:val="24"/>
        </w:rPr>
      </w:pPr>
      <w:r w:rsidRPr="00403997">
        <w:rPr>
          <w:rFonts w:cs="Times New Roman"/>
          <w:b/>
          <w:szCs w:val="24"/>
        </w:rPr>
        <w:t>Introducción</w:t>
      </w:r>
    </w:p>
    <w:p w:rsidR="006C7DBD" w:rsidRPr="00403997" w:rsidRDefault="006C7DBD" w:rsidP="006C7DBD">
      <w:pPr>
        <w:tabs>
          <w:tab w:val="left" w:pos="1134"/>
        </w:tabs>
        <w:spacing w:after="0" w:line="240" w:lineRule="auto"/>
        <w:ind w:left="1134"/>
        <w:jc w:val="both"/>
        <w:rPr>
          <w:rFonts w:cs="Times New Roman"/>
          <w:szCs w:val="24"/>
        </w:rPr>
      </w:pPr>
      <w:r w:rsidRPr="00403997">
        <w:rPr>
          <w:rFonts w:cs="Times New Roman"/>
          <w:szCs w:val="24"/>
        </w:rPr>
        <w:t xml:space="preserve">Se puede realizar una búsqueda en la base de datos de los diferentes usuarios existentes dentro del sistema, esto se lo hace para poder acceder a la información que contienen cada uno de ellos, para modificarla o eliminarla.  </w:t>
      </w:r>
    </w:p>
    <w:p w:rsidR="006C7DBD" w:rsidRPr="00403997" w:rsidRDefault="006C7DBD" w:rsidP="006C7DBD">
      <w:pPr>
        <w:tabs>
          <w:tab w:val="left" w:pos="1134"/>
        </w:tabs>
        <w:spacing w:after="0" w:line="240" w:lineRule="auto"/>
        <w:ind w:left="1134"/>
        <w:jc w:val="both"/>
        <w:rPr>
          <w:rFonts w:cs="Times New Roman"/>
          <w:szCs w:val="24"/>
        </w:rPr>
      </w:pPr>
      <w:r w:rsidRPr="00403997">
        <w:rPr>
          <w:rFonts w:cs="Times New Roman"/>
          <w:b/>
          <w:szCs w:val="24"/>
        </w:rPr>
        <w:t>Usuario involucrado</w:t>
      </w:r>
    </w:p>
    <w:p w:rsidR="006C7DBD" w:rsidRPr="00403997" w:rsidRDefault="006C7DBD" w:rsidP="006C7DBD">
      <w:pPr>
        <w:tabs>
          <w:tab w:val="left" w:pos="1134"/>
        </w:tabs>
        <w:spacing w:after="0" w:line="240" w:lineRule="auto"/>
        <w:ind w:left="1134"/>
        <w:jc w:val="both"/>
        <w:rPr>
          <w:rFonts w:cs="Times New Roman"/>
          <w:szCs w:val="24"/>
        </w:rPr>
      </w:pPr>
      <w:r w:rsidRPr="00403997">
        <w:rPr>
          <w:rFonts w:cs="Times New Roman"/>
          <w:szCs w:val="24"/>
        </w:rPr>
        <w:t>Administrador</w:t>
      </w:r>
    </w:p>
    <w:p w:rsidR="006C7DBD" w:rsidRPr="00403997" w:rsidRDefault="006C7DBD" w:rsidP="006C7DBD">
      <w:pPr>
        <w:tabs>
          <w:tab w:val="left" w:pos="1134"/>
        </w:tabs>
        <w:spacing w:after="0" w:line="240" w:lineRule="auto"/>
        <w:ind w:left="1134"/>
        <w:jc w:val="both"/>
        <w:rPr>
          <w:rFonts w:cs="Times New Roman"/>
          <w:szCs w:val="24"/>
        </w:rPr>
      </w:pPr>
      <w:r w:rsidRPr="00403997">
        <w:rPr>
          <w:rFonts w:cs="Times New Roman"/>
          <w:b/>
          <w:szCs w:val="24"/>
        </w:rPr>
        <w:t>Condición</w:t>
      </w:r>
    </w:p>
    <w:p w:rsidR="006C7DBD" w:rsidRPr="00403997" w:rsidRDefault="006C7DBD" w:rsidP="006C7DBD">
      <w:pPr>
        <w:tabs>
          <w:tab w:val="left" w:pos="1134"/>
        </w:tabs>
        <w:spacing w:after="0" w:line="240" w:lineRule="auto"/>
        <w:ind w:left="1134"/>
        <w:jc w:val="both"/>
        <w:rPr>
          <w:rFonts w:cs="Times New Roman"/>
          <w:szCs w:val="24"/>
        </w:rPr>
      </w:pPr>
      <w:r w:rsidRPr="00403997">
        <w:rPr>
          <w:rFonts w:cs="Times New Roman"/>
          <w:szCs w:val="24"/>
        </w:rPr>
        <w:t>Estar dentro del módulo de manipulación del sistema, ser usuario administrador y por lo menos debe existir un usuario registrado</w:t>
      </w:r>
    </w:p>
    <w:p w:rsidR="006C7DBD" w:rsidRPr="00403997" w:rsidRDefault="006C7DBD" w:rsidP="006C7DBD">
      <w:pPr>
        <w:tabs>
          <w:tab w:val="left" w:pos="1134"/>
        </w:tabs>
        <w:spacing w:after="0" w:line="240" w:lineRule="auto"/>
        <w:ind w:left="1134"/>
        <w:jc w:val="both"/>
        <w:rPr>
          <w:rFonts w:cs="Times New Roman"/>
          <w:szCs w:val="24"/>
        </w:rPr>
      </w:pPr>
      <w:r w:rsidRPr="00403997">
        <w:rPr>
          <w:rFonts w:cs="Times New Roman"/>
          <w:b/>
          <w:szCs w:val="24"/>
        </w:rPr>
        <w:t>Entradas</w:t>
      </w:r>
    </w:p>
    <w:p w:rsidR="006C7DBD" w:rsidRPr="00403997" w:rsidRDefault="006C7DBD" w:rsidP="006C7DBD">
      <w:pPr>
        <w:tabs>
          <w:tab w:val="left" w:pos="1134"/>
        </w:tabs>
        <w:spacing w:after="0" w:line="240" w:lineRule="auto"/>
        <w:ind w:left="1134"/>
        <w:jc w:val="both"/>
        <w:rPr>
          <w:rFonts w:cs="Times New Roman"/>
          <w:szCs w:val="24"/>
        </w:rPr>
      </w:pPr>
      <w:r w:rsidRPr="00403997">
        <w:rPr>
          <w:rFonts w:cs="Times New Roman"/>
          <w:szCs w:val="24"/>
        </w:rPr>
        <w:t>Base de datos del sistema</w:t>
      </w:r>
    </w:p>
    <w:p w:rsidR="006C7DBD" w:rsidRPr="00403997" w:rsidRDefault="006C7DBD" w:rsidP="006C7DBD">
      <w:pPr>
        <w:tabs>
          <w:tab w:val="left" w:pos="1134"/>
        </w:tabs>
        <w:spacing w:after="0" w:line="240" w:lineRule="auto"/>
        <w:ind w:left="1134"/>
        <w:jc w:val="both"/>
        <w:rPr>
          <w:rFonts w:cs="Times New Roman"/>
          <w:szCs w:val="24"/>
        </w:rPr>
      </w:pPr>
      <w:r w:rsidRPr="00403997">
        <w:rPr>
          <w:rFonts w:cs="Times New Roman"/>
          <w:szCs w:val="24"/>
        </w:rPr>
        <w:t>Tabla ‘usuarios’</w:t>
      </w:r>
    </w:p>
    <w:p w:rsidR="006C7DBD" w:rsidRPr="00403997" w:rsidRDefault="006C7DBD" w:rsidP="006C7DBD">
      <w:pPr>
        <w:tabs>
          <w:tab w:val="left" w:pos="1134"/>
        </w:tabs>
        <w:spacing w:after="0" w:line="240" w:lineRule="auto"/>
        <w:ind w:left="1134"/>
        <w:jc w:val="both"/>
        <w:rPr>
          <w:rFonts w:cs="Times New Roman"/>
          <w:szCs w:val="24"/>
        </w:rPr>
      </w:pPr>
      <w:r w:rsidRPr="00403997">
        <w:rPr>
          <w:rFonts w:cs="Times New Roman"/>
          <w:b/>
          <w:szCs w:val="24"/>
        </w:rPr>
        <w:t>Proceso</w:t>
      </w:r>
    </w:p>
    <w:p w:rsidR="006C7DBD" w:rsidRPr="00403997" w:rsidRDefault="006C7DBD" w:rsidP="009C4CCF">
      <w:pPr>
        <w:pStyle w:val="Prrafodelista"/>
        <w:numPr>
          <w:ilvl w:val="1"/>
          <w:numId w:val="27"/>
        </w:numPr>
        <w:spacing w:after="0" w:line="240" w:lineRule="auto"/>
        <w:ind w:left="1170" w:firstLine="0"/>
        <w:jc w:val="both"/>
        <w:rPr>
          <w:rFonts w:cs="Times New Roman"/>
          <w:szCs w:val="24"/>
        </w:rPr>
      </w:pPr>
      <w:r w:rsidRPr="00403997">
        <w:rPr>
          <w:rFonts w:cs="Times New Roman"/>
          <w:szCs w:val="24"/>
        </w:rPr>
        <w:t>Ingresar al m</w:t>
      </w:r>
      <w:r w:rsidRPr="00403997">
        <w:rPr>
          <w:rFonts w:eastAsia="Arial" w:cs="Times New Roman"/>
          <w:szCs w:val="24"/>
        </w:rPr>
        <w:t>ó</w:t>
      </w:r>
      <w:r w:rsidRPr="00403997">
        <w:rPr>
          <w:rFonts w:cs="Times New Roman"/>
          <w:szCs w:val="24"/>
        </w:rPr>
        <w:t>dulo de Usuarios</w:t>
      </w:r>
    </w:p>
    <w:p w:rsidR="006C7DBD" w:rsidRPr="00403997" w:rsidRDefault="006C7DBD" w:rsidP="009C4CCF">
      <w:pPr>
        <w:pStyle w:val="Prrafodelista"/>
        <w:numPr>
          <w:ilvl w:val="1"/>
          <w:numId w:val="27"/>
        </w:numPr>
        <w:spacing w:after="0" w:line="240" w:lineRule="auto"/>
        <w:ind w:left="1170" w:firstLine="0"/>
        <w:jc w:val="both"/>
        <w:rPr>
          <w:rFonts w:cs="Times New Roman"/>
          <w:szCs w:val="24"/>
        </w:rPr>
      </w:pPr>
      <w:r w:rsidRPr="00403997">
        <w:rPr>
          <w:rFonts w:eastAsia="Arial" w:cs="Times New Roman"/>
          <w:szCs w:val="24"/>
        </w:rPr>
        <w:t xml:space="preserve">Sistema despliega un formulario con la información de todos los </w:t>
      </w:r>
      <w:r w:rsidRPr="00403997">
        <w:rPr>
          <w:rFonts w:cs="Times New Roman"/>
          <w:szCs w:val="24"/>
        </w:rPr>
        <w:t>usuarios</w:t>
      </w:r>
      <w:r w:rsidRPr="00403997">
        <w:rPr>
          <w:rFonts w:eastAsia="Arial" w:cs="Times New Roman"/>
          <w:szCs w:val="24"/>
        </w:rPr>
        <w:t xml:space="preserve"> existentes</w:t>
      </w:r>
    </w:p>
    <w:p w:rsidR="006C7DBD" w:rsidRPr="00403997" w:rsidRDefault="006C7DBD" w:rsidP="009C4CCF">
      <w:pPr>
        <w:pStyle w:val="Prrafodelista"/>
        <w:numPr>
          <w:ilvl w:val="1"/>
          <w:numId w:val="27"/>
        </w:numPr>
        <w:spacing w:after="0" w:line="240" w:lineRule="auto"/>
        <w:ind w:left="1170" w:firstLine="0"/>
        <w:jc w:val="both"/>
        <w:rPr>
          <w:rFonts w:cs="Times New Roman"/>
          <w:szCs w:val="24"/>
        </w:rPr>
      </w:pPr>
      <w:r w:rsidRPr="00403997">
        <w:rPr>
          <w:rFonts w:eastAsia="Arial" w:cs="Times New Roman"/>
          <w:szCs w:val="24"/>
        </w:rPr>
        <w:t xml:space="preserve">Se introduce </w:t>
      </w:r>
      <w:r w:rsidRPr="00403997">
        <w:rPr>
          <w:rFonts w:cs="Times New Roman"/>
          <w:szCs w:val="24"/>
        </w:rPr>
        <w:t xml:space="preserve">los parámetros de búsqueda </w:t>
      </w:r>
      <w:r w:rsidRPr="00403997">
        <w:rPr>
          <w:rFonts w:eastAsia="Arial" w:cs="Times New Roman"/>
          <w:szCs w:val="24"/>
        </w:rPr>
        <w:t>y presionar “BUSCAR”</w:t>
      </w:r>
    </w:p>
    <w:p w:rsidR="006C7DBD" w:rsidRPr="00403997" w:rsidRDefault="006C7DBD" w:rsidP="006C7DBD">
      <w:pPr>
        <w:spacing w:after="0" w:line="240" w:lineRule="auto"/>
        <w:ind w:left="1134" w:firstLine="306"/>
        <w:jc w:val="both"/>
        <w:rPr>
          <w:rFonts w:cs="Times New Roman"/>
          <w:szCs w:val="24"/>
        </w:rPr>
      </w:pPr>
      <w:r w:rsidRPr="00403997">
        <w:rPr>
          <w:rFonts w:cs="Times New Roman"/>
          <w:b/>
          <w:szCs w:val="24"/>
        </w:rPr>
        <w:t xml:space="preserve">Si </w:t>
      </w:r>
      <w:r w:rsidRPr="00403997">
        <w:rPr>
          <w:rFonts w:cs="Times New Roman"/>
          <w:szCs w:val="24"/>
        </w:rPr>
        <w:t xml:space="preserve">usuario busca alguna información </w:t>
      </w:r>
      <w:r w:rsidRPr="00403997">
        <w:rPr>
          <w:rFonts w:cs="Times New Roman"/>
          <w:b/>
          <w:szCs w:val="24"/>
        </w:rPr>
        <w:t>entonces</w:t>
      </w:r>
    </w:p>
    <w:p w:rsidR="006C7DBD" w:rsidRPr="00403997" w:rsidRDefault="006C7DBD" w:rsidP="006C7DBD">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Sistema establece conexión con Base de datos del sistema</w:t>
      </w:r>
    </w:p>
    <w:p w:rsidR="006C7DBD" w:rsidRPr="00403997" w:rsidRDefault="006C7DBD" w:rsidP="006C7DBD">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 xml:space="preserve">Sistema busca la información en la tabla ‘usuarios’ </w:t>
      </w:r>
    </w:p>
    <w:p w:rsidR="006C7DBD" w:rsidRPr="00403997" w:rsidRDefault="006C7DBD" w:rsidP="006C7DBD">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Sistema cierra conexión con Base de datos del sistema</w:t>
      </w:r>
    </w:p>
    <w:p w:rsidR="006C7DBD" w:rsidRPr="00403997" w:rsidRDefault="006C7DBD" w:rsidP="006C7DBD">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Sistema muestra la información solicitada</w:t>
      </w:r>
    </w:p>
    <w:p w:rsidR="006C7DBD" w:rsidRPr="00403997" w:rsidRDefault="006C7DBD" w:rsidP="006C7DBD">
      <w:pPr>
        <w:spacing w:after="0" w:line="240" w:lineRule="auto"/>
        <w:ind w:left="1134" w:firstLine="306"/>
        <w:jc w:val="both"/>
        <w:rPr>
          <w:rFonts w:cs="Times New Roman"/>
          <w:szCs w:val="24"/>
        </w:rPr>
      </w:pPr>
      <w:r w:rsidRPr="00403997">
        <w:rPr>
          <w:rFonts w:cs="Times New Roman"/>
          <w:b/>
          <w:szCs w:val="24"/>
        </w:rPr>
        <w:t>Caso contrario</w:t>
      </w:r>
    </w:p>
    <w:p w:rsidR="006C7DBD" w:rsidRPr="00403997" w:rsidRDefault="006C7DBD" w:rsidP="006C7DBD">
      <w:pPr>
        <w:tabs>
          <w:tab w:val="left" w:pos="1418"/>
        </w:tabs>
        <w:spacing w:after="0" w:line="240" w:lineRule="auto"/>
        <w:ind w:left="1418" w:hanging="284"/>
        <w:jc w:val="both"/>
        <w:rPr>
          <w:rFonts w:eastAsia="Arial" w:cs="Times New Roman"/>
          <w:szCs w:val="24"/>
        </w:rPr>
      </w:pPr>
      <w:r w:rsidRPr="00403997">
        <w:rPr>
          <w:rFonts w:cs="Times New Roman"/>
          <w:szCs w:val="24"/>
        </w:rPr>
        <w:tab/>
      </w:r>
      <w:r w:rsidRPr="00403997">
        <w:rPr>
          <w:rFonts w:cs="Times New Roman"/>
          <w:szCs w:val="24"/>
        </w:rPr>
        <w:tab/>
      </w:r>
      <w:r w:rsidRPr="00403997">
        <w:rPr>
          <w:rFonts w:cs="Times New Roman"/>
          <w:szCs w:val="24"/>
        </w:rPr>
        <w:tab/>
        <w:t>Sistema despliega un mensaje “Usuario no encontrado”.</w:t>
      </w:r>
    </w:p>
    <w:p w:rsidR="006C7DBD" w:rsidRPr="00403997" w:rsidRDefault="006C7DBD" w:rsidP="006C7DBD">
      <w:pPr>
        <w:tabs>
          <w:tab w:val="left" w:pos="1134"/>
        </w:tabs>
        <w:spacing w:after="0" w:line="240" w:lineRule="auto"/>
        <w:ind w:left="1134"/>
        <w:jc w:val="both"/>
        <w:rPr>
          <w:rFonts w:cs="Times New Roman"/>
          <w:szCs w:val="24"/>
        </w:rPr>
      </w:pPr>
      <w:r w:rsidRPr="00403997">
        <w:rPr>
          <w:rFonts w:cs="Times New Roman"/>
          <w:b/>
          <w:szCs w:val="24"/>
        </w:rPr>
        <w:t xml:space="preserve">Salida </w:t>
      </w:r>
    </w:p>
    <w:p w:rsidR="006C7DBD" w:rsidRDefault="006C7DBD" w:rsidP="006C7DBD">
      <w:pPr>
        <w:tabs>
          <w:tab w:val="left" w:pos="1134"/>
        </w:tabs>
        <w:spacing w:after="0" w:line="240" w:lineRule="auto"/>
        <w:ind w:left="1134"/>
        <w:jc w:val="both"/>
        <w:rPr>
          <w:rFonts w:cs="Times New Roman"/>
          <w:szCs w:val="24"/>
        </w:rPr>
      </w:pPr>
      <w:r w:rsidRPr="00403997">
        <w:rPr>
          <w:rFonts w:cs="Times New Roman"/>
          <w:szCs w:val="24"/>
        </w:rPr>
        <w:t>Se desplegará un formulario con la información del usuario que se solicito</w:t>
      </w:r>
    </w:p>
    <w:p w:rsidR="006C7DBD" w:rsidRPr="006C7DBD" w:rsidRDefault="006C7DBD" w:rsidP="006C7DBD">
      <w:pPr>
        <w:pStyle w:val="Cuerpo3"/>
      </w:pPr>
    </w:p>
    <w:p w:rsidR="00431C0C" w:rsidRPr="002F41E5" w:rsidRDefault="00431C0C" w:rsidP="002F41E5">
      <w:pPr>
        <w:pStyle w:val="Prrafodelista"/>
        <w:numPr>
          <w:ilvl w:val="4"/>
          <w:numId w:val="7"/>
        </w:numPr>
        <w:spacing w:after="0" w:line="240" w:lineRule="auto"/>
        <w:ind w:left="1080"/>
        <w:jc w:val="both"/>
        <w:rPr>
          <w:rFonts w:cs="Times New Roman"/>
          <w:b/>
        </w:rPr>
      </w:pPr>
      <w:r w:rsidRPr="002F41E5">
        <w:rPr>
          <w:rFonts w:cs="Times New Roman"/>
          <w:b/>
        </w:rPr>
        <w:t>Generar reportes de usuarios</w:t>
      </w:r>
    </w:p>
    <w:p w:rsidR="00431C0C" w:rsidRPr="00F050F4" w:rsidRDefault="00431C0C" w:rsidP="00065FA8">
      <w:pPr>
        <w:pStyle w:val="Prrafodelista"/>
        <w:spacing w:after="0" w:line="240" w:lineRule="auto"/>
        <w:ind w:left="1440"/>
        <w:jc w:val="both"/>
        <w:rPr>
          <w:rFonts w:cs="Times New Roman"/>
          <w:b/>
        </w:rPr>
      </w:pP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 xml:space="preserve">Introducción </w:t>
      </w:r>
    </w:p>
    <w:p w:rsidR="00431C0C" w:rsidRPr="00F050F4" w:rsidRDefault="00431C0C" w:rsidP="00065FA8">
      <w:pPr>
        <w:pStyle w:val="Prrafodelista"/>
        <w:spacing w:after="0" w:line="240" w:lineRule="auto"/>
        <w:ind w:left="1058"/>
        <w:jc w:val="both"/>
        <w:rPr>
          <w:rFonts w:cs="Times New Roman"/>
        </w:rPr>
      </w:pPr>
      <w:r w:rsidRPr="00F050F4">
        <w:rPr>
          <w:rFonts w:cs="Times New Roman"/>
        </w:rPr>
        <w:t xml:space="preserve">Esta parte del software nos permite obtener un reporte de usuarios que posee la </w:t>
      </w:r>
      <w:r w:rsidR="00675F38">
        <w:rPr>
          <w:rFonts w:cs="Times New Roman"/>
        </w:rPr>
        <w:t>Institución</w:t>
      </w:r>
      <w:r w:rsidRPr="00F050F4">
        <w:rPr>
          <w:rFonts w:cs="Times New Roman"/>
        </w:rPr>
        <w:t>, mediante consultas a la información almacenada en una base de datos predefinida</w:t>
      </w: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 xml:space="preserve">Usuario </w:t>
      </w:r>
    </w:p>
    <w:p w:rsidR="00431C0C" w:rsidRPr="00F050F4" w:rsidRDefault="00431C0C" w:rsidP="00065FA8">
      <w:pPr>
        <w:pStyle w:val="Prrafodelista"/>
        <w:spacing w:after="0" w:line="240" w:lineRule="auto"/>
        <w:ind w:left="1058"/>
        <w:jc w:val="both"/>
        <w:rPr>
          <w:rFonts w:cs="Times New Roman"/>
        </w:rPr>
      </w:pPr>
      <w:r w:rsidRPr="00F050F4">
        <w:rPr>
          <w:rFonts w:cs="Times New Roman"/>
        </w:rPr>
        <w:t>Administrador</w:t>
      </w: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Condición</w:t>
      </w:r>
    </w:p>
    <w:p w:rsidR="00431C0C" w:rsidRPr="00F050F4" w:rsidRDefault="00431C0C" w:rsidP="00065FA8">
      <w:pPr>
        <w:pStyle w:val="Prrafodelista"/>
        <w:spacing w:after="0" w:line="240" w:lineRule="auto"/>
        <w:ind w:left="1058"/>
        <w:jc w:val="both"/>
        <w:rPr>
          <w:rFonts w:cs="Times New Roman"/>
        </w:rPr>
      </w:pPr>
      <w:r w:rsidRPr="00F050F4">
        <w:rPr>
          <w:rFonts w:cs="Times New Roman"/>
        </w:rPr>
        <w:lastRenderedPageBreak/>
        <w:t xml:space="preserve">Estar dentro del módulo de administración de sistema </w:t>
      </w:r>
      <w:r w:rsidR="00675F38">
        <w:rPr>
          <w:rFonts w:cs="Times New Roman"/>
        </w:rPr>
        <w:t>de e</w:t>
      </w:r>
      <w:r w:rsidRPr="00F050F4">
        <w:rPr>
          <w:rFonts w:cs="Times New Roman"/>
        </w:rPr>
        <w:t>ntrada y ser el usuario administrador</w:t>
      </w:r>
    </w:p>
    <w:p w:rsidR="00A75721" w:rsidRPr="00403997" w:rsidRDefault="00A75721" w:rsidP="00A75721">
      <w:pPr>
        <w:spacing w:after="0" w:line="240" w:lineRule="auto"/>
        <w:ind w:left="1080"/>
        <w:jc w:val="both"/>
        <w:rPr>
          <w:rFonts w:cs="Times New Roman"/>
          <w:szCs w:val="24"/>
        </w:rPr>
      </w:pPr>
      <w:r w:rsidRPr="00403997">
        <w:rPr>
          <w:rFonts w:cs="Times New Roman"/>
          <w:b/>
          <w:szCs w:val="24"/>
        </w:rPr>
        <w:t>Proceso</w:t>
      </w:r>
    </w:p>
    <w:p w:rsidR="00A75721" w:rsidRPr="00A75721" w:rsidRDefault="00A75721" w:rsidP="009C4CCF">
      <w:pPr>
        <w:pStyle w:val="Prrafodelista"/>
        <w:numPr>
          <w:ilvl w:val="2"/>
          <w:numId w:val="29"/>
        </w:numPr>
        <w:spacing w:after="0" w:line="240" w:lineRule="auto"/>
        <w:ind w:left="1440"/>
        <w:jc w:val="both"/>
        <w:rPr>
          <w:rFonts w:cs="Times New Roman"/>
          <w:szCs w:val="24"/>
        </w:rPr>
      </w:pPr>
      <w:r w:rsidRPr="00A75721">
        <w:rPr>
          <w:rFonts w:cs="Times New Roman"/>
          <w:szCs w:val="24"/>
        </w:rPr>
        <w:t>Ingresar al m</w:t>
      </w:r>
      <w:r w:rsidRPr="00A75721">
        <w:rPr>
          <w:rFonts w:eastAsia="Arial" w:cs="Times New Roman"/>
          <w:szCs w:val="24"/>
        </w:rPr>
        <w:t>ódulo de Usuarios</w:t>
      </w:r>
    </w:p>
    <w:p w:rsidR="00A75721" w:rsidRPr="00A75721" w:rsidRDefault="00A75721" w:rsidP="009C4CCF">
      <w:pPr>
        <w:pStyle w:val="Prrafodelista"/>
        <w:numPr>
          <w:ilvl w:val="2"/>
          <w:numId w:val="29"/>
        </w:numPr>
        <w:spacing w:after="0" w:line="240" w:lineRule="auto"/>
        <w:ind w:left="1440"/>
        <w:jc w:val="both"/>
        <w:rPr>
          <w:rFonts w:cs="Times New Roman"/>
          <w:szCs w:val="24"/>
        </w:rPr>
      </w:pPr>
      <w:r w:rsidRPr="00A75721">
        <w:rPr>
          <w:rFonts w:cs="Times New Roman"/>
          <w:szCs w:val="24"/>
        </w:rPr>
        <w:t>Presionar el comando ‘Generar reporte de Usuario’</w:t>
      </w:r>
    </w:p>
    <w:p w:rsidR="00A75721" w:rsidRPr="00A75721" w:rsidRDefault="00A75721" w:rsidP="009C4CCF">
      <w:pPr>
        <w:pStyle w:val="Prrafodelista"/>
        <w:numPr>
          <w:ilvl w:val="2"/>
          <w:numId w:val="29"/>
        </w:numPr>
        <w:spacing w:after="0" w:line="240" w:lineRule="auto"/>
        <w:ind w:left="1440"/>
        <w:jc w:val="both"/>
        <w:rPr>
          <w:rFonts w:cs="Times New Roman"/>
          <w:szCs w:val="24"/>
        </w:rPr>
      </w:pPr>
      <w:r w:rsidRPr="00A75721">
        <w:rPr>
          <w:rFonts w:cs="Times New Roman"/>
          <w:szCs w:val="24"/>
        </w:rPr>
        <w:t>Usuario introduce los parámetros de búsqueda y p</w:t>
      </w:r>
      <w:r w:rsidRPr="00A75721">
        <w:rPr>
          <w:rFonts w:eastAsia="Arial" w:cs="Times New Roman"/>
          <w:szCs w:val="24"/>
        </w:rPr>
        <w:t>resionar “BUSCAR”</w:t>
      </w:r>
      <w:r w:rsidRPr="00A75721">
        <w:rPr>
          <w:rFonts w:cs="Times New Roman"/>
          <w:szCs w:val="24"/>
        </w:rPr>
        <w:t xml:space="preserve"> </w:t>
      </w:r>
    </w:p>
    <w:p w:rsidR="00A75721" w:rsidRPr="00A75721" w:rsidRDefault="00A75721" w:rsidP="00A75721">
      <w:pPr>
        <w:pStyle w:val="Prrafodelista"/>
        <w:spacing w:after="0" w:line="240" w:lineRule="auto"/>
        <w:ind w:left="1440"/>
        <w:jc w:val="both"/>
        <w:rPr>
          <w:rFonts w:cs="Times New Roman"/>
          <w:szCs w:val="24"/>
        </w:rPr>
      </w:pPr>
      <w:r w:rsidRPr="00A75721">
        <w:rPr>
          <w:rFonts w:cs="Times New Roman"/>
          <w:b/>
          <w:szCs w:val="24"/>
        </w:rPr>
        <w:t xml:space="preserve">Si </w:t>
      </w:r>
      <w:r w:rsidRPr="00A75721">
        <w:rPr>
          <w:rFonts w:cs="Times New Roman"/>
          <w:szCs w:val="24"/>
        </w:rPr>
        <w:t xml:space="preserve">administrador presiona “BUSCAR” </w:t>
      </w:r>
      <w:r w:rsidRPr="00A75721">
        <w:rPr>
          <w:rFonts w:cs="Times New Roman"/>
          <w:b/>
          <w:szCs w:val="24"/>
        </w:rPr>
        <w:t>entonces</w:t>
      </w:r>
    </w:p>
    <w:p w:rsidR="00A75721" w:rsidRPr="00A75721" w:rsidRDefault="00A75721" w:rsidP="00A75721">
      <w:pPr>
        <w:pStyle w:val="Prrafodelista"/>
        <w:spacing w:after="0" w:line="240" w:lineRule="auto"/>
        <w:ind w:left="1440" w:firstLine="684"/>
        <w:jc w:val="both"/>
        <w:rPr>
          <w:rFonts w:cs="Times New Roman"/>
          <w:szCs w:val="24"/>
        </w:rPr>
      </w:pPr>
      <w:r w:rsidRPr="00A75721">
        <w:rPr>
          <w:rFonts w:cs="Times New Roman"/>
          <w:szCs w:val="24"/>
        </w:rPr>
        <w:t>Sistema establece conexión con Base de datos del sistema</w:t>
      </w:r>
    </w:p>
    <w:p w:rsidR="00A75721" w:rsidRPr="00A75721" w:rsidRDefault="00A75721" w:rsidP="00A75721">
      <w:pPr>
        <w:pStyle w:val="Prrafodelista"/>
        <w:spacing w:after="0" w:line="240" w:lineRule="auto"/>
        <w:ind w:left="1440" w:firstLine="684"/>
        <w:jc w:val="both"/>
        <w:rPr>
          <w:rFonts w:cs="Times New Roman"/>
          <w:szCs w:val="24"/>
        </w:rPr>
      </w:pPr>
      <w:r w:rsidRPr="00A75721">
        <w:rPr>
          <w:rFonts w:cs="Times New Roman"/>
          <w:szCs w:val="24"/>
        </w:rPr>
        <w:t xml:space="preserve">Sistema revisa la información en la tabla ‘usuarios’ </w:t>
      </w:r>
    </w:p>
    <w:p w:rsidR="00A75721" w:rsidRPr="00A75721" w:rsidRDefault="00A75721" w:rsidP="00A75721">
      <w:pPr>
        <w:pStyle w:val="Prrafodelista"/>
        <w:spacing w:after="0" w:line="240" w:lineRule="auto"/>
        <w:ind w:left="1440" w:firstLine="684"/>
        <w:jc w:val="both"/>
        <w:rPr>
          <w:rFonts w:cs="Times New Roman"/>
          <w:szCs w:val="24"/>
        </w:rPr>
      </w:pPr>
      <w:r w:rsidRPr="00A75721">
        <w:rPr>
          <w:rFonts w:cs="Times New Roman"/>
          <w:szCs w:val="24"/>
        </w:rPr>
        <w:t>Sistema muestra información solicitada</w:t>
      </w:r>
    </w:p>
    <w:p w:rsidR="00A75721" w:rsidRPr="00A75721" w:rsidRDefault="00A75721" w:rsidP="00A75721">
      <w:pPr>
        <w:pStyle w:val="Prrafodelista"/>
        <w:spacing w:after="0" w:line="240" w:lineRule="auto"/>
        <w:ind w:left="1440" w:firstLine="684"/>
        <w:jc w:val="both"/>
        <w:rPr>
          <w:rFonts w:cs="Times New Roman"/>
          <w:szCs w:val="24"/>
        </w:rPr>
      </w:pPr>
      <w:r w:rsidRPr="00A75721">
        <w:rPr>
          <w:rFonts w:cs="Times New Roman"/>
          <w:szCs w:val="24"/>
        </w:rPr>
        <w:t>Sistema cierra conexión con Base de datos del sistema</w:t>
      </w:r>
    </w:p>
    <w:p w:rsidR="00A75721" w:rsidRPr="00A75721" w:rsidRDefault="00A75721" w:rsidP="00A75721">
      <w:pPr>
        <w:pStyle w:val="Prrafodelista"/>
        <w:spacing w:after="0" w:line="240" w:lineRule="auto"/>
        <w:ind w:left="1440"/>
        <w:jc w:val="both"/>
        <w:rPr>
          <w:rFonts w:cs="Times New Roman"/>
          <w:szCs w:val="24"/>
        </w:rPr>
      </w:pPr>
      <w:r w:rsidRPr="00A75721">
        <w:rPr>
          <w:rFonts w:cs="Times New Roman"/>
          <w:b/>
          <w:szCs w:val="24"/>
        </w:rPr>
        <w:t>Caso contrario</w:t>
      </w:r>
    </w:p>
    <w:p w:rsidR="00A75721" w:rsidRPr="00A75721" w:rsidRDefault="00A75721" w:rsidP="00A75721">
      <w:pPr>
        <w:pStyle w:val="Prrafodelista"/>
        <w:spacing w:after="0" w:line="240" w:lineRule="auto"/>
        <w:ind w:left="1440" w:firstLine="684"/>
        <w:jc w:val="both"/>
        <w:rPr>
          <w:rFonts w:cs="Times New Roman"/>
          <w:szCs w:val="24"/>
        </w:rPr>
      </w:pPr>
      <w:r w:rsidRPr="00A75721">
        <w:rPr>
          <w:rFonts w:cs="Times New Roman"/>
          <w:szCs w:val="24"/>
        </w:rPr>
        <w:t>Sistema cierra el formulario sin hacer ninguna acción</w:t>
      </w:r>
    </w:p>
    <w:p w:rsidR="00A75721" w:rsidRPr="00A75721" w:rsidRDefault="00A75721" w:rsidP="00A75721">
      <w:pPr>
        <w:pStyle w:val="Prrafodelista"/>
        <w:spacing w:after="0" w:line="240" w:lineRule="auto"/>
        <w:ind w:left="1440" w:firstLine="684"/>
        <w:jc w:val="both"/>
        <w:rPr>
          <w:rFonts w:cs="Times New Roman"/>
          <w:szCs w:val="24"/>
        </w:rPr>
      </w:pPr>
      <w:r w:rsidRPr="00A75721">
        <w:rPr>
          <w:rFonts w:cs="Times New Roman"/>
          <w:szCs w:val="24"/>
        </w:rPr>
        <w:t>Emite un mensaje “Reporte no Generado”</w:t>
      </w:r>
    </w:p>
    <w:p w:rsidR="00A75721" w:rsidRPr="00A75721" w:rsidRDefault="00A75721" w:rsidP="009C4CCF">
      <w:pPr>
        <w:pStyle w:val="Prrafodelista"/>
        <w:numPr>
          <w:ilvl w:val="2"/>
          <w:numId w:val="29"/>
        </w:numPr>
        <w:spacing w:after="0" w:line="240" w:lineRule="auto"/>
        <w:ind w:left="1440"/>
        <w:jc w:val="both"/>
        <w:rPr>
          <w:rFonts w:cs="Times New Roman"/>
          <w:szCs w:val="24"/>
        </w:rPr>
      </w:pPr>
      <w:r w:rsidRPr="00A75721">
        <w:rPr>
          <w:rFonts w:cs="Times New Roman"/>
          <w:szCs w:val="24"/>
        </w:rPr>
        <w:t>Se imprime el reporte presionando el comando “IMPRIMIR”</w:t>
      </w:r>
    </w:p>
    <w:p w:rsidR="00A75721" w:rsidRPr="00A75721" w:rsidRDefault="00A75721" w:rsidP="009C4CCF">
      <w:pPr>
        <w:pStyle w:val="Prrafodelista"/>
        <w:numPr>
          <w:ilvl w:val="2"/>
          <w:numId w:val="29"/>
        </w:numPr>
        <w:spacing w:after="0" w:line="240" w:lineRule="auto"/>
        <w:ind w:left="1440"/>
        <w:jc w:val="both"/>
        <w:rPr>
          <w:rFonts w:cs="Times New Roman"/>
          <w:szCs w:val="24"/>
        </w:rPr>
      </w:pPr>
      <w:r w:rsidRPr="00A75721">
        <w:rPr>
          <w:rFonts w:cs="Times New Roman"/>
          <w:szCs w:val="24"/>
        </w:rPr>
        <w:t>Sistema muestra la pantalla principal del módulo de usuarios</w:t>
      </w:r>
    </w:p>
    <w:p w:rsidR="00A75721" w:rsidRPr="00403997" w:rsidRDefault="00A75721" w:rsidP="00A75721">
      <w:pPr>
        <w:spacing w:after="0" w:line="240" w:lineRule="auto"/>
        <w:ind w:left="1134"/>
        <w:jc w:val="both"/>
        <w:rPr>
          <w:rFonts w:cs="Times New Roman"/>
          <w:szCs w:val="24"/>
        </w:rPr>
      </w:pPr>
      <w:r w:rsidRPr="00403997">
        <w:rPr>
          <w:rFonts w:cs="Times New Roman"/>
          <w:b/>
          <w:szCs w:val="24"/>
        </w:rPr>
        <w:t xml:space="preserve">Salida </w:t>
      </w:r>
    </w:p>
    <w:p w:rsidR="00A75721" w:rsidRPr="00403997" w:rsidRDefault="00A75721" w:rsidP="00A75721">
      <w:pPr>
        <w:spacing w:after="0" w:line="240" w:lineRule="auto"/>
        <w:ind w:left="1134"/>
        <w:jc w:val="both"/>
        <w:rPr>
          <w:rFonts w:cs="Times New Roman"/>
          <w:szCs w:val="24"/>
        </w:rPr>
      </w:pPr>
      <w:r w:rsidRPr="00403997">
        <w:rPr>
          <w:rFonts w:cs="Times New Roman"/>
          <w:szCs w:val="24"/>
        </w:rPr>
        <w:t>El reporte del usuario deseado, un mensaje de confirmación de que se realizó el reporte del usuario seleccionado y seguirá en la pantalla de generación de reporte</w:t>
      </w:r>
    </w:p>
    <w:p w:rsidR="00431C0C" w:rsidRPr="00F050F4" w:rsidRDefault="00431C0C" w:rsidP="00065FA8">
      <w:pPr>
        <w:spacing w:after="0" w:line="240" w:lineRule="auto"/>
        <w:jc w:val="both"/>
        <w:rPr>
          <w:rFonts w:cs="Times New Roman"/>
        </w:rPr>
      </w:pPr>
    </w:p>
    <w:p w:rsidR="00431C0C" w:rsidRPr="00675F38" w:rsidRDefault="00431C0C" w:rsidP="00675F38">
      <w:pPr>
        <w:pStyle w:val="Prrafodelista"/>
        <w:numPr>
          <w:ilvl w:val="4"/>
          <w:numId w:val="7"/>
        </w:numPr>
        <w:tabs>
          <w:tab w:val="left" w:pos="7380"/>
        </w:tabs>
        <w:spacing w:after="0" w:line="240" w:lineRule="auto"/>
        <w:ind w:left="1080"/>
        <w:jc w:val="both"/>
        <w:rPr>
          <w:rFonts w:cs="Times New Roman"/>
          <w:b/>
        </w:rPr>
      </w:pPr>
      <w:r w:rsidRPr="00675F38">
        <w:rPr>
          <w:rFonts w:cs="Times New Roman"/>
          <w:b/>
        </w:rPr>
        <w:t>Eliminar usuarios</w:t>
      </w:r>
    </w:p>
    <w:p w:rsidR="00431C0C" w:rsidRPr="00F050F4" w:rsidRDefault="00431C0C" w:rsidP="00065FA8">
      <w:pPr>
        <w:pStyle w:val="Prrafodelista"/>
        <w:spacing w:after="0" w:line="240" w:lineRule="auto"/>
        <w:ind w:left="1440"/>
        <w:jc w:val="both"/>
        <w:rPr>
          <w:rFonts w:cs="Times New Roman"/>
          <w:b/>
        </w:rPr>
      </w:pP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 xml:space="preserve">Introducción </w:t>
      </w:r>
    </w:p>
    <w:p w:rsidR="00431C0C" w:rsidRPr="00F050F4" w:rsidRDefault="00431C0C" w:rsidP="00065FA8">
      <w:pPr>
        <w:pStyle w:val="Prrafodelista"/>
        <w:spacing w:after="0" w:line="240" w:lineRule="auto"/>
        <w:ind w:left="1058"/>
        <w:jc w:val="both"/>
        <w:rPr>
          <w:rFonts w:cs="Times New Roman"/>
        </w:rPr>
      </w:pPr>
      <w:r w:rsidRPr="00F050F4">
        <w:rPr>
          <w:rFonts w:cs="Times New Roman"/>
        </w:rPr>
        <w:t xml:space="preserve">Esta parte del software nos permite eliminar usuarios innecesarios o inutilizables que posee la </w:t>
      </w:r>
      <w:r w:rsidR="00675F38">
        <w:rPr>
          <w:rFonts w:cs="Times New Roman"/>
        </w:rPr>
        <w:t>Institución</w:t>
      </w:r>
      <w:r w:rsidRPr="00F050F4">
        <w:rPr>
          <w:rFonts w:cs="Times New Roman"/>
        </w:rPr>
        <w:t>, mediante el ingreso del código del usuario</w:t>
      </w: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 xml:space="preserve">Usuario </w:t>
      </w:r>
    </w:p>
    <w:p w:rsidR="00431C0C" w:rsidRPr="00F050F4" w:rsidRDefault="00431C0C" w:rsidP="00065FA8">
      <w:pPr>
        <w:pStyle w:val="Prrafodelista"/>
        <w:spacing w:after="0" w:line="240" w:lineRule="auto"/>
        <w:ind w:left="1058"/>
        <w:jc w:val="both"/>
        <w:rPr>
          <w:rFonts w:cs="Times New Roman"/>
        </w:rPr>
      </w:pPr>
      <w:r w:rsidRPr="00F050F4">
        <w:rPr>
          <w:rFonts w:cs="Times New Roman"/>
        </w:rPr>
        <w:t>Administrador</w:t>
      </w: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 xml:space="preserve">Condición </w:t>
      </w:r>
    </w:p>
    <w:p w:rsidR="00431C0C" w:rsidRPr="00F050F4" w:rsidRDefault="00431C0C" w:rsidP="00065FA8">
      <w:pPr>
        <w:pStyle w:val="Prrafodelista"/>
        <w:spacing w:after="0" w:line="240" w:lineRule="auto"/>
        <w:ind w:left="1058"/>
        <w:jc w:val="both"/>
        <w:rPr>
          <w:rFonts w:cs="Times New Roman"/>
        </w:rPr>
      </w:pPr>
      <w:r w:rsidRPr="00F050F4">
        <w:rPr>
          <w:rFonts w:cs="Times New Roman"/>
        </w:rPr>
        <w:t>Estar dentro del módulo de administración de sistema y solo seleccionar un registro por cada eliminación</w:t>
      </w: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Entradas</w:t>
      </w:r>
    </w:p>
    <w:p w:rsidR="00431C0C" w:rsidRPr="00F050F4" w:rsidRDefault="00431C0C" w:rsidP="00065FA8">
      <w:pPr>
        <w:pStyle w:val="Prrafodelista"/>
        <w:spacing w:after="0" w:line="240" w:lineRule="auto"/>
        <w:ind w:left="1058"/>
        <w:jc w:val="both"/>
        <w:rPr>
          <w:rFonts w:cs="Times New Roman"/>
        </w:rPr>
      </w:pPr>
      <w:r w:rsidRPr="00F050F4">
        <w:rPr>
          <w:rFonts w:cs="Times New Roman"/>
        </w:rPr>
        <w:t>Se ingresa el código del usuario que se desea eliminar</w:t>
      </w:r>
    </w:p>
    <w:p w:rsidR="00E2609C" w:rsidRPr="00403997" w:rsidRDefault="00E2609C" w:rsidP="00E2609C">
      <w:pPr>
        <w:spacing w:after="0" w:line="240" w:lineRule="auto"/>
        <w:ind w:left="1134"/>
        <w:jc w:val="both"/>
        <w:rPr>
          <w:rFonts w:cs="Times New Roman"/>
          <w:szCs w:val="24"/>
        </w:rPr>
      </w:pPr>
      <w:r w:rsidRPr="00403997">
        <w:rPr>
          <w:rFonts w:cs="Times New Roman"/>
          <w:b/>
          <w:szCs w:val="24"/>
        </w:rPr>
        <w:t xml:space="preserve">Proceso </w:t>
      </w:r>
    </w:p>
    <w:p w:rsidR="00E2609C" w:rsidRDefault="00E2609C" w:rsidP="009C4CCF">
      <w:pPr>
        <w:numPr>
          <w:ilvl w:val="0"/>
          <w:numId w:val="30"/>
        </w:numPr>
        <w:spacing w:after="0" w:line="240" w:lineRule="auto"/>
        <w:ind w:left="1134" w:firstLine="0"/>
        <w:contextualSpacing/>
        <w:jc w:val="both"/>
        <w:rPr>
          <w:rFonts w:cs="Times New Roman"/>
          <w:szCs w:val="24"/>
        </w:rPr>
      </w:pPr>
      <w:r w:rsidRPr="00403997">
        <w:rPr>
          <w:rFonts w:cs="Times New Roman"/>
          <w:szCs w:val="24"/>
        </w:rPr>
        <w:t>Ingresar al m</w:t>
      </w:r>
      <w:r w:rsidRPr="00403997">
        <w:rPr>
          <w:rFonts w:eastAsia="Arial" w:cs="Times New Roman"/>
          <w:szCs w:val="24"/>
        </w:rPr>
        <w:t>ódulo de Usuarios</w:t>
      </w:r>
    </w:p>
    <w:p w:rsidR="00E2609C" w:rsidRDefault="00E2609C" w:rsidP="009C4CCF">
      <w:pPr>
        <w:numPr>
          <w:ilvl w:val="0"/>
          <w:numId w:val="30"/>
        </w:numPr>
        <w:spacing w:after="0" w:line="240" w:lineRule="auto"/>
        <w:ind w:left="1134" w:firstLine="0"/>
        <w:contextualSpacing/>
        <w:jc w:val="both"/>
        <w:rPr>
          <w:rFonts w:cs="Times New Roman"/>
          <w:szCs w:val="24"/>
        </w:rPr>
      </w:pPr>
      <w:r w:rsidRPr="00E2609C">
        <w:rPr>
          <w:rFonts w:cs="Times New Roman"/>
          <w:szCs w:val="24"/>
        </w:rPr>
        <w:t>Sistema despliega un formulario con los diferentes usuarios existentes</w:t>
      </w:r>
    </w:p>
    <w:p w:rsidR="00E2609C" w:rsidRPr="00E2609C" w:rsidRDefault="00E2609C" w:rsidP="009C4CCF">
      <w:pPr>
        <w:numPr>
          <w:ilvl w:val="0"/>
          <w:numId w:val="30"/>
        </w:numPr>
        <w:spacing w:after="0" w:line="240" w:lineRule="auto"/>
        <w:ind w:left="1134" w:firstLine="0"/>
        <w:contextualSpacing/>
        <w:jc w:val="both"/>
        <w:rPr>
          <w:rFonts w:cs="Times New Roman"/>
          <w:szCs w:val="24"/>
        </w:rPr>
      </w:pPr>
      <w:r w:rsidRPr="00E2609C">
        <w:rPr>
          <w:rFonts w:eastAsia="Arial" w:cs="Times New Roman"/>
          <w:szCs w:val="24"/>
        </w:rPr>
        <w:t xml:space="preserve">Se introduce </w:t>
      </w:r>
      <w:r w:rsidRPr="00E2609C">
        <w:rPr>
          <w:rFonts w:cs="Times New Roman"/>
          <w:szCs w:val="24"/>
        </w:rPr>
        <w:t>los parámetros de búsqueda</w:t>
      </w:r>
      <w:r w:rsidRPr="00E2609C">
        <w:rPr>
          <w:rFonts w:eastAsia="Arial" w:cs="Times New Roman"/>
          <w:szCs w:val="24"/>
        </w:rPr>
        <w:t xml:space="preserve"> y presionar “BUSCAR”</w:t>
      </w:r>
      <w:r w:rsidRPr="00E2609C">
        <w:rPr>
          <w:rFonts w:cs="Times New Roman"/>
          <w:szCs w:val="24"/>
        </w:rPr>
        <w:t xml:space="preserve"> </w:t>
      </w:r>
    </w:p>
    <w:p w:rsidR="00E2609C" w:rsidRPr="00403997" w:rsidRDefault="00E2609C" w:rsidP="00E2609C">
      <w:pPr>
        <w:spacing w:after="0" w:line="240" w:lineRule="auto"/>
        <w:ind w:left="1134" w:firstLine="306"/>
        <w:jc w:val="both"/>
        <w:rPr>
          <w:rFonts w:cs="Times New Roman"/>
          <w:b/>
          <w:szCs w:val="24"/>
        </w:rPr>
      </w:pPr>
      <w:r w:rsidRPr="00403997">
        <w:rPr>
          <w:rFonts w:cs="Times New Roman"/>
          <w:b/>
          <w:szCs w:val="24"/>
        </w:rPr>
        <w:t xml:space="preserve">Si </w:t>
      </w:r>
      <w:r w:rsidRPr="00403997">
        <w:rPr>
          <w:rFonts w:cs="Times New Roman"/>
          <w:szCs w:val="24"/>
        </w:rPr>
        <w:t xml:space="preserve">administrador presiona “BUSCAR” </w:t>
      </w:r>
      <w:r w:rsidRPr="00403997">
        <w:rPr>
          <w:rFonts w:cs="Times New Roman"/>
          <w:b/>
          <w:szCs w:val="24"/>
        </w:rPr>
        <w:t>entonces</w:t>
      </w:r>
    </w:p>
    <w:p w:rsidR="00E2609C" w:rsidRPr="00403997" w:rsidRDefault="00E2609C" w:rsidP="00E2609C">
      <w:pPr>
        <w:spacing w:after="0" w:line="240" w:lineRule="auto"/>
        <w:ind w:left="1134"/>
        <w:jc w:val="both"/>
        <w:rPr>
          <w:rFonts w:cs="Times New Roman"/>
          <w:szCs w:val="24"/>
        </w:rPr>
      </w:pPr>
      <w:r w:rsidRPr="00403997">
        <w:rPr>
          <w:rFonts w:cs="Times New Roman"/>
          <w:b/>
          <w:szCs w:val="24"/>
        </w:rPr>
        <w:tab/>
      </w:r>
      <w:r w:rsidRPr="00403997">
        <w:rPr>
          <w:rFonts w:cs="Times New Roman"/>
          <w:szCs w:val="24"/>
        </w:rPr>
        <w:tab/>
        <w:t>Sistema establece conexión con Base de datos del sistema</w:t>
      </w:r>
    </w:p>
    <w:p w:rsidR="00E2609C" w:rsidRPr="00403997" w:rsidRDefault="00E2609C" w:rsidP="00E2609C">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 xml:space="preserve">Sistema revisa la información en la tabla ‘usuarios’ </w:t>
      </w:r>
    </w:p>
    <w:p w:rsidR="00E2609C" w:rsidRPr="00403997" w:rsidRDefault="00E2609C" w:rsidP="00E2609C">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Sistema muestra información solicitada</w:t>
      </w:r>
    </w:p>
    <w:p w:rsidR="00E2609C" w:rsidRPr="00403997" w:rsidRDefault="00E2609C" w:rsidP="00E2609C">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Sistema cierra conexión con Base de datos del sistema</w:t>
      </w:r>
    </w:p>
    <w:p w:rsidR="00E2609C" w:rsidRPr="00403997" w:rsidRDefault="00E2609C" w:rsidP="00E2609C">
      <w:pPr>
        <w:spacing w:after="0" w:line="240" w:lineRule="auto"/>
        <w:ind w:left="1134" w:firstLine="306"/>
        <w:jc w:val="both"/>
        <w:rPr>
          <w:rFonts w:cs="Times New Roman"/>
          <w:szCs w:val="24"/>
        </w:rPr>
      </w:pPr>
      <w:r w:rsidRPr="00403997">
        <w:rPr>
          <w:rFonts w:cs="Times New Roman"/>
          <w:b/>
          <w:szCs w:val="24"/>
        </w:rPr>
        <w:t>Caso contrario</w:t>
      </w:r>
    </w:p>
    <w:p w:rsidR="00E2609C" w:rsidRPr="00403997" w:rsidRDefault="00E2609C" w:rsidP="00E2609C">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Sistema cierra el formulario sin hacer ninguna acción</w:t>
      </w:r>
    </w:p>
    <w:p w:rsidR="00E2609C" w:rsidRPr="00403997" w:rsidRDefault="00E2609C" w:rsidP="009C4CCF">
      <w:pPr>
        <w:pStyle w:val="Prrafodelista"/>
        <w:numPr>
          <w:ilvl w:val="0"/>
          <w:numId w:val="30"/>
        </w:numPr>
        <w:spacing w:after="0" w:line="240" w:lineRule="auto"/>
        <w:jc w:val="both"/>
        <w:rPr>
          <w:rFonts w:cs="Times New Roman"/>
          <w:szCs w:val="24"/>
        </w:rPr>
      </w:pPr>
      <w:r w:rsidRPr="00403997">
        <w:rPr>
          <w:rFonts w:cs="Times New Roman"/>
          <w:szCs w:val="24"/>
        </w:rPr>
        <w:t xml:space="preserve">Se presiona “ELIMINAR” </w:t>
      </w:r>
    </w:p>
    <w:p w:rsidR="00E2609C" w:rsidRPr="00403997" w:rsidRDefault="00E2609C" w:rsidP="00E2609C">
      <w:pPr>
        <w:pStyle w:val="Prrafodelista"/>
        <w:spacing w:after="0" w:line="240" w:lineRule="auto"/>
        <w:ind w:left="1170" w:firstLine="246"/>
        <w:jc w:val="both"/>
        <w:rPr>
          <w:rFonts w:cs="Times New Roman"/>
          <w:szCs w:val="24"/>
        </w:rPr>
      </w:pPr>
      <w:r w:rsidRPr="00403997">
        <w:rPr>
          <w:rFonts w:cs="Times New Roman"/>
          <w:b/>
          <w:szCs w:val="24"/>
        </w:rPr>
        <w:t>Si</w:t>
      </w:r>
      <w:r w:rsidRPr="00403997">
        <w:rPr>
          <w:rFonts w:cs="Times New Roman"/>
          <w:szCs w:val="24"/>
        </w:rPr>
        <w:t xml:space="preserve"> administrador presiona “ELIMINAR” </w:t>
      </w:r>
      <w:r w:rsidRPr="00403997">
        <w:rPr>
          <w:rFonts w:cs="Times New Roman"/>
          <w:b/>
          <w:szCs w:val="24"/>
        </w:rPr>
        <w:t>entonces</w:t>
      </w:r>
      <w:r w:rsidRPr="00403997">
        <w:rPr>
          <w:rFonts w:cs="Times New Roman"/>
          <w:szCs w:val="24"/>
        </w:rPr>
        <w:t xml:space="preserve"> </w:t>
      </w:r>
    </w:p>
    <w:p w:rsidR="00E2609C" w:rsidRPr="00403997" w:rsidRDefault="00E2609C" w:rsidP="00E2609C">
      <w:pPr>
        <w:pStyle w:val="Prrafodelista"/>
        <w:spacing w:after="0" w:line="240" w:lineRule="auto"/>
        <w:ind w:left="1878" w:firstLine="246"/>
        <w:jc w:val="both"/>
        <w:rPr>
          <w:rFonts w:cs="Times New Roman"/>
          <w:szCs w:val="24"/>
        </w:rPr>
      </w:pPr>
      <w:r w:rsidRPr="00403997">
        <w:rPr>
          <w:rFonts w:cs="Times New Roman"/>
          <w:szCs w:val="24"/>
        </w:rPr>
        <w:t>Sistema pide confirmación de la acción realizada</w:t>
      </w:r>
    </w:p>
    <w:p w:rsidR="00E2609C" w:rsidRPr="00403997" w:rsidRDefault="00E2609C" w:rsidP="00E2609C">
      <w:pPr>
        <w:pStyle w:val="Prrafodelista"/>
        <w:spacing w:after="0" w:line="240" w:lineRule="auto"/>
        <w:ind w:left="1632" w:firstLine="492"/>
        <w:jc w:val="both"/>
        <w:rPr>
          <w:rFonts w:cs="Times New Roman"/>
          <w:szCs w:val="24"/>
        </w:rPr>
      </w:pPr>
      <w:r w:rsidRPr="00403997">
        <w:rPr>
          <w:rFonts w:cs="Times New Roman"/>
          <w:szCs w:val="24"/>
        </w:rPr>
        <w:lastRenderedPageBreak/>
        <w:t>Usuario confirma acción</w:t>
      </w:r>
    </w:p>
    <w:p w:rsidR="00E2609C" w:rsidRPr="00403997" w:rsidRDefault="00E2609C" w:rsidP="00E2609C">
      <w:pPr>
        <w:pStyle w:val="Prrafodelista"/>
        <w:spacing w:after="0" w:line="240" w:lineRule="auto"/>
        <w:ind w:left="1632" w:firstLine="492"/>
        <w:jc w:val="both"/>
        <w:rPr>
          <w:rFonts w:cs="Times New Roman"/>
          <w:szCs w:val="24"/>
        </w:rPr>
      </w:pPr>
      <w:r w:rsidRPr="00403997">
        <w:rPr>
          <w:rFonts w:cs="Times New Roman"/>
          <w:szCs w:val="24"/>
        </w:rPr>
        <w:t>Sistema elimina al usuario de la base de datos</w:t>
      </w:r>
    </w:p>
    <w:p w:rsidR="00E2609C" w:rsidRPr="00403997" w:rsidRDefault="00E2609C" w:rsidP="00E2609C">
      <w:pPr>
        <w:pStyle w:val="Prrafodelista"/>
        <w:spacing w:after="0" w:line="240" w:lineRule="auto"/>
        <w:ind w:left="1170" w:firstLine="246"/>
        <w:jc w:val="both"/>
        <w:rPr>
          <w:rFonts w:cs="Times New Roman"/>
          <w:b/>
          <w:szCs w:val="24"/>
        </w:rPr>
      </w:pPr>
      <w:r w:rsidRPr="00403997">
        <w:rPr>
          <w:rFonts w:cs="Times New Roman"/>
          <w:b/>
          <w:szCs w:val="24"/>
        </w:rPr>
        <w:t>Caso contrario</w:t>
      </w:r>
    </w:p>
    <w:p w:rsidR="00E2609C" w:rsidRPr="00403997" w:rsidRDefault="00E2609C" w:rsidP="00E2609C">
      <w:pPr>
        <w:pStyle w:val="Prrafodelista"/>
        <w:spacing w:after="0" w:line="240" w:lineRule="auto"/>
        <w:ind w:left="1170"/>
        <w:jc w:val="both"/>
        <w:rPr>
          <w:rFonts w:cs="Times New Roman"/>
          <w:szCs w:val="24"/>
        </w:rPr>
      </w:pPr>
      <w:r w:rsidRPr="00403997">
        <w:rPr>
          <w:rFonts w:cs="Times New Roman"/>
          <w:szCs w:val="24"/>
        </w:rPr>
        <w:tab/>
      </w:r>
      <w:r w:rsidRPr="00403997">
        <w:rPr>
          <w:rFonts w:cs="Times New Roman"/>
          <w:szCs w:val="24"/>
        </w:rPr>
        <w:tab/>
        <w:t>Sistema cierra el formulario sin hacer ninguna acción</w:t>
      </w:r>
    </w:p>
    <w:p w:rsidR="00E2609C" w:rsidRPr="00403997" w:rsidRDefault="00E2609C" w:rsidP="009C4CCF">
      <w:pPr>
        <w:pStyle w:val="Prrafodelista"/>
        <w:numPr>
          <w:ilvl w:val="0"/>
          <w:numId w:val="30"/>
        </w:numPr>
        <w:spacing w:after="0" w:line="240" w:lineRule="auto"/>
        <w:ind w:left="1170" w:firstLine="0"/>
        <w:jc w:val="both"/>
        <w:rPr>
          <w:rFonts w:cs="Times New Roman"/>
          <w:b/>
          <w:szCs w:val="24"/>
        </w:rPr>
      </w:pPr>
      <w:r w:rsidRPr="00403997">
        <w:rPr>
          <w:rFonts w:cs="Times New Roman"/>
          <w:szCs w:val="24"/>
        </w:rPr>
        <w:t>Sistema despliega un formulario con los diferentes usuarios existentes</w:t>
      </w:r>
    </w:p>
    <w:p w:rsidR="00E2609C" w:rsidRPr="00403997" w:rsidRDefault="00E2609C" w:rsidP="00E2609C">
      <w:pPr>
        <w:pStyle w:val="Prrafodelista"/>
        <w:spacing w:after="0" w:line="240" w:lineRule="auto"/>
        <w:ind w:left="1135"/>
        <w:jc w:val="both"/>
        <w:rPr>
          <w:rFonts w:cs="Times New Roman"/>
          <w:b/>
          <w:szCs w:val="24"/>
        </w:rPr>
      </w:pPr>
      <w:r w:rsidRPr="00403997">
        <w:rPr>
          <w:rFonts w:cs="Times New Roman"/>
          <w:b/>
          <w:szCs w:val="24"/>
        </w:rPr>
        <w:t>Salida</w:t>
      </w:r>
    </w:p>
    <w:p w:rsidR="00E2609C" w:rsidRPr="00403997" w:rsidRDefault="00E2609C" w:rsidP="00E2609C">
      <w:pPr>
        <w:spacing w:after="0" w:line="240" w:lineRule="auto"/>
        <w:ind w:left="1134"/>
        <w:jc w:val="both"/>
        <w:rPr>
          <w:rFonts w:cs="Times New Roman"/>
          <w:szCs w:val="24"/>
        </w:rPr>
      </w:pPr>
      <w:r w:rsidRPr="00403997">
        <w:rPr>
          <w:rFonts w:cs="Times New Roman"/>
          <w:szCs w:val="24"/>
        </w:rPr>
        <w:t>Un mensaje de confirmación de que se eliminó el usuario seleccionado y retorna a la pantalla de eliminación de usuarios</w:t>
      </w:r>
    </w:p>
    <w:p w:rsidR="00431C0C" w:rsidRPr="00F050F4" w:rsidRDefault="00431C0C" w:rsidP="00065FA8">
      <w:pPr>
        <w:spacing w:after="0" w:line="240" w:lineRule="auto"/>
        <w:jc w:val="both"/>
        <w:rPr>
          <w:rFonts w:cs="Times New Roman"/>
          <w:b/>
        </w:rPr>
      </w:pPr>
    </w:p>
    <w:p w:rsidR="00431C0C" w:rsidRPr="00675F38" w:rsidRDefault="00431C0C" w:rsidP="00675F38">
      <w:pPr>
        <w:pStyle w:val="Prrafodelista"/>
        <w:numPr>
          <w:ilvl w:val="3"/>
          <w:numId w:val="7"/>
        </w:numPr>
        <w:spacing w:after="0" w:line="240" w:lineRule="auto"/>
        <w:ind w:left="720"/>
        <w:jc w:val="both"/>
        <w:rPr>
          <w:rFonts w:cs="Times New Roman"/>
          <w:b/>
        </w:rPr>
      </w:pPr>
      <w:r w:rsidRPr="00675F38">
        <w:rPr>
          <w:rFonts w:cs="Times New Roman"/>
          <w:b/>
        </w:rPr>
        <w:t xml:space="preserve">Gestionar información de </w:t>
      </w:r>
      <w:r w:rsidR="00675F38">
        <w:rPr>
          <w:rFonts w:cs="Times New Roman"/>
          <w:b/>
        </w:rPr>
        <w:t>bien</w:t>
      </w:r>
      <w:r w:rsidRPr="00675F38">
        <w:rPr>
          <w:rFonts w:cs="Times New Roman"/>
          <w:b/>
        </w:rPr>
        <w:t>es</w:t>
      </w:r>
    </w:p>
    <w:p w:rsidR="00675F38" w:rsidRDefault="00675F38" w:rsidP="00675F38">
      <w:pPr>
        <w:spacing w:after="0" w:line="240" w:lineRule="auto"/>
        <w:jc w:val="both"/>
        <w:rPr>
          <w:rFonts w:cs="Times New Roman"/>
          <w:b/>
        </w:rPr>
      </w:pPr>
    </w:p>
    <w:p w:rsidR="00431C0C" w:rsidRPr="00675F38" w:rsidRDefault="00431C0C" w:rsidP="00675F38">
      <w:pPr>
        <w:pStyle w:val="Prrafodelista"/>
        <w:numPr>
          <w:ilvl w:val="4"/>
          <w:numId w:val="7"/>
        </w:numPr>
        <w:spacing w:after="0" w:line="240" w:lineRule="auto"/>
        <w:ind w:left="1080"/>
        <w:jc w:val="both"/>
        <w:rPr>
          <w:rFonts w:cs="Times New Roman"/>
          <w:b/>
        </w:rPr>
      </w:pPr>
      <w:r w:rsidRPr="00675F38">
        <w:rPr>
          <w:rFonts w:cs="Times New Roman"/>
          <w:b/>
        </w:rPr>
        <w:t xml:space="preserve">Creación de </w:t>
      </w:r>
      <w:r w:rsidR="00675F38">
        <w:rPr>
          <w:rFonts w:cs="Times New Roman"/>
          <w:b/>
        </w:rPr>
        <w:t>bien</w:t>
      </w:r>
      <w:r w:rsidRPr="00675F38">
        <w:rPr>
          <w:rFonts w:cs="Times New Roman"/>
          <w:b/>
        </w:rPr>
        <w:t>es</w:t>
      </w:r>
    </w:p>
    <w:p w:rsidR="00431C0C" w:rsidRPr="00F050F4" w:rsidRDefault="00431C0C" w:rsidP="00065FA8">
      <w:pPr>
        <w:pStyle w:val="Prrafodelista"/>
        <w:spacing w:after="0" w:line="240" w:lineRule="auto"/>
        <w:ind w:left="1440"/>
        <w:jc w:val="both"/>
        <w:rPr>
          <w:rFonts w:cs="Times New Roman"/>
          <w:b/>
        </w:rPr>
      </w:pP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 xml:space="preserve">Introducción </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 xml:space="preserve">Un usuario será capaz de crear un registro de un nuevo </w:t>
      </w:r>
      <w:r w:rsidR="00675F38">
        <w:rPr>
          <w:rFonts w:cs="Times New Roman"/>
        </w:rPr>
        <w:t xml:space="preserve">bien </w:t>
      </w:r>
      <w:r w:rsidRPr="00F050F4">
        <w:rPr>
          <w:rFonts w:cs="Times New Roman"/>
        </w:rPr>
        <w:t>a través de su interfaz de usuario, esto se realizará mediante el almacenamiento en una base de datos predefinida</w:t>
      </w: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Usuario</w:t>
      </w:r>
    </w:p>
    <w:p w:rsidR="00431C0C" w:rsidRPr="00F050F4" w:rsidRDefault="00675F38" w:rsidP="00065FA8">
      <w:pPr>
        <w:pStyle w:val="Prrafodelista"/>
        <w:spacing w:after="0" w:line="240" w:lineRule="auto"/>
        <w:ind w:left="1058"/>
        <w:jc w:val="both"/>
        <w:rPr>
          <w:rFonts w:cs="Times New Roman"/>
          <w:b/>
        </w:rPr>
      </w:pPr>
      <w:r>
        <w:rPr>
          <w:rFonts w:cs="Times New Roman"/>
        </w:rPr>
        <w:t>Secretaria</w:t>
      </w: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 xml:space="preserve">Condición </w:t>
      </w:r>
    </w:p>
    <w:p w:rsidR="00431C0C" w:rsidRPr="00F050F4" w:rsidRDefault="00431C0C" w:rsidP="00065FA8">
      <w:pPr>
        <w:pStyle w:val="Prrafodelista"/>
        <w:spacing w:after="0" w:line="240" w:lineRule="auto"/>
        <w:ind w:left="1058"/>
        <w:jc w:val="both"/>
        <w:rPr>
          <w:rFonts w:cs="Times New Roman"/>
        </w:rPr>
      </w:pPr>
      <w:r w:rsidRPr="00F050F4">
        <w:rPr>
          <w:rFonts w:cs="Times New Roman"/>
        </w:rPr>
        <w:t>Estar en el módulo de manipulación del sistema</w:t>
      </w: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 xml:space="preserve">Entrada </w:t>
      </w:r>
    </w:p>
    <w:p w:rsidR="00431C0C" w:rsidRPr="00F050F4" w:rsidRDefault="00431C0C" w:rsidP="00065FA8">
      <w:pPr>
        <w:pStyle w:val="Prrafodelista"/>
        <w:spacing w:after="0" w:line="240" w:lineRule="auto"/>
        <w:ind w:left="1058"/>
        <w:jc w:val="both"/>
        <w:rPr>
          <w:rFonts w:cs="Times New Roman"/>
        </w:rPr>
      </w:pPr>
      <w:r w:rsidRPr="00F050F4">
        <w:rPr>
          <w:rFonts w:cs="Times New Roman"/>
        </w:rPr>
        <w:t>Se registran un nuevo</w:t>
      </w:r>
      <w:r w:rsidR="00675F38">
        <w:rPr>
          <w:rFonts w:cs="Times New Roman"/>
        </w:rPr>
        <w:t xml:space="preserve"> </w:t>
      </w:r>
      <w:r w:rsidR="00675F38" w:rsidRPr="00675F38">
        <w:rPr>
          <w:rFonts w:cs="Times New Roman"/>
        </w:rPr>
        <w:t>bien</w:t>
      </w:r>
      <w:r w:rsidR="00675F38" w:rsidRPr="00F050F4">
        <w:rPr>
          <w:rFonts w:cs="Times New Roman"/>
        </w:rPr>
        <w:t xml:space="preserve"> </w:t>
      </w:r>
      <w:r w:rsidRPr="00F050F4">
        <w:rPr>
          <w:rFonts w:cs="Times New Roman"/>
        </w:rPr>
        <w:t>insertando la información que el sistema requiere, estos datos serán registrados en una base de datos</w:t>
      </w: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Proceso</w:t>
      </w:r>
    </w:p>
    <w:p w:rsidR="00431C0C" w:rsidRPr="00F050F4" w:rsidRDefault="00431C0C" w:rsidP="009C4CCF">
      <w:pPr>
        <w:pStyle w:val="Prrafodelista"/>
        <w:numPr>
          <w:ilvl w:val="2"/>
          <w:numId w:val="15"/>
        </w:numPr>
        <w:spacing w:after="0" w:line="240" w:lineRule="auto"/>
        <w:ind w:left="1483" w:hanging="425"/>
        <w:jc w:val="both"/>
        <w:rPr>
          <w:rFonts w:cs="Times New Roman"/>
        </w:rPr>
      </w:pPr>
      <w:r w:rsidRPr="00F050F4">
        <w:rPr>
          <w:rFonts w:cs="Times New Roman"/>
        </w:rPr>
        <w:t>Ingresar al sistema</w:t>
      </w:r>
    </w:p>
    <w:p w:rsidR="00431C0C" w:rsidRPr="00F050F4" w:rsidRDefault="00431C0C" w:rsidP="009C4CCF">
      <w:pPr>
        <w:pStyle w:val="Prrafodelista"/>
        <w:numPr>
          <w:ilvl w:val="2"/>
          <w:numId w:val="15"/>
        </w:numPr>
        <w:spacing w:after="0" w:line="240" w:lineRule="auto"/>
        <w:ind w:left="1483" w:hanging="425"/>
        <w:jc w:val="both"/>
        <w:rPr>
          <w:rFonts w:cs="Times New Roman"/>
        </w:rPr>
      </w:pPr>
      <w:r w:rsidRPr="00F050F4">
        <w:rPr>
          <w:rFonts w:cs="Times New Roman"/>
        </w:rPr>
        <w:t xml:space="preserve">Presionar el comando ‘Crear </w:t>
      </w:r>
      <w:r w:rsidR="00675F38">
        <w:rPr>
          <w:rFonts w:cs="Times New Roman"/>
        </w:rPr>
        <w:t>Bien</w:t>
      </w:r>
      <w:r w:rsidRPr="00F050F4">
        <w:rPr>
          <w:rFonts w:cs="Times New Roman"/>
        </w:rPr>
        <w:t>’</w:t>
      </w:r>
    </w:p>
    <w:p w:rsidR="00431C0C" w:rsidRPr="00F050F4" w:rsidRDefault="00431C0C" w:rsidP="009C4CCF">
      <w:pPr>
        <w:pStyle w:val="Prrafodelista"/>
        <w:numPr>
          <w:ilvl w:val="2"/>
          <w:numId w:val="15"/>
        </w:numPr>
        <w:spacing w:after="0" w:line="240" w:lineRule="auto"/>
        <w:ind w:left="1483" w:hanging="425"/>
        <w:jc w:val="both"/>
        <w:rPr>
          <w:rFonts w:cs="Times New Roman"/>
        </w:rPr>
      </w:pPr>
      <w:r w:rsidRPr="00F050F4">
        <w:rPr>
          <w:rFonts w:cs="Times New Roman"/>
        </w:rPr>
        <w:t xml:space="preserve">Sistema despliega un formulario con los campos para que se </w:t>
      </w:r>
      <w:r w:rsidR="00675F38">
        <w:rPr>
          <w:rFonts w:cs="Times New Roman"/>
        </w:rPr>
        <w:t>llene la información del bien</w:t>
      </w:r>
    </w:p>
    <w:p w:rsidR="00431C0C" w:rsidRPr="00F050F4" w:rsidRDefault="00431C0C" w:rsidP="009C4CCF">
      <w:pPr>
        <w:pStyle w:val="Prrafodelista"/>
        <w:numPr>
          <w:ilvl w:val="2"/>
          <w:numId w:val="15"/>
        </w:numPr>
        <w:spacing w:after="0" w:line="240" w:lineRule="auto"/>
        <w:ind w:left="1483" w:hanging="425"/>
        <w:jc w:val="both"/>
        <w:rPr>
          <w:rFonts w:cs="Times New Roman"/>
        </w:rPr>
      </w:pPr>
      <w:r w:rsidRPr="00F050F4">
        <w:rPr>
          <w:rFonts w:cs="Times New Roman"/>
        </w:rPr>
        <w:t>El usuario ingresa la información que considere necesaria:</w:t>
      </w:r>
    </w:p>
    <w:p w:rsidR="00431C0C" w:rsidRPr="00F050F4" w:rsidRDefault="00431C0C" w:rsidP="00065FA8">
      <w:pPr>
        <w:pStyle w:val="Prrafodelista"/>
        <w:spacing w:after="0" w:line="240" w:lineRule="auto"/>
        <w:ind w:left="1440" w:firstLine="324"/>
        <w:jc w:val="both"/>
        <w:rPr>
          <w:rFonts w:cs="Times New Roman"/>
        </w:rPr>
      </w:pPr>
      <w:r w:rsidRPr="00F050F4">
        <w:rPr>
          <w:rFonts w:cs="Times New Roman"/>
          <w:b/>
        </w:rPr>
        <w:t xml:space="preserve">Si </w:t>
      </w:r>
      <w:r w:rsidRPr="00F050F4">
        <w:rPr>
          <w:rFonts w:cs="Times New Roman"/>
        </w:rPr>
        <w:t>usuario ingresa información</w:t>
      </w:r>
      <w:r w:rsidR="00675F38">
        <w:rPr>
          <w:rFonts w:cs="Times New Roman"/>
        </w:rPr>
        <w:t xml:space="preserve"> </w:t>
      </w:r>
      <w:r w:rsidRPr="00F050F4">
        <w:rPr>
          <w:rFonts w:cs="Times New Roman"/>
          <w:b/>
        </w:rPr>
        <w:t>entonces</w:t>
      </w:r>
    </w:p>
    <w:p w:rsidR="00431C0C" w:rsidRPr="00F050F4" w:rsidRDefault="00431C0C" w:rsidP="00065FA8">
      <w:pPr>
        <w:pStyle w:val="Prrafodelista"/>
        <w:spacing w:after="0" w:line="240" w:lineRule="auto"/>
        <w:ind w:left="1440" w:firstLine="324"/>
        <w:jc w:val="both"/>
        <w:rPr>
          <w:rFonts w:cs="Times New Roman"/>
        </w:rPr>
      </w:pPr>
      <w:r w:rsidRPr="00F050F4">
        <w:rPr>
          <w:rFonts w:cs="Times New Roman"/>
        </w:rPr>
        <w:tab/>
        <w:t>Sistema establece conexión con Base de datos del sistema</w:t>
      </w:r>
    </w:p>
    <w:p w:rsidR="00431C0C" w:rsidRPr="00F050F4" w:rsidRDefault="00431C0C" w:rsidP="00065FA8">
      <w:pPr>
        <w:spacing w:after="0" w:line="240" w:lineRule="auto"/>
        <w:ind w:left="1800"/>
        <w:jc w:val="both"/>
        <w:rPr>
          <w:rFonts w:cs="Times New Roman"/>
        </w:rPr>
      </w:pPr>
      <w:r w:rsidRPr="00F050F4">
        <w:rPr>
          <w:rFonts w:cs="Times New Roman"/>
        </w:rPr>
        <w:tab/>
        <w:t>Sistema guarda la información en la tabla ‘</w:t>
      </w:r>
      <w:r w:rsidR="00675F38">
        <w:rPr>
          <w:rFonts w:cs="Times New Roman"/>
        </w:rPr>
        <w:t>bien</w:t>
      </w:r>
      <w:r w:rsidRPr="00F050F4">
        <w:rPr>
          <w:rFonts w:cs="Times New Roman"/>
        </w:rPr>
        <w:t xml:space="preserve">es’ </w:t>
      </w:r>
    </w:p>
    <w:p w:rsidR="00431C0C" w:rsidRPr="00F050F4" w:rsidRDefault="00431C0C" w:rsidP="00065FA8">
      <w:pPr>
        <w:spacing w:after="0" w:line="240" w:lineRule="auto"/>
        <w:ind w:left="1800"/>
        <w:jc w:val="both"/>
        <w:rPr>
          <w:rFonts w:cs="Times New Roman"/>
        </w:rPr>
      </w:pPr>
      <w:r w:rsidRPr="00F050F4">
        <w:rPr>
          <w:rFonts w:cs="Times New Roman"/>
        </w:rPr>
        <w:tab/>
        <w:t>Sistema cierra conexión con Base de datos del sistema</w:t>
      </w:r>
    </w:p>
    <w:p w:rsidR="00431C0C" w:rsidRPr="00F050F4" w:rsidRDefault="00431C0C" w:rsidP="00065FA8">
      <w:pPr>
        <w:spacing w:after="0" w:line="240" w:lineRule="auto"/>
        <w:ind w:left="1800"/>
        <w:jc w:val="both"/>
        <w:rPr>
          <w:rFonts w:cs="Times New Roman"/>
          <w:b/>
        </w:rPr>
      </w:pPr>
      <w:r w:rsidRPr="00F050F4">
        <w:rPr>
          <w:rFonts w:cs="Times New Roman"/>
          <w:b/>
        </w:rPr>
        <w:t>Caso contrario</w:t>
      </w:r>
    </w:p>
    <w:p w:rsidR="00431C0C" w:rsidRDefault="00675F38" w:rsidP="00065FA8">
      <w:pPr>
        <w:pStyle w:val="Prrafodelista"/>
        <w:spacing w:after="0" w:line="240" w:lineRule="auto"/>
        <w:ind w:left="1058"/>
        <w:jc w:val="both"/>
        <w:rPr>
          <w:rFonts w:cs="Times New Roman"/>
        </w:rPr>
      </w:pPr>
      <w:r>
        <w:rPr>
          <w:rFonts w:cs="Times New Roman"/>
        </w:rPr>
        <w:tab/>
      </w:r>
      <w:r>
        <w:rPr>
          <w:rFonts w:cs="Times New Roman"/>
        </w:rPr>
        <w:tab/>
        <w:t xml:space="preserve">Sistema </w:t>
      </w:r>
      <w:r w:rsidR="00431C0C" w:rsidRPr="00F050F4">
        <w:rPr>
          <w:rFonts w:cs="Times New Roman"/>
        </w:rPr>
        <w:t>cierra el formulario sin guardar ningún cambio</w:t>
      </w:r>
    </w:p>
    <w:p w:rsidR="00B42468" w:rsidRPr="00B42468" w:rsidRDefault="00B42468" w:rsidP="00B42468">
      <w:pPr>
        <w:spacing w:after="0" w:line="240" w:lineRule="auto"/>
        <w:ind w:left="1842" w:firstLine="282"/>
        <w:jc w:val="both"/>
        <w:rPr>
          <w:rFonts w:cs="Times New Roman"/>
          <w:szCs w:val="24"/>
        </w:rPr>
      </w:pPr>
      <w:r w:rsidRPr="00403997">
        <w:rPr>
          <w:rFonts w:cs="Times New Roman"/>
          <w:szCs w:val="24"/>
        </w:rPr>
        <w:t xml:space="preserve">Se emite un mensaje “No se ha podido crear </w:t>
      </w:r>
      <w:r w:rsidR="00027021">
        <w:rPr>
          <w:rFonts w:cs="Times New Roman"/>
          <w:szCs w:val="24"/>
        </w:rPr>
        <w:t>bien</w:t>
      </w:r>
      <w:r w:rsidRPr="00403997">
        <w:rPr>
          <w:rFonts w:cs="Times New Roman"/>
          <w:szCs w:val="24"/>
        </w:rPr>
        <w:t>”</w:t>
      </w: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 xml:space="preserve">Salida </w:t>
      </w:r>
    </w:p>
    <w:p w:rsidR="00431C0C" w:rsidRPr="00675F38" w:rsidRDefault="00431C0C" w:rsidP="00675F38">
      <w:pPr>
        <w:pStyle w:val="Prrafodelista"/>
        <w:spacing w:after="0" w:line="240" w:lineRule="auto"/>
        <w:ind w:left="1058"/>
        <w:jc w:val="both"/>
        <w:rPr>
          <w:rFonts w:cs="Times New Roman"/>
        </w:rPr>
      </w:pPr>
      <w:r w:rsidRPr="00F050F4">
        <w:rPr>
          <w:rFonts w:cs="Times New Roman"/>
        </w:rPr>
        <w:t xml:space="preserve">Un mensaje de confirmación de que se ha creado un nuevo </w:t>
      </w:r>
      <w:r w:rsidR="003B5085">
        <w:rPr>
          <w:rFonts w:cs="Times New Roman"/>
        </w:rPr>
        <w:t xml:space="preserve">bien </w:t>
      </w:r>
      <w:r w:rsidR="003B5085" w:rsidRPr="003B5085">
        <w:rPr>
          <w:rFonts w:cs="Times New Roman"/>
        </w:rPr>
        <w:t xml:space="preserve">y se retorna a la pantalla de creación de </w:t>
      </w:r>
      <w:r w:rsidR="003B5085">
        <w:rPr>
          <w:rFonts w:cs="Times New Roman"/>
        </w:rPr>
        <w:t>bien</w:t>
      </w:r>
    </w:p>
    <w:p w:rsidR="00431C0C" w:rsidRPr="00F050F4" w:rsidRDefault="00431C0C" w:rsidP="00027021">
      <w:pPr>
        <w:pStyle w:val="Cuerpo3"/>
      </w:pPr>
    </w:p>
    <w:p w:rsidR="00431C0C" w:rsidRPr="000676B8" w:rsidRDefault="005B76DE" w:rsidP="000676B8">
      <w:pPr>
        <w:pStyle w:val="Prrafodelista"/>
        <w:numPr>
          <w:ilvl w:val="4"/>
          <w:numId w:val="7"/>
        </w:numPr>
        <w:spacing w:after="0" w:line="240" w:lineRule="auto"/>
        <w:ind w:left="1080"/>
        <w:jc w:val="both"/>
        <w:rPr>
          <w:rFonts w:cs="Times New Roman"/>
          <w:b/>
        </w:rPr>
      </w:pPr>
      <w:r>
        <w:rPr>
          <w:rFonts w:cs="Times New Roman"/>
          <w:b/>
        </w:rPr>
        <w:t>Modific</w:t>
      </w:r>
      <w:r w:rsidR="00431C0C" w:rsidRPr="000676B8">
        <w:rPr>
          <w:rFonts w:cs="Times New Roman"/>
          <w:b/>
        </w:rPr>
        <w:t xml:space="preserve">ación de la información de cada </w:t>
      </w:r>
      <w:r w:rsidR="00027021">
        <w:rPr>
          <w:rFonts w:cs="Times New Roman"/>
          <w:b/>
        </w:rPr>
        <w:t>bien</w:t>
      </w:r>
    </w:p>
    <w:p w:rsidR="00431C0C" w:rsidRPr="00F050F4" w:rsidRDefault="00431C0C" w:rsidP="00065FA8">
      <w:pPr>
        <w:pStyle w:val="Prrafodelista"/>
        <w:spacing w:after="0" w:line="240" w:lineRule="auto"/>
        <w:ind w:left="1080"/>
        <w:jc w:val="both"/>
        <w:rPr>
          <w:rFonts w:cs="Times New Roman"/>
          <w:b/>
        </w:rPr>
      </w:pP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Introducción</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 xml:space="preserve">Cada usuario, de manera independiente de su tipo, es capaz de modificar la información </w:t>
      </w:r>
      <w:r w:rsidR="000676B8">
        <w:rPr>
          <w:rFonts w:cs="Times New Roman"/>
        </w:rPr>
        <w:t xml:space="preserve">existente </w:t>
      </w:r>
      <w:r w:rsidRPr="00F050F4">
        <w:rPr>
          <w:rFonts w:cs="Times New Roman"/>
        </w:rPr>
        <w:t xml:space="preserve">de un </w:t>
      </w:r>
      <w:r w:rsidR="000676B8">
        <w:rPr>
          <w:rFonts w:cs="Times New Roman"/>
        </w:rPr>
        <w:t>bien</w:t>
      </w:r>
      <w:r w:rsidRPr="00F050F4">
        <w:rPr>
          <w:rFonts w:cs="Times New Roman"/>
        </w:rPr>
        <w:t>, a través de la interfaz de configuración del sistema.</w:t>
      </w: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Usuario involucrado</w:t>
      </w:r>
    </w:p>
    <w:p w:rsidR="00431C0C" w:rsidRPr="00F050F4" w:rsidRDefault="00D1634C" w:rsidP="00065FA8">
      <w:pPr>
        <w:pStyle w:val="Prrafodelista"/>
        <w:spacing w:after="0" w:line="240" w:lineRule="auto"/>
        <w:ind w:left="1080"/>
        <w:jc w:val="both"/>
        <w:rPr>
          <w:rFonts w:cs="Times New Roman"/>
          <w:b/>
        </w:rPr>
      </w:pPr>
      <w:r>
        <w:rPr>
          <w:rFonts w:cs="Times New Roman"/>
        </w:rPr>
        <w:t>Secretaria</w:t>
      </w: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lastRenderedPageBreak/>
        <w:t>Condición</w:t>
      </w:r>
    </w:p>
    <w:p w:rsidR="00431C0C" w:rsidRPr="00F050F4" w:rsidRDefault="00431C0C" w:rsidP="00065FA8">
      <w:pPr>
        <w:pStyle w:val="Prrafodelista"/>
        <w:spacing w:after="0" w:line="240" w:lineRule="auto"/>
        <w:ind w:left="1058"/>
        <w:jc w:val="both"/>
        <w:rPr>
          <w:rFonts w:cs="Times New Roman"/>
        </w:rPr>
      </w:pPr>
      <w:r w:rsidRPr="00F050F4">
        <w:rPr>
          <w:rFonts w:cs="Times New Roman"/>
        </w:rPr>
        <w:t>Estar en el módulo de manipulación del sistema</w:t>
      </w:r>
    </w:p>
    <w:p w:rsidR="00431C0C" w:rsidRPr="00F050F4" w:rsidRDefault="00431C0C" w:rsidP="00065FA8">
      <w:pPr>
        <w:pStyle w:val="Prrafodelista"/>
        <w:spacing w:after="0" w:line="240" w:lineRule="auto"/>
        <w:ind w:left="1080"/>
        <w:jc w:val="both"/>
        <w:rPr>
          <w:rFonts w:cs="Times New Roman"/>
          <w:b/>
        </w:rPr>
      </w:pPr>
      <w:r w:rsidRPr="00F050F4">
        <w:rPr>
          <w:rFonts w:cs="Times New Roman"/>
          <w:b/>
        </w:rPr>
        <w:t>Entradas</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Base de datos del sistema</w:t>
      </w:r>
    </w:p>
    <w:p w:rsidR="00431C0C" w:rsidRPr="00F050F4" w:rsidRDefault="00431C0C" w:rsidP="00065FA8">
      <w:pPr>
        <w:pStyle w:val="Prrafodelista"/>
        <w:spacing w:after="0" w:line="240" w:lineRule="auto"/>
        <w:ind w:left="1080"/>
        <w:jc w:val="both"/>
        <w:rPr>
          <w:rFonts w:cs="Times New Roman"/>
        </w:rPr>
      </w:pPr>
      <w:r w:rsidRPr="00F050F4">
        <w:rPr>
          <w:rFonts w:cs="Times New Roman"/>
        </w:rPr>
        <w:t>Tabla ‘</w:t>
      </w:r>
      <w:r w:rsidR="00D1634C">
        <w:rPr>
          <w:rFonts w:cs="Times New Roman"/>
        </w:rPr>
        <w:t>bien</w:t>
      </w:r>
      <w:r w:rsidRPr="00F050F4">
        <w:rPr>
          <w:rFonts w:cs="Times New Roman"/>
        </w:rPr>
        <w:t>es’</w:t>
      </w:r>
    </w:p>
    <w:p w:rsidR="006F6B1C" w:rsidRPr="00403997" w:rsidRDefault="006F6B1C" w:rsidP="006F6B1C">
      <w:pPr>
        <w:spacing w:after="0" w:line="240" w:lineRule="auto"/>
        <w:ind w:left="1134"/>
        <w:jc w:val="both"/>
        <w:rPr>
          <w:rFonts w:cs="Times New Roman"/>
          <w:szCs w:val="24"/>
        </w:rPr>
      </w:pPr>
      <w:r w:rsidRPr="00403997">
        <w:rPr>
          <w:rFonts w:cs="Times New Roman"/>
          <w:b/>
          <w:szCs w:val="24"/>
        </w:rPr>
        <w:t>Proceso</w:t>
      </w:r>
    </w:p>
    <w:p w:rsidR="006F6B1C" w:rsidRPr="00403997" w:rsidRDefault="006F6B1C" w:rsidP="009C4CCF">
      <w:pPr>
        <w:pStyle w:val="Prrafodelista"/>
        <w:numPr>
          <w:ilvl w:val="0"/>
          <w:numId w:val="31"/>
        </w:numPr>
        <w:spacing w:after="0" w:line="240" w:lineRule="auto"/>
        <w:jc w:val="both"/>
        <w:rPr>
          <w:rFonts w:cs="Times New Roman"/>
          <w:szCs w:val="24"/>
        </w:rPr>
      </w:pPr>
      <w:r w:rsidRPr="00403997">
        <w:rPr>
          <w:rFonts w:cs="Times New Roman"/>
          <w:szCs w:val="24"/>
        </w:rPr>
        <w:t>Ingresar al m</w:t>
      </w:r>
      <w:r w:rsidRPr="00403997">
        <w:rPr>
          <w:rFonts w:eastAsia="Arial" w:cs="Times New Roman"/>
          <w:szCs w:val="24"/>
        </w:rPr>
        <w:t xml:space="preserve">ódulo de </w:t>
      </w:r>
      <w:r>
        <w:rPr>
          <w:rFonts w:eastAsia="Arial" w:cs="Times New Roman"/>
          <w:szCs w:val="24"/>
        </w:rPr>
        <w:t>Bienes</w:t>
      </w:r>
    </w:p>
    <w:p w:rsidR="006F6B1C" w:rsidRPr="00403997" w:rsidRDefault="006F6B1C" w:rsidP="009C4CCF">
      <w:pPr>
        <w:numPr>
          <w:ilvl w:val="0"/>
          <w:numId w:val="31"/>
        </w:numPr>
        <w:spacing w:after="0" w:line="240" w:lineRule="auto"/>
        <w:contextualSpacing/>
        <w:jc w:val="both"/>
        <w:rPr>
          <w:rFonts w:cs="Times New Roman"/>
          <w:szCs w:val="24"/>
        </w:rPr>
      </w:pPr>
      <w:r w:rsidRPr="00403997">
        <w:rPr>
          <w:rFonts w:cs="Times New Roman"/>
          <w:szCs w:val="24"/>
        </w:rPr>
        <w:t xml:space="preserve">Sistema despliega un formulario con los diferentes </w:t>
      </w:r>
      <w:r>
        <w:rPr>
          <w:rFonts w:cs="Times New Roman"/>
          <w:szCs w:val="24"/>
        </w:rPr>
        <w:t>bienes</w:t>
      </w:r>
      <w:r w:rsidRPr="00403997">
        <w:rPr>
          <w:rFonts w:cs="Times New Roman"/>
          <w:szCs w:val="24"/>
        </w:rPr>
        <w:t xml:space="preserve"> existentes</w:t>
      </w:r>
    </w:p>
    <w:p w:rsidR="006F6B1C" w:rsidRPr="00403997" w:rsidRDefault="006F6B1C" w:rsidP="009C4CCF">
      <w:pPr>
        <w:numPr>
          <w:ilvl w:val="0"/>
          <w:numId w:val="31"/>
        </w:numPr>
        <w:spacing w:after="0" w:line="240" w:lineRule="auto"/>
        <w:contextualSpacing/>
        <w:jc w:val="both"/>
        <w:rPr>
          <w:rFonts w:cs="Times New Roman"/>
          <w:szCs w:val="24"/>
        </w:rPr>
      </w:pPr>
      <w:r w:rsidRPr="00403997">
        <w:rPr>
          <w:rFonts w:eastAsia="Arial" w:cs="Times New Roman"/>
          <w:szCs w:val="24"/>
        </w:rPr>
        <w:t>Se introduce los parámetros de búsqueda y presionar “BUSCAR”</w:t>
      </w:r>
      <w:r w:rsidRPr="00403997">
        <w:rPr>
          <w:rFonts w:cs="Times New Roman"/>
          <w:szCs w:val="24"/>
        </w:rPr>
        <w:t xml:space="preserve"> </w:t>
      </w:r>
    </w:p>
    <w:p w:rsidR="006F6B1C" w:rsidRPr="00403997" w:rsidRDefault="006F6B1C" w:rsidP="006F6B1C">
      <w:pPr>
        <w:pStyle w:val="Prrafodelista"/>
        <w:spacing w:after="0" w:line="240" w:lineRule="auto"/>
        <w:ind w:left="1080" w:firstLine="360"/>
        <w:jc w:val="both"/>
        <w:rPr>
          <w:rFonts w:cs="Times New Roman"/>
          <w:szCs w:val="24"/>
        </w:rPr>
      </w:pPr>
      <w:r w:rsidRPr="00403997">
        <w:rPr>
          <w:rFonts w:cs="Times New Roman"/>
          <w:b/>
          <w:szCs w:val="24"/>
        </w:rPr>
        <w:t xml:space="preserve">Si </w:t>
      </w:r>
      <w:r w:rsidRPr="00403997">
        <w:rPr>
          <w:rFonts w:cs="Times New Roman"/>
          <w:szCs w:val="24"/>
        </w:rPr>
        <w:t xml:space="preserve">usuario presiona “BUSCAR” </w:t>
      </w:r>
      <w:r w:rsidRPr="00403997">
        <w:rPr>
          <w:rFonts w:cs="Times New Roman"/>
          <w:b/>
          <w:szCs w:val="24"/>
        </w:rPr>
        <w:t>entonces</w:t>
      </w:r>
    </w:p>
    <w:p w:rsidR="006F6B1C" w:rsidRPr="00403997" w:rsidRDefault="006F6B1C" w:rsidP="006F6B1C">
      <w:pPr>
        <w:pStyle w:val="Prrafodelista"/>
        <w:spacing w:after="0" w:line="240" w:lineRule="auto"/>
        <w:ind w:left="1080"/>
        <w:jc w:val="both"/>
        <w:rPr>
          <w:rFonts w:cs="Times New Roman"/>
          <w:szCs w:val="24"/>
        </w:rPr>
      </w:pPr>
      <w:r w:rsidRPr="00403997">
        <w:rPr>
          <w:rFonts w:cs="Times New Roman"/>
          <w:szCs w:val="24"/>
        </w:rPr>
        <w:tab/>
      </w:r>
      <w:r w:rsidRPr="00403997">
        <w:rPr>
          <w:rFonts w:cs="Times New Roman"/>
          <w:szCs w:val="24"/>
        </w:rPr>
        <w:tab/>
        <w:t>Sistema establece conexión con Base de datos del sistema</w:t>
      </w:r>
    </w:p>
    <w:p w:rsidR="006F6B1C" w:rsidRPr="00403997" w:rsidRDefault="006F6B1C" w:rsidP="006F6B1C">
      <w:pPr>
        <w:pStyle w:val="Prrafodelista"/>
        <w:spacing w:after="0" w:line="240" w:lineRule="auto"/>
        <w:ind w:left="1080"/>
        <w:jc w:val="both"/>
        <w:rPr>
          <w:rFonts w:cs="Times New Roman"/>
          <w:szCs w:val="24"/>
        </w:rPr>
      </w:pPr>
      <w:r w:rsidRPr="00403997">
        <w:rPr>
          <w:rFonts w:cs="Times New Roman"/>
          <w:szCs w:val="24"/>
        </w:rPr>
        <w:tab/>
      </w:r>
      <w:r w:rsidRPr="00403997">
        <w:rPr>
          <w:rFonts w:cs="Times New Roman"/>
          <w:szCs w:val="24"/>
        </w:rPr>
        <w:tab/>
        <w:t>Sistema revisa la información en la tabla ‘</w:t>
      </w:r>
      <w:r>
        <w:rPr>
          <w:rFonts w:cs="Times New Roman"/>
          <w:szCs w:val="24"/>
        </w:rPr>
        <w:t>bienes</w:t>
      </w:r>
      <w:r w:rsidRPr="00403997">
        <w:rPr>
          <w:rFonts w:cs="Times New Roman"/>
          <w:szCs w:val="24"/>
        </w:rPr>
        <w:t xml:space="preserve">’ </w:t>
      </w:r>
    </w:p>
    <w:p w:rsidR="006F6B1C" w:rsidRPr="00403997" w:rsidRDefault="006F6B1C" w:rsidP="006F6B1C">
      <w:pPr>
        <w:pStyle w:val="Prrafodelista"/>
        <w:spacing w:after="0" w:line="240" w:lineRule="auto"/>
        <w:ind w:left="1080"/>
        <w:jc w:val="both"/>
        <w:rPr>
          <w:rFonts w:cs="Times New Roman"/>
          <w:szCs w:val="24"/>
        </w:rPr>
      </w:pPr>
      <w:r w:rsidRPr="00403997">
        <w:rPr>
          <w:rFonts w:cs="Times New Roman"/>
          <w:szCs w:val="24"/>
        </w:rPr>
        <w:tab/>
      </w:r>
      <w:r w:rsidRPr="00403997">
        <w:rPr>
          <w:rFonts w:cs="Times New Roman"/>
          <w:szCs w:val="24"/>
        </w:rPr>
        <w:tab/>
        <w:t>Sistema muestra información solicitada</w:t>
      </w:r>
    </w:p>
    <w:p w:rsidR="006F6B1C" w:rsidRPr="00403997" w:rsidRDefault="006F6B1C" w:rsidP="006F6B1C">
      <w:pPr>
        <w:pStyle w:val="Prrafodelista"/>
        <w:spacing w:after="0" w:line="240" w:lineRule="auto"/>
        <w:ind w:left="1080"/>
        <w:jc w:val="both"/>
        <w:rPr>
          <w:rFonts w:cs="Times New Roman"/>
          <w:szCs w:val="24"/>
        </w:rPr>
      </w:pPr>
      <w:r w:rsidRPr="00403997">
        <w:rPr>
          <w:rFonts w:cs="Times New Roman"/>
          <w:szCs w:val="24"/>
        </w:rPr>
        <w:tab/>
      </w:r>
      <w:r w:rsidRPr="00403997">
        <w:rPr>
          <w:rFonts w:cs="Times New Roman"/>
          <w:szCs w:val="24"/>
        </w:rPr>
        <w:tab/>
        <w:t>Sistema cierra conexión con Base de datos del sistema</w:t>
      </w:r>
    </w:p>
    <w:p w:rsidR="006F6B1C" w:rsidRPr="00403997" w:rsidRDefault="006F6B1C" w:rsidP="006F6B1C">
      <w:pPr>
        <w:pStyle w:val="Prrafodelista"/>
        <w:spacing w:after="0" w:line="240" w:lineRule="auto"/>
        <w:ind w:left="1080" w:firstLine="360"/>
        <w:jc w:val="both"/>
        <w:rPr>
          <w:rFonts w:cs="Times New Roman"/>
          <w:szCs w:val="24"/>
        </w:rPr>
      </w:pPr>
      <w:r w:rsidRPr="00403997">
        <w:rPr>
          <w:rFonts w:cs="Times New Roman"/>
          <w:b/>
          <w:szCs w:val="24"/>
        </w:rPr>
        <w:t>Caso contrario</w:t>
      </w:r>
    </w:p>
    <w:p w:rsidR="006F6B1C" w:rsidRPr="00403997" w:rsidRDefault="006F6B1C" w:rsidP="006F6B1C">
      <w:pPr>
        <w:pStyle w:val="Prrafodelista"/>
        <w:spacing w:after="0" w:line="240" w:lineRule="auto"/>
        <w:ind w:left="1080"/>
        <w:jc w:val="both"/>
        <w:rPr>
          <w:rFonts w:cs="Times New Roman"/>
          <w:szCs w:val="24"/>
        </w:rPr>
      </w:pPr>
      <w:r w:rsidRPr="00403997">
        <w:rPr>
          <w:rFonts w:cs="Times New Roman"/>
          <w:szCs w:val="24"/>
        </w:rPr>
        <w:tab/>
      </w:r>
      <w:r w:rsidRPr="00403997">
        <w:rPr>
          <w:rFonts w:cs="Times New Roman"/>
          <w:szCs w:val="24"/>
        </w:rPr>
        <w:tab/>
        <w:t>Sistema cierra el formulario sin hacer ningún cambio</w:t>
      </w:r>
    </w:p>
    <w:p w:rsidR="006F6B1C" w:rsidRPr="00403997" w:rsidRDefault="006F6B1C" w:rsidP="009C4CCF">
      <w:pPr>
        <w:pStyle w:val="Prrafodelista"/>
        <w:numPr>
          <w:ilvl w:val="0"/>
          <w:numId w:val="31"/>
        </w:numPr>
        <w:spacing w:after="0" w:line="240" w:lineRule="auto"/>
        <w:jc w:val="both"/>
        <w:rPr>
          <w:rFonts w:cs="Times New Roman"/>
          <w:szCs w:val="24"/>
        </w:rPr>
      </w:pPr>
      <w:r w:rsidRPr="00403997">
        <w:rPr>
          <w:rFonts w:cs="Times New Roman"/>
          <w:szCs w:val="24"/>
        </w:rPr>
        <w:t>Presionar el comando ‘Modificar’</w:t>
      </w:r>
    </w:p>
    <w:p w:rsidR="006F6B1C" w:rsidRDefault="006F6B1C" w:rsidP="009C4CCF">
      <w:pPr>
        <w:pStyle w:val="Prrafodelista"/>
        <w:numPr>
          <w:ilvl w:val="0"/>
          <w:numId w:val="31"/>
        </w:numPr>
        <w:spacing w:after="0" w:line="240" w:lineRule="auto"/>
        <w:ind w:left="360" w:firstLine="720"/>
        <w:jc w:val="both"/>
        <w:rPr>
          <w:rFonts w:cs="Times New Roman"/>
          <w:szCs w:val="24"/>
        </w:rPr>
      </w:pPr>
      <w:r w:rsidRPr="006F6B1C">
        <w:rPr>
          <w:rFonts w:cs="Times New Roman"/>
          <w:szCs w:val="24"/>
        </w:rPr>
        <w:t>Sistema despliega un formulario con los campos para que el usuario</w:t>
      </w:r>
      <w:r>
        <w:rPr>
          <w:rFonts w:cs="Times New Roman"/>
          <w:szCs w:val="24"/>
        </w:rPr>
        <w:t xml:space="preserve"> </w:t>
      </w:r>
    </w:p>
    <w:p w:rsidR="006F6B1C" w:rsidRPr="006F6B1C" w:rsidRDefault="006F6B1C" w:rsidP="006F6B1C">
      <w:pPr>
        <w:pStyle w:val="Prrafodelista"/>
        <w:spacing w:after="0" w:line="240" w:lineRule="auto"/>
        <w:ind w:left="1080" w:firstLine="336"/>
        <w:jc w:val="both"/>
        <w:rPr>
          <w:rFonts w:cs="Times New Roman"/>
          <w:szCs w:val="24"/>
        </w:rPr>
      </w:pPr>
      <w:r w:rsidRPr="006F6B1C">
        <w:rPr>
          <w:rFonts w:cs="Times New Roman"/>
          <w:szCs w:val="24"/>
        </w:rPr>
        <w:t>Modifique la información</w:t>
      </w:r>
      <w:r>
        <w:rPr>
          <w:rFonts w:cs="Times New Roman"/>
          <w:szCs w:val="24"/>
        </w:rPr>
        <w:t xml:space="preserve"> </w:t>
      </w:r>
    </w:p>
    <w:p w:rsidR="006F6B1C" w:rsidRPr="00403997" w:rsidRDefault="006F6B1C" w:rsidP="009C4CCF">
      <w:pPr>
        <w:pStyle w:val="Prrafodelista"/>
        <w:numPr>
          <w:ilvl w:val="0"/>
          <w:numId w:val="31"/>
        </w:numPr>
        <w:spacing w:after="0" w:line="240" w:lineRule="auto"/>
        <w:jc w:val="both"/>
        <w:rPr>
          <w:rFonts w:cs="Times New Roman"/>
          <w:szCs w:val="24"/>
        </w:rPr>
      </w:pPr>
      <w:r w:rsidRPr="00403997">
        <w:rPr>
          <w:rFonts w:cs="Times New Roman"/>
          <w:szCs w:val="24"/>
        </w:rPr>
        <w:t>Usuario modifica la información que considere necesaria:</w:t>
      </w:r>
    </w:p>
    <w:p w:rsidR="006F6B1C" w:rsidRPr="00403997" w:rsidRDefault="006F6B1C" w:rsidP="006F6B1C">
      <w:pPr>
        <w:spacing w:after="0" w:line="240" w:lineRule="auto"/>
        <w:ind w:left="1134" w:firstLine="306"/>
        <w:jc w:val="both"/>
        <w:rPr>
          <w:rFonts w:cs="Times New Roman"/>
          <w:szCs w:val="24"/>
        </w:rPr>
      </w:pPr>
      <w:r w:rsidRPr="00403997">
        <w:rPr>
          <w:rFonts w:cs="Times New Roman"/>
          <w:b/>
          <w:szCs w:val="24"/>
        </w:rPr>
        <w:t xml:space="preserve">Si </w:t>
      </w:r>
      <w:r w:rsidRPr="00403997">
        <w:rPr>
          <w:rFonts w:cs="Times New Roman"/>
          <w:szCs w:val="24"/>
        </w:rPr>
        <w:t xml:space="preserve">usuario modifica alguna información </w:t>
      </w:r>
      <w:r w:rsidRPr="00403997">
        <w:rPr>
          <w:rFonts w:cs="Times New Roman"/>
          <w:b/>
          <w:szCs w:val="24"/>
        </w:rPr>
        <w:t>entonces</w:t>
      </w:r>
    </w:p>
    <w:p w:rsidR="006F6B1C" w:rsidRPr="00403997" w:rsidRDefault="006F6B1C" w:rsidP="006F6B1C">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Sistema establece conexión con Base de datos del sistema</w:t>
      </w:r>
    </w:p>
    <w:p w:rsidR="006F6B1C" w:rsidRPr="00403997" w:rsidRDefault="006F6B1C" w:rsidP="006F6B1C">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Sistema actualiza la información en la tabla ‘</w:t>
      </w:r>
      <w:r>
        <w:rPr>
          <w:rFonts w:cs="Times New Roman"/>
          <w:szCs w:val="24"/>
        </w:rPr>
        <w:t>bienes</w:t>
      </w:r>
      <w:r w:rsidRPr="00403997">
        <w:rPr>
          <w:rFonts w:cs="Times New Roman"/>
          <w:szCs w:val="24"/>
        </w:rPr>
        <w:t>’</w:t>
      </w:r>
    </w:p>
    <w:p w:rsidR="006F6B1C" w:rsidRPr="00403997" w:rsidRDefault="006F6B1C" w:rsidP="006F6B1C">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Sistema cierra conexión con Base de datos del sistema</w:t>
      </w:r>
    </w:p>
    <w:p w:rsidR="006F6B1C" w:rsidRPr="00403997" w:rsidRDefault="006F6B1C" w:rsidP="006F6B1C">
      <w:pPr>
        <w:spacing w:after="0" w:line="240" w:lineRule="auto"/>
        <w:ind w:left="1134" w:firstLine="306"/>
        <w:jc w:val="both"/>
        <w:rPr>
          <w:rFonts w:cs="Times New Roman"/>
          <w:szCs w:val="24"/>
        </w:rPr>
      </w:pPr>
      <w:r w:rsidRPr="00403997">
        <w:rPr>
          <w:rFonts w:cs="Times New Roman"/>
          <w:b/>
          <w:szCs w:val="24"/>
        </w:rPr>
        <w:t>Caso contrario</w:t>
      </w:r>
    </w:p>
    <w:p w:rsidR="006F6B1C" w:rsidRPr="00403997" w:rsidRDefault="006F6B1C" w:rsidP="006F6B1C">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Sistema cierra el formulario sin guardar ningún cambio</w:t>
      </w:r>
    </w:p>
    <w:p w:rsidR="006F6B1C" w:rsidRPr="00403997" w:rsidRDefault="006F6B1C" w:rsidP="009C4CCF">
      <w:pPr>
        <w:pStyle w:val="Prrafodelista"/>
        <w:numPr>
          <w:ilvl w:val="0"/>
          <w:numId w:val="31"/>
        </w:numPr>
        <w:spacing w:after="0" w:line="240" w:lineRule="auto"/>
        <w:jc w:val="both"/>
        <w:rPr>
          <w:rFonts w:cs="Times New Roman"/>
          <w:szCs w:val="24"/>
        </w:rPr>
      </w:pPr>
      <w:r w:rsidRPr="00403997">
        <w:rPr>
          <w:rFonts w:cs="Times New Roman"/>
          <w:szCs w:val="24"/>
        </w:rPr>
        <w:t xml:space="preserve">Sistema muestra la información de todos los </w:t>
      </w:r>
      <w:r>
        <w:rPr>
          <w:rFonts w:cs="Times New Roman"/>
          <w:szCs w:val="24"/>
        </w:rPr>
        <w:t>bienes</w:t>
      </w:r>
    </w:p>
    <w:p w:rsidR="006F6B1C" w:rsidRPr="00403997" w:rsidRDefault="006F6B1C" w:rsidP="006F6B1C">
      <w:pPr>
        <w:spacing w:after="0" w:line="240" w:lineRule="auto"/>
        <w:ind w:left="1134"/>
        <w:jc w:val="both"/>
        <w:rPr>
          <w:rFonts w:cs="Times New Roman"/>
          <w:szCs w:val="24"/>
        </w:rPr>
      </w:pPr>
      <w:r w:rsidRPr="00403997">
        <w:rPr>
          <w:rFonts w:cs="Times New Roman"/>
          <w:b/>
          <w:szCs w:val="24"/>
        </w:rPr>
        <w:t xml:space="preserve">Salida </w:t>
      </w:r>
    </w:p>
    <w:p w:rsidR="006F6B1C" w:rsidRPr="00403997" w:rsidRDefault="006F6B1C" w:rsidP="006F6B1C">
      <w:pPr>
        <w:spacing w:after="0" w:line="240" w:lineRule="auto"/>
        <w:ind w:left="1134"/>
        <w:jc w:val="both"/>
        <w:rPr>
          <w:rFonts w:cs="Times New Roman"/>
          <w:szCs w:val="24"/>
        </w:rPr>
      </w:pPr>
      <w:r w:rsidRPr="00403997">
        <w:rPr>
          <w:rFonts w:cs="Times New Roman"/>
          <w:szCs w:val="24"/>
        </w:rPr>
        <w:t xml:space="preserve">La configuración de la información del </w:t>
      </w:r>
      <w:r>
        <w:rPr>
          <w:rFonts w:cs="Times New Roman"/>
          <w:szCs w:val="24"/>
        </w:rPr>
        <w:t>bien</w:t>
      </w:r>
      <w:r w:rsidRPr="00403997">
        <w:rPr>
          <w:rFonts w:cs="Times New Roman"/>
          <w:szCs w:val="24"/>
        </w:rPr>
        <w:t xml:space="preserve"> deseado quedará registrada en la base de datos y emitirá un mensaje de confirmación de que la información se modificó y mostrara la lista de </w:t>
      </w:r>
      <w:r>
        <w:rPr>
          <w:rFonts w:cs="Times New Roman"/>
          <w:szCs w:val="24"/>
        </w:rPr>
        <w:t>los bienes</w:t>
      </w:r>
      <w:r w:rsidRPr="00403997">
        <w:rPr>
          <w:rFonts w:cs="Times New Roman"/>
          <w:szCs w:val="24"/>
        </w:rPr>
        <w:t xml:space="preserve"> existentes</w:t>
      </w:r>
    </w:p>
    <w:p w:rsidR="00DF7276" w:rsidRDefault="00DF7276" w:rsidP="00DF7276">
      <w:pPr>
        <w:spacing w:after="0" w:line="240" w:lineRule="auto"/>
        <w:jc w:val="both"/>
        <w:rPr>
          <w:rFonts w:cs="Times New Roman"/>
        </w:rPr>
      </w:pPr>
    </w:p>
    <w:p w:rsidR="00632E93" w:rsidRPr="00632E93" w:rsidRDefault="00632E93" w:rsidP="00632E93">
      <w:pPr>
        <w:pStyle w:val="Prrafodelista"/>
        <w:numPr>
          <w:ilvl w:val="4"/>
          <w:numId w:val="7"/>
        </w:numPr>
        <w:spacing w:after="0" w:line="240" w:lineRule="auto"/>
        <w:ind w:left="1080"/>
        <w:jc w:val="both"/>
        <w:rPr>
          <w:rFonts w:cs="Times New Roman"/>
          <w:szCs w:val="24"/>
        </w:rPr>
      </w:pPr>
      <w:r w:rsidRPr="00632E93">
        <w:rPr>
          <w:rFonts w:cs="Times New Roman"/>
          <w:b/>
          <w:szCs w:val="24"/>
        </w:rPr>
        <w:t xml:space="preserve">Búsqueda de </w:t>
      </w:r>
      <w:r w:rsidR="007A50AC">
        <w:rPr>
          <w:rFonts w:cs="Times New Roman"/>
          <w:b/>
          <w:szCs w:val="24"/>
        </w:rPr>
        <w:t>bienes</w:t>
      </w:r>
    </w:p>
    <w:p w:rsidR="00632E93" w:rsidRPr="00403997" w:rsidRDefault="00632E93" w:rsidP="00632E93">
      <w:pPr>
        <w:spacing w:after="0" w:line="240" w:lineRule="auto"/>
        <w:ind w:left="1134"/>
        <w:jc w:val="both"/>
        <w:rPr>
          <w:rFonts w:cs="Times New Roman"/>
          <w:szCs w:val="24"/>
        </w:rPr>
      </w:pPr>
    </w:p>
    <w:p w:rsidR="00632E93" w:rsidRPr="00403997" w:rsidRDefault="00632E93" w:rsidP="00632E93">
      <w:pPr>
        <w:spacing w:after="0" w:line="240" w:lineRule="auto"/>
        <w:ind w:left="1134"/>
        <w:jc w:val="both"/>
        <w:rPr>
          <w:rFonts w:cs="Times New Roman"/>
          <w:szCs w:val="24"/>
        </w:rPr>
      </w:pPr>
      <w:r w:rsidRPr="00403997">
        <w:rPr>
          <w:rFonts w:cs="Times New Roman"/>
          <w:b/>
          <w:szCs w:val="24"/>
        </w:rPr>
        <w:t>Introducción</w:t>
      </w:r>
    </w:p>
    <w:p w:rsidR="00632E93" w:rsidRPr="00403997" w:rsidRDefault="00632E93" w:rsidP="00632E93">
      <w:pPr>
        <w:spacing w:after="0" w:line="240" w:lineRule="auto"/>
        <w:ind w:left="1134"/>
        <w:jc w:val="both"/>
        <w:rPr>
          <w:rFonts w:cs="Times New Roman"/>
          <w:szCs w:val="24"/>
        </w:rPr>
      </w:pPr>
      <w:r w:rsidRPr="00403997">
        <w:rPr>
          <w:rFonts w:cs="Times New Roman"/>
          <w:szCs w:val="24"/>
        </w:rPr>
        <w:t xml:space="preserve">Se puede realizar una búsqueda en la base de datos de los diferentes </w:t>
      </w:r>
      <w:r>
        <w:rPr>
          <w:rFonts w:cs="Times New Roman"/>
          <w:szCs w:val="24"/>
        </w:rPr>
        <w:t>bienes</w:t>
      </w:r>
      <w:r w:rsidRPr="00403997">
        <w:rPr>
          <w:rFonts w:cs="Times New Roman"/>
          <w:szCs w:val="24"/>
        </w:rPr>
        <w:t xml:space="preserve"> existentes dentro del sistema, esto se lo hace para poder acceder a la información que contienen cada uno de ellos, para modificarla o eliminarla.  </w:t>
      </w:r>
    </w:p>
    <w:p w:rsidR="00632E93" w:rsidRPr="00403997" w:rsidRDefault="00632E93" w:rsidP="00632E93">
      <w:pPr>
        <w:spacing w:after="0" w:line="240" w:lineRule="auto"/>
        <w:ind w:left="1134"/>
        <w:jc w:val="both"/>
        <w:rPr>
          <w:rFonts w:cs="Times New Roman"/>
          <w:szCs w:val="24"/>
        </w:rPr>
      </w:pPr>
      <w:r w:rsidRPr="00403997">
        <w:rPr>
          <w:rFonts w:cs="Times New Roman"/>
          <w:b/>
          <w:szCs w:val="24"/>
        </w:rPr>
        <w:t>Usuario involucrado</w:t>
      </w:r>
    </w:p>
    <w:p w:rsidR="00632E93" w:rsidRPr="00403997" w:rsidRDefault="00632E93" w:rsidP="00632E93">
      <w:pPr>
        <w:spacing w:after="0" w:line="240" w:lineRule="auto"/>
        <w:ind w:left="1134"/>
        <w:jc w:val="both"/>
        <w:rPr>
          <w:rFonts w:cs="Times New Roman"/>
          <w:szCs w:val="24"/>
        </w:rPr>
      </w:pPr>
      <w:r>
        <w:rPr>
          <w:rFonts w:cs="Times New Roman"/>
          <w:szCs w:val="24"/>
        </w:rPr>
        <w:t xml:space="preserve">Secretaria </w:t>
      </w:r>
    </w:p>
    <w:p w:rsidR="00632E93" w:rsidRPr="00403997" w:rsidRDefault="00632E93" w:rsidP="00632E93">
      <w:pPr>
        <w:spacing w:after="0" w:line="240" w:lineRule="auto"/>
        <w:ind w:left="1134"/>
        <w:jc w:val="both"/>
        <w:rPr>
          <w:rFonts w:cs="Times New Roman"/>
          <w:szCs w:val="24"/>
        </w:rPr>
      </w:pPr>
      <w:r w:rsidRPr="00403997">
        <w:rPr>
          <w:rFonts w:cs="Times New Roman"/>
          <w:b/>
          <w:szCs w:val="24"/>
        </w:rPr>
        <w:t>Condición</w:t>
      </w:r>
    </w:p>
    <w:p w:rsidR="00632E93" w:rsidRPr="00403997" w:rsidRDefault="00632E93" w:rsidP="00632E93">
      <w:pPr>
        <w:spacing w:after="0" w:line="240" w:lineRule="auto"/>
        <w:ind w:left="1134"/>
        <w:jc w:val="both"/>
        <w:rPr>
          <w:rFonts w:cs="Times New Roman"/>
          <w:szCs w:val="24"/>
        </w:rPr>
      </w:pPr>
      <w:r w:rsidRPr="00403997">
        <w:rPr>
          <w:rFonts w:cs="Times New Roman"/>
          <w:szCs w:val="24"/>
        </w:rPr>
        <w:t xml:space="preserve">Estar en el módulo de manipulación del sistema, ser usuario </w:t>
      </w:r>
      <w:r>
        <w:rPr>
          <w:rFonts w:cs="Times New Roman"/>
          <w:szCs w:val="24"/>
        </w:rPr>
        <w:t>Secretaria</w:t>
      </w:r>
      <w:r w:rsidRPr="00403997">
        <w:rPr>
          <w:rFonts w:cs="Times New Roman"/>
          <w:szCs w:val="24"/>
        </w:rPr>
        <w:t xml:space="preserve"> y por lo menos debe existir un </w:t>
      </w:r>
      <w:r>
        <w:rPr>
          <w:rFonts w:cs="Times New Roman"/>
          <w:szCs w:val="24"/>
        </w:rPr>
        <w:t>bien</w:t>
      </w:r>
      <w:r w:rsidRPr="00403997">
        <w:rPr>
          <w:rFonts w:cs="Times New Roman"/>
          <w:szCs w:val="24"/>
        </w:rPr>
        <w:t xml:space="preserve"> registrado</w:t>
      </w:r>
    </w:p>
    <w:p w:rsidR="00632E93" w:rsidRPr="00403997" w:rsidRDefault="00632E93" w:rsidP="00632E93">
      <w:pPr>
        <w:spacing w:after="0" w:line="240" w:lineRule="auto"/>
        <w:ind w:left="1134"/>
        <w:jc w:val="both"/>
        <w:rPr>
          <w:rFonts w:cs="Times New Roman"/>
          <w:szCs w:val="24"/>
        </w:rPr>
      </w:pPr>
      <w:r w:rsidRPr="00403997">
        <w:rPr>
          <w:rFonts w:cs="Times New Roman"/>
          <w:b/>
          <w:szCs w:val="24"/>
        </w:rPr>
        <w:t>Entradas</w:t>
      </w:r>
    </w:p>
    <w:p w:rsidR="00632E93" w:rsidRPr="00403997" w:rsidRDefault="00632E93" w:rsidP="00632E93">
      <w:pPr>
        <w:spacing w:after="0" w:line="240" w:lineRule="auto"/>
        <w:ind w:left="1134"/>
        <w:jc w:val="both"/>
        <w:rPr>
          <w:rFonts w:cs="Times New Roman"/>
          <w:szCs w:val="24"/>
        </w:rPr>
      </w:pPr>
      <w:r w:rsidRPr="00403997">
        <w:rPr>
          <w:rFonts w:cs="Times New Roman"/>
          <w:szCs w:val="24"/>
        </w:rPr>
        <w:t>Base de datos del sistema</w:t>
      </w:r>
    </w:p>
    <w:p w:rsidR="00632E93" w:rsidRPr="00403997" w:rsidRDefault="00632E93" w:rsidP="00632E93">
      <w:pPr>
        <w:spacing w:after="0" w:line="240" w:lineRule="auto"/>
        <w:ind w:left="1134"/>
        <w:jc w:val="both"/>
        <w:rPr>
          <w:rFonts w:cs="Times New Roman"/>
          <w:szCs w:val="24"/>
        </w:rPr>
      </w:pPr>
      <w:r w:rsidRPr="00403997">
        <w:rPr>
          <w:rFonts w:cs="Times New Roman"/>
          <w:szCs w:val="24"/>
        </w:rPr>
        <w:t>Tabla ‘</w:t>
      </w:r>
      <w:r>
        <w:rPr>
          <w:rFonts w:cs="Times New Roman"/>
          <w:szCs w:val="24"/>
        </w:rPr>
        <w:t>bien</w:t>
      </w:r>
      <w:r w:rsidRPr="00403997">
        <w:rPr>
          <w:rFonts w:cs="Times New Roman"/>
          <w:szCs w:val="24"/>
        </w:rPr>
        <w:t>es’</w:t>
      </w:r>
    </w:p>
    <w:p w:rsidR="00632E93" w:rsidRPr="00403997" w:rsidRDefault="00632E93" w:rsidP="00632E93">
      <w:pPr>
        <w:pStyle w:val="Prrafodelista"/>
        <w:tabs>
          <w:tab w:val="left" w:pos="1134"/>
        </w:tabs>
        <w:spacing w:after="0" w:line="240" w:lineRule="auto"/>
        <w:ind w:left="1134"/>
        <w:jc w:val="both"/>
        <w:rPr>
          <w:rFonts w:cs="Times New Roman"/>
          <w:szCs w:val="24"/>
        </w:rPr>
      </w:pPr>
      <w:r w:rsidRPr="00403997">
        <w:rPr>
          <w:rFonts w:cs="Times New Roman"/>
          <w:b/>
          <w:szCs w:val="24"/>
        </w:rPr>
        <w:t>Proceso</w:t>
      </w:r>
    </w:p>
    <w:p w:rsidR="00632E93" w:rsidRPr="00403997" w:rsidRDefault="00632E93" w:rsidP="009C4CCF">
      <w:pPr>
        <w:pStyle w:val="Prrafodelista"/>
        <w:numPr>
          <w:ilvl w:val="1"/>
          <w:numId w:val="31"/>
        </w:numPr>
        <w:spacing w:after="0" w:line="240" w:lineRule="auto"/>
        <w:ind w:left="1170" w:firstLine="0"/>
        <w:jc w:val="both"/>
        <w:rPr>
          <w:rFonts w:cs="Times New Roman"/>
          <w:szCs w:val="24"/>
        </w:rPr>
      </w:pPr>
      <w:r w:rsidRPr="00403997">
        <w:rPr>
          <w:rFonts w:cs="Times New Roman"/>
          <w:szCs w:val="24"/>
        </w:rPr>
        <w:t>Ingresar al m</w:t>
      </w:r>
      <w:r w:rsidRPr="00403997">
        <w:rPr>
          <w:rFonts w:eastAsia="Arial" w:cs="Times New Roman"/>
          <w:szCs w:val="24"/>
        </w:rPr>
        <w:t>ó</w:t>
      </w:r>
      <w:r w:rsidRPr="00403997">
        <w:rPr>
          <w:rFonts w:cs="Times New Roman"/>
          <w:szCs w:val="24"/>
        </w:rPr>
        <w:t xml:space="preserve">dulo de </w:t>
      </w:r>
      <w:r>
        <w:rPr>
          <w:rFonts w:cs="Times New Roman"/>
          <w:szCs w:val="24"/>
        </w:rPr>
        <w:t>Bienes</w:t>
      </w:r>
    </w:p>
    <w:p w:rsidR="00632E93" w:rsidRPr="00403997" w:rsidRDefault="00632E93" w:rsidP="009C4CCF">
      <w:pPr>
        <w:pStyle w:val="Prrafodelista"/>
        <w:numPr>
          <w:ilvl w:val="1"/>
          <w:numId w:val="31"/>
        </w:numPr>
        <w:spacing w:after="0" w:line="240" w:lineRule="auto"/>
        <w:ind w:left="1170" w:firstLine="0"/>
        <w:jc w:val="both"/>
        <w:rPr>
          <w:rFonts w:cs="Times New Roman"/>
          <w:szCs w:val="24"/>
        </w:rPr>
      </w:pPr>
      <w:r w:rsidRPr="00403997">
        <w:rPr>
          <w:rFonts w:eastAsia="Arial" w:cs="Times New Roman"/>
          <w:szCs w:val="24"/>
        </w:rPr>
        <w:lastRenderedPageBreak/>
        <w:t xml:space="preserve">Sistema despliega un formulario con la información de todos los </w:t>
      </w:r>
      <w:r>
        <w:rPr>
          <w:rFonts w:eastAsia="Arial" w:cs="Times New Roman"/>
          <w:szCs w:val="24"/>
        </w:rPr>
        <w:t>bienes</w:t>
      </w:r>
      <w:r w:rsidRPr="00403997">
        <w:rPr>
          <w:rFonts w:eastAsia="Arial" w:cs="Times New Roman"/>
          <w:szCs w:val="24"/>
        </w:rPr>
        <w:t xml:space="preserve"> existentes</w:t>
      </w:r>
    </w:p>
    <w:p w:rsidR="00632E93" w:rsidRPr="00403997" w:rsidRDefault="00632E93" w:rsidP="009C4CCF">
      <w:pPr>
        <w:pStyle w:val="Prrafodelista"/>
        <w:numPr>
          <w:ilvl w:val="1"/>
          <w:numId w:val="31"/>
        </w:numPr>
        <w:spacing w:after="0" w:line="240" w:lineRule="auto"/>
        <w:ind w:left="1170" w:firstLine="0"/>
        <w:jc w:val="both"/>
        <w:rPr>
          <w:rFonts w:cs="Times New Roman"/>
          <w:szCs w:val="24"/>
        </w:rPr>
      </w:pPr>
      <w:r w:rsidRPr="00403997">
        <w:rPr>
          <w:rFonts w:eastAsia="Arial" w:cs="Times New Roman"/>
          <w:szCs w:val="24"/>
        </w:rPr>
        <w:t>Se introduce los parámetros de búsqueda y presionar “BUSCAR”</w:t>
      </w:r>
    </w:p>
    <w:p w:rsidR="00632E93" w:rsidRPr="00403997" w:rsidRDefault="00632E93" w:rsidP="00632E93">
      <w:pPr>
        <w:spacing w:after="0" w:line="240" w:lineRule="auto"/>
        <w:ind w:left="1134" w:firstLine="306"/>
        <w:jc w:val="both"/>
        <w:rPr>
          <w:rFonts w:cs="Times New Roman"/>
          <w:szCs w:val="24"/>
        </w:rPr>
      </w:pPr>
      <w:r w:rsidRPr="00403997">
        <w:rPr>
          <w:rFonts w:cs="Times New Roman"/>
          <w:b/>
          <w:szCs w:val="24"/>
        </w:rPr>
        <w:t xml:space="preserve">Si </w:t>
      </w:r>
      <w:r w:rsidRPr="00403997">
        <w:rPr>
          <w:rFonts w:cs="Times New Roman"/>
          <w:szCs w:val="24"/>
        </w:rPr>
        <w:t xml:space="preserve">usuario busca alguna información </w:t>
      </w:r>
      <w:r w:rsidRPr="00403997">
        <w:rPr>
          <w:rFonts w:cs="Times New Roman"/>
          <w:b/>
          <w:szCs w:val="24"/>
        </w:rPr>
        <w:t>entonces</w:t>
      </w:r>
    </w:p>
    <w:p w:rsidR="00632E93" w:rsidRPr="00403997" w:rsidRDefault="00632E93" w:rsidP="00632E93">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Sistema establece conexión con Base de datos del sistema</w:t>
      </w:r>
    </w:p>
    <w:p w:rsidR="00632E93" w:rsidRPr="00403997" w:rsidRDefault="00632E93" w:rsidP="00632E93">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Sistema busca la información en la tabla ‘</w:t>
      </w:r>
      <w:r>
        <w:rPr>
          <w:rFonts w:cs="Times New Roman"/>
          <w:szCs w:val="24"/>
        </w:rPr>
        <w:t>bien</w:t>
      </w:r>
      <w:r w:rsidRPr="00403997">
        <w:rPr>
          <w:rFonts w:cs="Times New Roman"/>
          <w:szCs w:val="24"/>
        </w:rPr>
        <w:t xml:space="preserve">es’ </w:t>
      </w:r>
    </w:p>
    <w:p w:rsidR="00632E93" w:rsidRPr="00403997" w:rsidRDefault="00632E93" w:rsidP="00632E93">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Sistema cierra conexión con Base de datos del sistema</w:t>
      </w:r>
    </w:p>
    <w:p w:rsidR="00632E93" w:rsidRPr="00403997" w:rsidRDefault="00632E93" w:rsidP="00632E93">
      <w:pPr>
        <w:spacing w:after="0" w:line="240" w:lineRule="auto"/>
        <w:ind w:left="1134"/>
        <w:jc w:val="both"/>
        <w:rPr>
          <w:rFonts w:cs="Times New Roman"/>
          <w:szCs w:val="24"/>
        </w:rPr>
      </w:pPr>
      <w:r w:rsidRPr="00403997">
        <w:rPr>
          <w:rFonts w:cs="Times New Roman"/>
          <w:szCs w:val="24"/>
        </w:rPr>
        <w:tab/>
      </w:r>
      <w:r w:rsidRPr="00403997">
        <w:rPr>
          <w:rFonts w:cs="Times New Roman"/>
          <w:szCs w:val="24"/>
        </w:rPr>
        <w:tab/>
        <w:t>Sistema muestra la información solicitada</w:t>
      </w:r>
    </w:p>
    <w:p w:rsidR="00632E93" w:rsidRPr="00403997" w:rsidRDefault="00632E93" w:rsidP="00632E93">
      <w:pPr>
        <w:spacing w:after="0" w:line="240" w:lineRule="auto"/>
        <w:ind w:left="1134" w:firstLine="306"/>
        <w:jc w:val="both"/>
        <w:rPr>
          <w:rFonts w:cs="Times New Roman"/>
          <w:szCs w:val="24"/>
        </w:rPr>
      </w:pPr>
      <w:r w:rsidRPr="00403997">
        <w:rPr>
          <w:rFonts w:cs="Times New Roman"/>
          <w:b/>
          <w:szCs w:val="24"/>
        </w:rPr>
        <w:t>Caso contrario</w:t>
      </w:r>
    </w:p>
    <w:p w:rsidR="00632E93" w:rsidRPr="00403997" w:rsidRDefault="00632E93" w:rsidP="00632E93">
      <w:pPr>
        <w:tabs>
          <w:tab w:val="left" w:pos="1418"/>
        </w:tabs>
        <w:spacing w:after="0" w:line="240" w:lineRule="auto"/>
        <w:ind w:left="1418" w:hanging="284"/>
        <w:jc w:val="both"/>
        <w:rPr>
          <w:rFonts w:eastAsia="Arial" w:cs="Times New Roman"/>
          <w:szCs w:val="24"/>
        </w:rPr>
      </w:pPr>
      <w:r w:rsidRPr="00403997">
        <w:rPr>
          <w:rFonts w:cs="Times New Roman"/>
          <w:szCs w:val="24"/>
        </w:rPr>
        <w:tab/>
      </w:r>
      <w:r w:rsidRPr="00403997">
        <w:rPr>
          <w:rFonts w:cs="Times New Roman"/>
          <w:szCs w:val="24"/>
        </w:rPr>
        <w:tab/>
      </w:r>
      <w:r w:rsidRPr="00403997">
        <w:rPr>
          <w:rFonts w:cs="Times New Roman"/>
          <w:szCs w:val="24"/>
        </w:rPr>
        <w:tab/>
        <w:t>Sistema despliega un mensaje “</w:t>
      </w:r>
      <w:r>
        <w:rPr>
          <w:rFonts w:cs="Times New Roman"/>
          <w:szCs w:val="24"/>
        </w:rPr>
        <w:t>Bien</w:t>
      </w:r>
      <w:r w:rsidRPr="00403997">
        <w:rPr>
          <w:rFonts w:cs="Times New Roman"/>
          <w:szCs w:val="24"/>
        </w:rPr>
        <w:t xml:space="preserve"> no encontrado”.</w:t>
      </w:r>
    </w:p>
    <w:p w:rsidR="00632E93" w:rsidRPr="00403997" w:rsidRDefault="00632E93" w:rsidP="00632E93">
      <w:pPr>
        <w:pStyle w:val="Prrafodelista"/>
        <w:tabs>
          <w:tab w:val="left" w:pos="1134"/>
          <w:tab w:val="left" w:pos="7078"/>
        </w:tabs>
        <w:spacing w:after="0" w:line="240" w:lineRule="auto"/>
        <w:ind w:left="1134"/>
        <w:jc w:val="both"/>
        <w:rPr>
          <w:rFonts w:cs="Times New Roman"/>
          <w:szCs w:val="24"/>
        </w:rPr>
      </w:pPr>
      <w:r w:rsidRPr="00403997">
        <w:rPr>
          <w:rFonts w:cs="Times New Roman"/>
          <w:b/>
          <w:szCs w:val="24"/>
        </w:rPr>
        <w:t xml:space="preserve">Salida </w:t>
      </w:r>
      <w:r w:rsidRPr="00403997">
        <w:rPr>
          <w:rFonts w:cs="Times New Roman"/>
          <w:b/>
          <w:szCs w:val="24"/>
        </w:rPr>
        <w:tab/>
      </w:r>
      <w:r w:rsidRPr="00403997">
        <w:rPr>
          <w:rFonts w:cs="Times New Roman"/>
          <w:b/>
          <w:szCs w:val="24"/>
        </w:rPr>
        <w:tab/>
      </w:r>
    </w:p>
    <w:p w:rsidR="00632E93" w:rsidRDefault="00632E93" w:rsidP="00632E93">
      <w:pPr>
        <w:pStyle w:val="Prrafodelista"/>
        <w:tabs>
          <w:tab w:val="left" w:pos="1134"/>
        </w:tabs>
        <w:spacing w:after="0" w:line="240" w:lineRule="auto"/>
        <w:ind w:left="1134"/>
        <w:jc w:val="both"/>
        <w:rPr>
          <w:rFonts w:cs="Times New Roman"/>
          <w:szCs w:val="24"/>
        </w:rPr>
      </w:pPr>
      <w:r w:rsidRPr="00403997">
        <w:rPr>
          <w:rFonts w:cs="Times New Roman"/>
          <w:szCs w:val="24"/>
        </w:rPr>
        <w:t xml:space="preserve">Se desplegará un formulario con la información del </w:t>
      </w:r>
      <w:r>
        <w:rPr>
          <w:rFonts w:cs="Times New Roman"/>
          <w:szCs w:val="24"/>
        </w:rPr>
        <w:t>bien</w:t>
      </w:r>
      <w:r w:rsidRPr="00403997">
        <w:rPr>
          <w:rFonts w:cs="Times New Roman"/>
          <w:szCs w:val="24"/>
        </w:rPr>
        <w:t xml:space="preserve"> que se solicito</w:t>
      </w:r>
    </w:p>
    <w:p w:rsidR="00632E93" w:rsidRPr="00403997" w:rsidRDefault="00632E93" w:rsidP="00632E93">
      <w:pPr>
        <w:pStyle w:val="Cuerpo3"/>
      </w:pPr>
    </w:p>
    <w:p w:rsidR="00431C0C" w:rsidRPr="00DF7276" w:rsidRDefault="00431C0C" w:rsidP="00DF7276">
      <w:pPr>
        <w:pStyle w:val="Ttulo3"/>
        <w:numPr>
          <w:ilvl w:val="4"/>
          <w:numId w:val="7"/>
        </w:numPr>
        <w:ind w:left="1080"/>
      </w:pPr>
      <w:r w:rsidRPr="00DF7276">
        <w:t xml:space="preserve">Generar reportes de </w:t>
      </w:r>
      <w:r w:rsidR="006F6B1C">
        <w:t>bienes</w:t>
      </w:r>
    </w:p>
    <w:p w:rsidR="00431C0C" w:rsidRPr="00F050F4" w:rsidRDefault="00431C0C" w:rsidP="00065FA8">
      <w:pPr>
        <w:pStyle w:val="Prrafodelista"/>
        <w:spacing w:after="0" w:line="240" w:lineRule="auto"/>
        <w:ind w:left="1440"/>
        <w:jc w:val="both"/>
        <w:rPr>
          <w:rFonts w:cs="Times New Roman"/>
          <w:b/>
        </w:rPr>
      </w:pP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 xml:space="preserve">Introducción </w:t>
      </w:r>
    </w:p>
    <w:p w:rsidR="00431C0C" w:rsidRPr="00F050F4" w:rsidRDefault="00431C0C" w:rsidP="00065FA8">
      <w:pPr>
        <w:pStyle w:val="Prrafodelista"/>
        <w:spacing w:after="0" w:line="240" w:lineRule="auto"/>
        <w:ind w:left="1058"/>
        <w:jc w:val="both"/>
        <w:rPr>
          <w:rFonts w:cs="Times New Roman"/>
        </w:rPr>
      </w:pPr>
      <w:r w:rsidRPr="00F050F4">
        <w:rPr>
          <w:rFonts w:cs="Times New Roman"/>
        </w:rPr>
        <w:t xml:space="preserve">Esta parte del software nos permite obtener un reporte de los </w:t>
      </w:r>
      <w:r w:rsidR="00DF7276">
        <w:rPr>
          <w:rFonts w:cs="Times New Roman"/>
        </w:rPr>
        <w:t>bien</w:t>
      </w:r>
      <w:r w:rsidRPr="00F050F4">
        <w:rPr>
          <w:rFonts w:cs="Times New Roman"/>
        </w:rPr>
        <w:t xml:space="preserve">es que posee la </w:t>
      </w:r>
      <w:r w:rsidR="00DF7276">
        <w:rPr>
          <w:rFonts w:cs="Times New Roman"/>
        </w:rPr>
        <w:t>Institución</w:t>
      </w:r>
      <w:r w:rsidRPr="00F050F4">
        <w:rPr>
          <w:rFonts w:cs="Times New Roman"/>
        </w:rPr>
        <w:t>, mediante consultas a la información almacenada en una base de datos predefinida</w:t>
      </w: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 xml:space="preserve">Usuario </w:t>
      </w:r>
    </w:p>
    <w:p w:rsidR="00431C0C" w:rsidRPr="00F050F4" w:rsidRDefault="00DF7276" w:rsidP="00065FA8">
      <w:pPr>
        <w:pStyle w:val="Prrafodelista"/>
        <w:spacing w:after="0" w:line="240" w:lineRule="auto"/>
        <w:ind w:left="1058"/>
        <w:jc w:val="both"/>
        <w:rPr>
          <w:rFonts w:cs="Times New Roman"/>
          <w:b/>
        </w:rPr>
      </w:pPr>
      <w:r>
        <w:rPr>
          <w:rFonts w:cs="Times New Roman"/>
        </w:rPr>
        <w:t>Contador</w:t>
      </w:r>
    </w:p>
    <w:p w:rsidR="00431C0C" w:rsidRPr="00F050F4" w:rsidRDefault="00431C0C" w:rsidP="00065FA8">
      <w:pPr>
        <w:pStyle w:val="Prrafodelista"/>
        <w:spacing w:after="0" w:line="240" w:lineRule="auto"/>
        <w:ind w:left="1058"/>
        <w:jc w:val="both"/>
        <w:rPr>
          <w:rFonts w:cs="Times New Roman"/>
          <w:b/>
        </w:rPr>
      </w:pPr>
      <w:r w:rsidRPr="00F050F4">
        <w:rPr>
          <w:rFonts w:cs="Times New Roman"/>
          <w:b/>
        </w:rPr>
        <w:t>Condición</w:t>
      </w:r>
    </w:p>
    <w:p w:rsidR="00431C0C" w:rsidRPr="00F050F4" w:rsidRDefault="00431C0C" w:rsidP="00632E93">
      <w:pPr>
        <w:pStyle w:val="Prrafodelista"/>
        <w:spacing w:after="0" w:line="240" w:lineRule="auto"/>
        <w:ind w:left="1080"/>
        <w:jc w:val="both"/>
        <w:rPr>
          <w:rFonts w:cs="Times New Roman"/>
        </w:rPr>
      </w:pPr>
      <w:r w:rsidRPr="00F050F4">
        <w:rPr>
          <w:rFonts w:cs="Times New Roman"/>
        </w:rPr>
        <w:t>Estar en el módulo de manipulación del sistema</w:t>
      </w:r>
    </w:p>
    <w:p w:rsidR="00632E93" w:rsidRPr="00403997" w:rsidRDefault="00632E93" w:rsidP="00632E93">
      <w:pPr>
        <w:spacing w:after="0" w:line="240" w:lineRule="auto"/>
        <w:ind w:left="1080"/>
        <w:jc w:val="both"/>
        <w:rPr>
          <w:rFonts w:cs="Times New Roman"/>
          <w:szCs w:val="24"/>
        </w:rPr>
      </w:pPr>
      <w:r w:rsidRPr="00403997">
        <w:rPr>
          <w:rFonts w:cs="Times New Roman"/>
          <w:b/>
          <w:szCs w:val="24"/>
        </w:rPr>
        <w:t>Entradas</w:t>
      </w:r>
    </w:p>
    <w:p w:rsidR="00632E93" w:rsidRPr="00403997" w:rsidRDefault="00632E93" w:rsidP="00632E93">
      <w:pPr>
        <w:spacing w:after="0" w:line="240" w:lineRule="auto"/>
        <w:ind w:left="1080"/>
        <w:jc w:val="both"/>
        <w:rPr>
          <w:rFonts w:cs="Times New Roman"/>
          <w:szCs w:val="24"/>
        </w:rPr>
      </w:pPr>
      <w:r w:rsidRPr="00403997">
        <w:rPr>
          <w:rFonts w:cs="Times New Roman"/>
          <w:szCs w:val="24"/>
        </w:rPr>
        <w:t>Base de datos del sistema</w:t>
      </w:r>
    </w:p>
    <w:p w:rsidR="00632E93" w:rsidRPr="00403997" w:rsidRDefault="00632E93" w:rsidP="00632E93">
      <w:pPr>
        <w:spacing w:after="0" w:line="240" w:lineRule="auto"/>
        <w:ind w:left="1080"/>
        <w:jc w:val="both"/>
        <w:rPr>
          <w:rFonts w:cs="Times New Roman"/>
          <w:szCs w:val="24"/>
        </w:rPr>
      </w:pPr>
      <w:r w:rsidRPr="00403997">
        <w:rPr>
          <w:rFonts w:cs="Times New Roman"/>
          <w:szCs w:val="24"/>
        </w:rPr>
        <w:t>Tabla ‘</w:t>
      </w:r>
      <w:r>
        <w:rPr>
          <w:rFonts w:cs="Times New Roman"/>
          <w:szCs w:val="24"/>
        </w:rPr>
        <w:t>bien</w:t>
      </w:r>
      <w:r w:rsidRPr="00403997">
        <w:rPr>
          <w:rFonts w:cs="Times New Roman"/>
          <w:szCs w:val="24"/>
        </w:rPr>
        <w:t>es’</w:t>
      </w:r>
    </w:p>
    <w:p w:rsidR="00632E93" w:rsidRPr="00403997" w:rsidRDefault="00632E93" w:rsidP="00632E93">
      <w:pPr>
        <w:spacing w:after="0" w:line="240" w:lineRule="auto"/>
        <w:ind w:left="1080"/>
        <w:jc w:val="both"/>
        <w:rPr>
          <w:rFonts w:cs="Times New Roman"/>
          <w:szCs w:val="24"/>
        </w:rPr>
      </w:pPr>
      <w:r w:rsidRPr="00403997">
        <w:rPr>
          <w:rFonts w:cs="Times New Roman"/>
          <w:b/>
          <w:szCs w:val="24"/>
        </w:rPr>
        <w:t>Proceso</w:t>
      </w:r>
    </w:p>
    <w:p w:rsidR="00632E93" w:rsidRPr="00632E93" w:rsidRDefault="00632E93" w:rsidP="009C4CCF">
      <w:pPr>
        <w:pStyle w:val="Prrafodelista"/>
        <w:numPr>
          <w:ilvl w:val="1"/>
          <w:numId w:val="32"/>
        </w:numPr>
        <w:tabs>
          <w:tab w:val="left" w:pos="1530"/>
        </w:tabs>
        <w:spacing w:after="0" w:line="240" w:lineRule="auto"/>
        <w:jc w:val="both"/>
        <w:rPr>
          <w:rFonts w:cs="Times New Roman"/>
          <w:szCs w:val="24"/>
        </w:rPr>
      </w:pPr>
      <w:r w:rsidRPr="00632E93">
        <w:rPr>
          <w:rFonts w:cs="Times New Roman"/>
          <w:szCs w:val="24"/>
        </w:rPr>
        <w:t>Ingresar al sistema</w:t>
      </w:r>
    </w:p>
    <w:p w:rsidR="00632E93" w:rsidRPr="00632E93" w:rsidRDefault="00632E93" w:rsidP="009C4CCF">
      <w:pPr>
        <w:pStyle w:val="Prrafodelista"/>
        <w:numPr>
          <w:ilvl w:val="1"/>
          <w:numId w:val="32"/>
        </w:numPr>
        <w:tabs>
          <w:tab w:val="left" w:pos="1530"/>
        </w:tabs>
        <w:spacing w:after="0" w:line="240" w:lineRule="auto"/>
        <w:jc w:val="both"/>
        <w:rPr>
          <w:rFonts w:cs="Times New Roman"/>
          <w:szCs w:val="24"/>
        </w:rPr>
      </w:pPr>
      <w:r w:rsidRPr="00632E93">
        <w:rPr>
          <w:rFonts w:cs="Times New Roman"/>
          <w:szCs w:val="24"/>
        </w:rPr>
        <w:t>Presionar el comando ‘Generar reporte de Bienes’</w:t>
      </w:r>
    </w:p>
    <w:p w:rsidR="00632E93" w:rsidRPr="00632E93" w:rsidRDefault="00632E93" w:rsidP="009C4CCF">
      <w:pPr>
        <w:pStyle w:val="Prrafodelista"/>
        <w:numPr>
          <w:ilvl w:val="1"/>
          <w:numId w:val="32"/>
        </w:numPr>
        <w:tabs>
          <w:tab w:val="left" w:pos="1530"/>
        </w:tabs>
        <w:spacing w:after="0" w:line="240" w:lineRule="auto"/>
        <w:jc w:val="both"/>
        <w:rPr>
          <w:rFonts w:cs="Times New Roman"/>
          <w:szCs w:val="24"/>
        </w:rPr>
      </w:pPr>
      <w:r w:rsidRPr="00632E93">
        <w:rPr>
          <w:rFonts w:cs="Times New Roman"/>
          <w:szCs w:val="24"/>
        </w:rPr>
        <w:t xml:space="preserve">Usuario introduce </w:t>
      </w:r>
      <w:r w:rsidRPr="00632E93">
        <w:rPr>
          <w:rFonts w:eastAsia="Arial" w:cs="Times New Roman"/>
          <w:szCs w:val="24"/>
        </w:rPr>
        <w:t>los parámetros de búsqueda y presionar “BUSCAR”</w:t>
      </w:r>
      <w:r w:rsidRPr="00632E93">
        <w:rPr>
          <w:rFonts w:cs="Times New Roman"/>
          <w:szCs w:val="24"/>
        </w:rPr>
        <w:t xml:space="preserve"> </w:t>
      </w:r>
    </w:p>
    <w:p w:rsidR="00632E93" w:rsidRPr="00632E93" w:rsidRDefault="00632E93" w:rsidP="00632E93">
      <w:pPr>
        <w:tabs>
          <w:tab w:val="left" w:pos="1530"/>
        </w:tabs>
        <w:spacing w:after="0" w:line="240" w:lineRule="auto"/>
        <w:jc w:val="both"/>
        <w:rPr>
          <w:rFonts w:cs="Times New Roman"/>
          <w:szCs w:val="24"/>
        </w:rPr>
      </w:pPr>
      <w:r>
        <w:rPr>
          <w:rFonts w:cs="Times New Roman"/>
          <w:b/>
          <w:szCs w:val="24"/>
        </w:rPr>
        <w:tab/>
      </w:r>
      <w:r w:rsidRPr="00632E93">
        <w:rPr>
          <w:rFonts w:cs="Times New Roman"/>
          <w:b/>
          <w:szCs w:val="24"/>
        </w:rPr>
        <w:t xml:space="preserve">Si </w:t>
      </w:r>
      <w:r w:rsidRPr="00632E93">
        <w:rPr>
          <w:rFonts w:cs="Times New Roman"/>
          <w:szCs w:val="24"/>
        </w:rPr>
        <w:t xml:space="preserve">usuario presiona “BUSCAR” </w:t>
      </w:r>
      <w:r w:rsidRPr="00632E93">
        <w:rPr>
          <w:rFonts w:cs="Times New Roman"/>
          <w:b/>
          <w:szCs w:val="24"/>
        </w:rPr>
        <w:t>entonces</w:t>
      </w:r>
    </w:p>
    <w:p w:rsidR="00632E93" w:rsidRPr="00632E93" w:rsidRDefault="00632E93" w:rsidP="00632E93">
      <w:pPr>
        <w:tabs>
          <w:tab w:val="left" w:pos="1530"/>
        </w:tabs>
        <w:spacing w:after="0" w:line="240" w:lineRule="auto"/>
        <w:jc w:val="both"/>
        <w:rPr>
          <w:rFonts w:cs="Times New Roman"/>
          <w:szCs w:val="24"/>
        </w:rPr>
      </w:pPr>
      <w:r>
        <w:rPr>
          <w:rFonts w:cs="Times New Roman"/>
          <w:szCs w:val="24"/>
        </w:rPr>
        <w:tab/>
      </w:r>
      <w:r>
        <w:rPr>
          <w:rFonts w:cs="Times New Roman"/>
          <w:szCs w:val="24"/>
        </w:rPr>
        <w:tab/>
      </w:r>
      <w:r w:rsidRPr="00632E93">
        <w:rPr>
          <w:rFonts w:cs="Times New Roman"/>
          <w:szCs w:val="24"/>
        </w:rPr>
        <w:t>Sistema establece conexión con Base de datos del sistema</w:t>
      </w:r>
    </w:p>
    <w:p w:rsidR="00632E93" w:rsidRPr="00632E93" w:rsidRDefault="00632E93" w:rsidP="00632E93">
      <w:pPr>
        <w:tabs>
          <w:tab w:val="left" w:pos="1530"/>
        </w:tabs>
        <w:spacing w:after="0" w:line="240" w:lineRule="auto"/>
        <w:jc w:val="both"/>
        <w:rPr>
          <w:rFonts w:cs="Times New Roman"/>
          <w:szCs w:val="24"/>
        </w:rPr>
      </w:pPr>
      <w:r>
        <w:rPr>
          <w:rFonts w:cs="Times New Roman"/>
          <w:szCs w:val="24"/>
        </w:rPr>
        <w:tab/>
      </w:r>
      <w:r>
        <w:rPr>
          <w:rFonts w:cs="Times New Roman"/>
          <w:szCs w:val="24"/>
        </w:rPr>
        <w:tab/>
      </w:r>
      <w:r w:rsidRPr="00632E93">
        <w:rPr>
          <w:rFonts w:cs="Times New Roman"/>
          <w:szCs w:val="24"/>
        </w:rPr>
        <w:t xml:space="preserve">Sistema revisa la información en la tabla ‘bienes’ </w:t>
      </w:r>
    </w:p>
    <w:p w:rsidR="00632E93" w:rsidRDefault="00632E93" w:rsidP="00632E93">
      <w:pPr>
        <w:tabs>
          <w:tab w:val="left" w:pos="1530"/>
        </w:tabs>
        <w:spacing w:after="0" w:line="240" w:lineRule="auto"/>
        <w:jc w:val="both"/>
        <w:rPr>
          <w:rFonts w:cs="Times New Roman"/>
          <w:szCs w:val="24"/>
        </w:rPr>
      </w:pPr>
      <w:r>
        <w:rPr>
          <w:rFonts w:cs="Times New Roman"/>
          <w:szCs w:val="24"/>
        </w:rPr>
        <w:tab/>
      </w:r>
      <w:r>
        <w:rPr>
          <w:rFonts w:cs="Times New Roman"/>
          <w:szCs w:val="24"/>
        </w:rPr>
        <w:tab/>
      </w:r>
      <w:r w:rsidRPr="00632E93">
        <w:rPr>
          <w:rFonts w:cs="Times New Roman"/>
          <w:szCs w:val="24"/>
        </w:rPr>
        <w:t>Sistema muestra información solicitada</w:t>
      </w:r>
    </w:p>
    <w:p w:rsidR="00632E93" w:rsidRPr="00632E93" w:rsidRDefault="00632E93" w:rsidP="00632E93">
      <w:pPr>
        <w:tabs>
          <w:tab w:val="left" w:pos="1530"/>
        </w:tabs>
        <w:spacing w:after="0" w:line="240" w:lineRule="auto"/>
        <w:jc w:val="both"/>
        <w:rPr>
          <w:rFonts w:cs="Times New Roman"/>
          <w:szCs w:val="24"/>
        </w:rPr>
      </w:pPr>
      <w:r>
        <w:rPr>
          <w:rFonts w:cs="Times New Roman"/>
          <w:szCs w:val="24"/>
        </w:rPr>
        <w:tab/>
      </w:r>
      <w:r>
        <w:rPr>
          <w:rFonts w:cs="Times New Roman"/>
          <w:szCs w:val="24"/>
        </w:rPr>
        <w:tab/>
      </w:r>
      <w:r w:rsidRPr="00632E93">
        <w:rPr>
          <w:rFonts w:cs="Times New Roman"/>
          <w:szCs w:val="24"/>
        </w:rPr>
        <w:t>Sistema cierra conexión con Base de datos del sistema</w:t>
      </w:r>
    </w:p>
    <w:p w:rsidR="00632E93" w:rsidRPr="00632E93" w:rsidRDefault="00632E93" w:rsidP="009C4CCF">
      <w:pPr>
        <w:pStyle w:val="Prrafodelista"/>
        <w:numPr>
          <w:ilvl w:val="2"/>
          <w:numId w:val="32"/>
        </w:numPr>
        <w:tabs>
          <w:tab w:val="left" w:pos="1530"/>
        </w:tabs>
        <w:spacing w:after="0" w:line="240" w:lineRule="auto"/>
        <w:jc w:val="both"/>
        <w:rPr>
          <w:rFonts w:cs="Times New Roman"/>
          <w:szCs w:val="24"/>
        </w:rPr>
      </w:pPr>
      <w:r w:rsidRPr="00632E93">
        <w:rPr>
          <w:rFonts w:cs="Times New Roman"/>
          <w:b/>
          <w:szCs w:val="24"/>
        </w:rPr>
        <w:t>Caso contrario</w:t>
      </w:r>
    </w:p>
    <w:p w:rsidR="00632E93" w:rsidRPr="00632E93" w:rsidRDefault="00632E93" w:rsidP="009C4CCF">
      <w:pPr>
        <w:pStyle w:val="Prrafodelista"/>
        <w:numPr>
          <w:ilvl w:val="3"/>
          <w:numId w:val="32"/>
        </w:numPr>
        <w:tabs>
          <w:tab w:val="left" w:pos="1530"/>
        </w:tabs>
        <w:spacing w:after="0" w:line="240" w:lineRule="auto"/>
        <w:jc w:val="both"/>
        <w:rPr>
          <w:rFonts w:cs="Times New Roman"/>
          <w:szCs w:val="24"/>
        </w:rPr>
      </w:pPr>
      <w:r w:rsidRPr="00632E93">
        <w:rPr>
          <w:rFonts w:cs="Times New Roman"/>
          <w:szCs w:val="24"/>
        </w:rPr>
        <w:t>Sistema cierra el formulario sin hacer ninguna acción</w:t>
      </w:r>
    </w:p>
    <w:p w:rsidR="00632E93" w:rsidRPr="00632E93" w:rsidRDefault="00632E93" w:rsidP="009C4CCF">
      <w:pPr>
        <w:pStyle w:val="Prrafodelista"/>
        <w:numPr>
          <w:ilvl w:val="1"/>
          <w:numId w:val="32"/>
        </w:numPr>
        <w:tabs>
          <w:tab w:val="left" w:pos="1530"/>
        </w:tabs>
        <w:spacing w:after="0" w:line="240" w:lineRule="auto"/>
        <w:jc w:val="both"/>
        <w:rPr>
          <w:rFonts w:cs="Times New Roman"/>
          <w:szCs w:val="24"/>
        </w:rPr>
      </w:pPr>
      <w:r w:rsidRPr="00632E93">
        <w:rPr>
          <w:rFonts w:cs="Times New Roman"/>
          <w:szCs w:val="24"/>
        </w:rPr>
        <w:t>Se imprime el reporte presionando el comando “IMPRIMIR”</w:t>
      </w:r>
    </w:p>
    <w:p w:rsidR="00632E93" w:rsidRPr="00632E93" w:rsidRDefault="00632E93" w:rsidP="009C4CCF">
      <w:pPr>
        <w:pStyle w:val="Prrafodelista"/>
        <w:numPr>
          <w:ilvl w:val="1"/>
          <w:numId w:val="32"/>
        </w:numPr>
        <w:tabs>
          <w:tab w:val="left" w:pos="1530"/>
        </w:tabs>
        <w:spacing w:after="0" w:line="240" w:lineRule="auto"/>
        <w:jc w:val="both"/>
        <w:rPr>
          <w:rFonts w:cs="Times New Roman"/>
          <w:szCs w:val="24"/>
        </w:rPr>
      </w:pPr>
      <w:r w:rsidRPr="00632E93">
        <w:rPr>
          <w:rFonts w:cs="Times New Roman"/>
          <w:szCs w:val="24"/>
        </w:rPr>
        <w:t xml:space="preserve">Sistema muestra la pantalla principal del módulo de </w:t>
      </w:r>
      <w:r w:rsidR="00F25B7B">
        <w:rPr>
          <w:rFonts w:cs="Times New Roman"/>
          <w:szCs w:val="24"/>
        </w:rPr>
        <w:t>bienes</w:t>
      </w:r>
    </w:p>
    <w:p w:rsidR="00632E93" w:rsidRPr="00403997" w:rsidRDefault="00632E93" w:rsidP="00632E93">
      <w:pPr>
        <w:spacing w:after="0" w:line="240" w:lineRule="auto"/>
        <w:ind w:left="1080"/>
        <w:jc w:val="both"/>
        <w:rPr>
          <w:rFonts w:cs="Times New Roman"/>
          <w:szCs w:val="24"/>
        </w:rPr>
      </w:pPr>
      <w:r w:rsidRPr="00403997">
        <w:rPr>
          <w:rFonts w:cs="Times New Roman"/>
          <w:b/>
          <w:szCs w:val="24"/>
        </w:rPr>
        <w:t xml:space="preserve">Salida </w:t>
      </w:r>
    </w:p>
    <w:p w:rsidR="00632E93" w:rsidRPr="00403997" w:rsidRDefault="00F25B7B" w:rsidP="00632E93">
      <w:pPr>
        <w:spacing w:after="0" w:line="240" w:lineRule="auto"/>
        <w:ind w:left="1080"/>
        <w:jc w:val="both"/>
        <w:rPr>
          <w:rFonts w:cs="Times New Roman"/>
          <w:szCs w:val="24"/>
        </w:rPr>
      </w:pPr>
      <w:r>
        <w:rPr>
          <w:rFonts w:cs="Times New Roman"/>
          <w:szCs w:val="24"/>
        </w:rPr>
        <w:t>El reporte de los bienes</w:t>
      </w:r>
      <w:r w:rsidR="00632E93" w:rsidRPr="00403997">
        <w:rPr>
          <w:rFonts w:cs="Times New Roman"/>
          <w:szCs w:val="24"/>
        </w:rPr>
        <w:t xml:space="preserve"> deseado</w:t>
      </w:r>
      <w:r>
        <w:rPr>
          <w:rFonts w:cs="Times New Roman"/>
          <w:szCs w:val="24"/>
        </w:rPr>
        <w:t>s</w:t>
      </w:r>
      <w:r w:rsidR="00632E93" w:rsidRPr="00403997">
        <w:rPr>
          <w:rFonts w:cs="Times New Roman"/>
          <w:szCs w:val="24"/>
        </w:rPr>
        <w:t xml:space="preserve">, </w:t>
      </w:r>
      <w:r w:rsidRPr="00403997">
        <w:rPr>
          <w:rFonts w:cs="Times New Roman"/>
          <w:szCs w:val="24"/>
        </w:rPr>
        <w:t>un mensaje</w:t>
      </w:r>
      <w:r w:rsidR="00632E93" w:rsidRPr="00403997">
        <w:rPr>
          <w:rFonts w:cs="Times New Roman"/>
          <w:szCs w:val="24"/>
        </w:rPr>
        <w:t xml:space="preserve"> de confirmación de que se realizó el reporte de </w:t>
      </w:r>
      <w:r>
        <w:rPr>
          <w:rFonts w:cs="Times New Roman"/>
          <w:szCs w:val="24"/>
        </w:rPr>
        <w:t>los bienes</w:t>
      </w:r>
      <w:r w:rsidRPr="00403997">
        <w:rPr>
          <w:rFonts w:cs="Times New Roman"/>
          <w:szCs w:val="24"/>
        </w:rPr>
        <w:t xml:space="preserve"> deseado</w:t>
      </w:r>
      <w:r>
        <w:rPr>
          <w:rFonts w:cs="Times New Roman"/>
          <w:szCs w:val="24"/>
        </w:rPr>
        <w:t>s</w:t>
      </w:r>
      <w:r w:rsidRPr="00403997">
        <w:rPr>
          <w:rFonts w:cs="Times New Roman"/>
          <w:szCs w:val="24"/>
        </w:rPr>
        <w:t xml:space="preserve"> </w:t>
      </w:r>
      <w:r w:rsidR="00632E93" w:rsidRPr="00403997">
        <w:rPr>
          <w:rFonts w:cs="Times New Roman"/>
          <w:szCs w:val="24"/>
        </w:rPr>
        <w:t>y seguirá en la pantalla de generación de reporte</w:t>
      </w:r>
    </w:p>
    <w:p w:rsidR="00431C0C" w:rsidRPr="00DF7276" w:rsidRDefault="00431C0C" w:rsidP="00DF7276">
      <w:pPr>
        <w:spacing w:after="0" w:line="240" w:lineRule="auto"/>
        <w:jc w:val="both"/>
        <w:rPr>
          <w:rFonts w:cs="Times New Roman"/>
        </w:rPr>
      </w:pPr>
    </w:p>
    <w:p w:rsidR="00431C0C" w:rsidRPr="001679DC" w:rsidRDefault="00431C0C" w:rsidP="00065FA8">
      <w:pPr>
        <w:pStyle w:val="Prrafodelista"/>
        <w:numPr>
          <w:ilvl w:val="3"/>
          <w:numId w:val="7"/>
        </w:numPr>
        <w:spacing w:after="0" w:line="240" w:lineRule="auto"/>
        <w:ind w:left="1440"/>
        <w:jc w:val="both"/>
        <w:rPr>
          <w:rFonts w:cs="Times New Roman"/>
          <w:b/>
          <w:color w:val="FF0000"/>
        </w:rPr>
      </w:pPr>
      <w:r w:rsidRPr="001679DC">
        <w:rPr>
          <w:rFonts w:cs="Times New Roman"/>
          <w:b/>
          <w:color w:val="FF0000"/>
        </w:rPr>
        <w:t xml:space="preserve">Eliminar </w:t>
      </w:r>
      <w:r w:rsidR="00F25B7B" w:rsidRPr="001679DC">
        <w:rPr>
          <w:rFonts w:cs="Times New Roman"/>
          <w:b/>
          <w:color w:val="FF0000"/>
        </w:rPr>
        <w:t>bienes</w:t>
      </w:r>
    </w:p>
    <w:p w:rsidR="00431C0C" w:rsidRPr="001679DC" w:rsidRDefault="00431C0C" w:rsidP="00065FA8">
      <w:pPr>
        <w:pStyle w:val="Prrafodelista"/>
        <w:spacing w:after="0" w:line="240" w:lineRule="auto"/>
        <w:ind w:left="1440"/>
        <w:jc w:val="both"/>
        <w:rPr>
          <w:rFonts w:cs="Times New Roman"/>
          <w:b/>
          <w:color w:val="FF0000"/>
        </w:rPr>
      </w:pPr>
    </w:p>
    <w:p w:rsidR="00431C0C" w:rsidRPr="001679DC" w:rsidRDefault="00431C0C" w:rsidP="00065FA8">
      <w:pPr>
        <w:pStyle w:val="Prrafodelista"/>
        <w:spacing w:after="0" w:line="240" w:lineRule="auto"/>
        <w:ind w:left="1058"/>
        <w:jc w:val="both"/>
        <w:rPr>
          <w:rFonts w:cs="Times New Roman"/>
          <w:b/>
          <w:color w:val="FF0000"/>
        </w:rPr>
      </w:pPr>
      <w:r w:rsidRPr="001679DC">
        <w:rPr>
          <w:rFonts w:cs="Times New Roman"/>
          <w:b/>
          <w:color w:val="FF0000"/>
        </w:rPr>
        <w:t xml:space="preserve">Introducción </w:t>
      </w:r>
    </w:p>
    <w:p w:rsidR="00431C0C" w:rsidRPr="001679DC" w:rsidRDefault="00431C0C" w:rsidP="00065FA8">
      <w:pPr>
        <w:pStyle w:val="Prrafodelista"/>
        <w:spacing w:after="0" w:line="240" w:lineRule="auto"/>
        <w:ind w:left="1058"/>
        <w:jc w:val="both"/>
        <w:rPr>
          <w:rFonts w:cs="Times New Roman"/>
          <w:color w:val="FF0000"/>
        </w:rPr>
      </w:pPr>
      <w:r w:rsidRPr="001679DC">
        <w:rPr>
          <w:rFonts w:cs="Times New Roman"/>
          <w:color w:val="FF0000"/>
        </w:rPr>
        <w:lastRenderedPageBreak/>
        <w:t xml:space="preserve">Esta parte del software nos permite eliminar </w:t>
      </w:r>
      <w:r w:rsidR="00F25B7B" w:rsidRPr="001679DC">
        <w:rPr>
          <w:rFonts w:cs="Times New Roman"/>
          <w:color w:val="FF0000"/>
        </w:rPr>
        <w:t>bienes</w:t>
      </w:r>
      <w:r w:rsidRPr="001679DC">
        <w:rPr>
          <w:rFonts w:cs="Times New Roman"/>
          <w:color w:val="FF0000"/>
        </w:rPr>
        <w:t xml:space="preserve"> innecesarios o inutilizables que posee la </w:t>
      </w:r>
      <w:r w:rsidR="00F25B7B" w:rsidRPr="001679DC">
        <w:rPr>
          <w:rFonts w:cs="Times New Roman"/>
          <w:color w:val="FF0000"/>
        </w:rPr>
        <w:t>Institución</w:t>
      </w:r>
      <w:r w:rsidRPr="001679DC">
        <w:rPr>
          <w:rFonts w:cs="Times New Roman"/>
          <w:color w:val="FF0000"/>
        </w:rPr>
        <w:t xml:space="preserve">, mediante el ingreso del código del </w:t>
      </w:r>
      <w:r w:rsidR="00F25B7B" w:rsidRPr="001679DC">
        <w:rPr>
          <w:rFonts w:cs="Times New Roman"/>
          <w:color w:val="FF0000"/>
        </w:rPr>
        <w:t>bien</w:t>
      </w:r>
    </w:p>
    <w:p w:rsidR="00431C0C" w:rsidRPr="001679DC" w:rsidRDefault="00431C0C" w:rsidP="00065FA8">
      <w:pPr>
        <w:pStyle w:val="Prrafodelista"/>
        <w:spacing w:after="0" w:line="240" w:lineRule="auto"/>
        <w:ind w:left="1058"/>
        <w:jc w:val="both"/>
        <w:rPr>
          <w:rFonts w:cs="Times New Roman"/>
          <w:b/>
          <w:color w:val="FF0000"/>
        </w:rPr>
      </w:pPr>
      <w:r w:rsidRPr="001679DC">
        <w:rPr>
          <w:rFonts w:cs="Times New Roman"/>
          <w:b/>
          <w:color w:val="FF0000"/>
        </w:rPr>
        <w:t xml:space="preserve">Usuario </w:t>
      </w:r>
    </w:p>
    <w:p w:rsidR="00431C0C" w:rsidRPr="001679DC" w:rsidRDefault="004E185F" w:rsidP="00065FA8">
      <w:pPr>
        <w:pStyle w:val="Prrafodelista"/>
        <w:spacing w:after="0" w:line="240" w:lineRule="auto"/>
        <w:ind w:left="1058"/>
        <w:jc w:val="both"/>
        <w:rPr>
          <w:rFonts w:cs="Times New Roman"/>
          <w:color w:val="FF0000"/>
        </w:rPr>
      </w:pPr>
      <w:r w:rsidRPr="001679DC">
        <w:rPr>
          <w:rFonts w:cs="Times New Roman"/>
          <w:color w:val="FF0000"/>
        </w:rPr>
        <w:t>Secretaria</w:t>
      </w:r>
    </w:p>
    <w:p w:rsidR="00431C0C" w:rsidRPr="001679DC" w:rsidRDefault="00431C0C" w:rsidP="00065FA8">
      <w:pPr>
        <w:pStyle w:val="Prrafodelista"/>
        <w:spacing w:after="0" w:line="240" w:lineRule="auto"/>
        <w:ind w:left="1058"/>
        <w:jc w:val="both"/>
        <w:rPr>
          <w:rFonts w:cs="Times New Roman"/>
          <w:b/>
          <w:color w:val="FF0000"/>
        </w:rPr>
      </w:pPr>
      <w:r w:rsidRPr="001679DC">
        <w:rPr>
          <w:rFonts w:cs="Times New Roman"/>
          <w:b/>
          <w:color w:val="FF0000"/>
        </w:rPr>
        <w:t xml:space="preserve">Condición </w:t>
      </w:r>
    </w:p>
    <w:p w:rsidR="00431C0C" w:rsidRPr="001679DC" w:rsidRDefault="00431C0C" w:rsidP="00065FA8">
      <w:pPr>
        <w:pStyle w:val="Prrafodelista"/>
        <w:spacing w:after="0" w:line="240" w:lineRule="auto"/>
        <w:ind w:left="1058"/>
        <w:jc w:val="both"/>
        <w:rPr>
          <w:rFonts w:cs="Times New Roman"/>
          <w:color w:val="FF0000"/>
        </w:rPr>
      </w:pPr>
      <w:r w:rsidRPr="001679DC">
        <w:rPr>
          <w:rFonts w:cs="Times New Roman"/>
          <w:color w:val="FF0000"/>
        </w:rPr>
        <w:t>Estar dentro del módulo de manipulación de sistema y solo seleccionar un registro por cada eliminación</w:t>
      </w:r>
    </w:p>
    <w:p w:rsidR="00431C0C" w:rsidRPr="001679DC" w:rsidRDefault="00431C0C" w:rsidP="00065FA8">
      <w:pPr>
        <w:pStyle w:val="Prrafodelista"/>
        <w:spacing w:after="0" w:line="240" w:lineRule="auto"/>
        <w:ind w:left="1058"/>
        <w:jc w:val="both"/>
        <w:rPr>
          <w:rFonts w:cs="Times New Roman"/>
          <w:b/>
          <w:color w:val="FF0000"/>
        </w:rPr>
      </w:pPr>
      <w:r w:rsidRPr="001679DC">
        <w:rPr>
          <w:rFonts w:cs="Times New Roman"/>
          <w:b/>
          <w:color w:val="FF0000"/>
        </w:rPr>
        <w:t>Entradas</w:t>
      </w:r>
    </w:p>
    <w:p w:rsidR="00431C0C" w:rsidRPr="001679DC" w:rsidRDefault="00431C0C" w:rsidP="00065FA8">
      <w:pPr>
        <w:pStyle w:val="Prrafodelista"/>
        <w:spacing w:after="0" w:line="240" w:lineRule="auto"/>
        <w:ind w:left="1058"/>
        <w:jc w:val="both"/>
        <w:rPr>
          <w:rFonts w:cs="Times New Roman"/>
          <w:color w:val="FF0000"/>
        </w:rPr>
      </w:pPr>
      <w:r w:rsidRPr="001679DC">
        <w:rPr>
          <w:rFonts w:cs="Times New Roman"/>
          <w:color w:val="FF0000"/>
        </w:rPr>
        <w:t xml:space="preserve">Se ingresa el código del </w:t>
      </w:r>
      <w:r w:rsidR="004E185F" w:rsidRPr="001679DC">
        <w:rPr>
          <w:rFonts w:cs="Times New Roman"/>
          <w:color w:val="FF0000"/>
        </w:rPr>
        <w:t>bien</w:t>
      </w:r>
      <w:r w:rsidRPr="001679DC">
        <w:rPr>
          <w:rFonts w:cs="Times New Roman"/>
          <w:color w:val="FF0000"/>
        </w:rPr>
        <w:t xml:space="preserve"> que se desea eliminar</w:t>
      </w:r>
    </w:p>
    <w:p w:rsidR="004E185F" w:rsidRPr="001679DC" w:rsidRDefault="004E185F" w:rsidP="004E185F">
      <w:pPr>
        <w:spacing w:after="0" w:line="240" w:lineRule="auto"/>
        <w:ind w:left="1134"/>
        <w:jc w:val="both"/>
        <w:rPr>
          <w:rFonts w:cs="Times New Roman"/>
          <w:color w:val="FF0000"/>
          <w:szCs w:val="24"/>
        </w:rPr>
      </w:pPr>
      <w:r w:rsidRPr="001679DC">
        <w:rPr>
          <w:rFonts w:cs="Times New Roman"/>
          <w:b/>
          <w:color w:val="FF0000"/>
          <w:szCs w:val="24"/>
        </w:rPr>
        <w:t xml:space="preserve">Proceso </w:t>
      </w:r>
    </w:p>
    <w:p w:rsidR="004E185F" w:rsidRPr="001679DC" w:rsidRDefault="004E185F" w:rsidP="009C4CCF">
      <w:pPr>
        <w:numPr>
          <w:ilvl w:val="0"/>
          <w:numId w:val="33"/>
        </w:numPr>
        <w:spacing w:after="0" w:line="240" w:lineRule="auto"/>
        <w:contextualSpacing/>
        <w:jc w:val="both"/>
        <w:rPr>
          <w:rFonts w:cs="Times New Roman"/>
          <w:color w:val="FF0000"/>
          <w:szCs w:val="24"/>
        </w:rPr>
      </w:pPr>
      <w:r w:rsidRPr="001679DC">
        <w:rPr>
          <w:rFonts w:cs="Times New Roman"/>
          <w:color w:val="FF0000"/>
          <w:szCs w:val="24"/>
        </w:rPr>
        <w:t>Ingresar al m</w:t>
      </w:r>
      <w:r w:rsidRPr="001679DC">
        <w:rPr>
          <w:rFonts w:eastAsia="Arial" w:cs="Times New Roman"/>
          <w:color w:val="FF0000"/>
          <w:szCs w:val="24"/>
        </w:rPr>
        <w:t xml:space="preserve">ódulo de </w:t>
      </w:r>
      <w:r w:rsidR="000A658A" w:rsidRPr="001679DC">
        <w:rPr>
          <w:rFonts w:eastAsia="Arial" w:cs="Times New Roman"/>
          <w:color w:val="FF0000"/>
          <w:szCs w:val="24"/>
        </w:rPr>
        <w:t>bienes</w:t>
      </w:r>
    </w:p>
    <w:p w:rsidR="004E185F" w:rsidRPr="001679DC" w:rsidRDefault="004E185F" w:rsidP="009C4CCF">
      <w:pPr>
        <w:numPr>
          <w:ilvl w:val="0"/>
          <w:numId w:val="33"/>
        </w:numPr>
        <w:spacing w:after="0" w:line="240" w:lineRule="auto"/>
        <w:ind w:left="1134" w:firstLine="0"/>
        <w:contextualSpacing/>
        <w:jc w:val="both"/>
        <w:rPr>
          <w:rFonts w:cs="Times New Roman"/>
          <w:color w:val="FF0000"/>
          <w:szCs w:val="24"/>
        </w:rPr>
      </w:pPr>
      <w:r w:rsidRPr="001679DC">
        <w:rPr>
          <w:rFonts w:cs="Times New Roman"/>
          <w:color w:val="FF0000"/>
          <w:szCs w:val="24"/>
        </w:rPr>
        <w:t xml:space="preserve">Sistema despliega un formulario con los diferentes </w:t>
      </w:r>
      <w:r w:rsidR="000A658A" w:rsidRPr="001679DC">
        <w:rPr>
          <w:rFonts w:eastAsia="Arial" w:cs="Times New Roman"/>
          <w:color w:val="FF0000"/>
          <w:szCs w:val="24"/>
        </w:rPr>
        <w:t>bienes</w:t>
      </w:r>
      <w:r w:rsidR="000A658A" w:rsidRPr="001679DC">
        <w:rPr>
          <w:rFonts w:cs="Times New Roman"/>
          <w:color w:val="FF0000"/>
          <w:szCs w:val="24"/>
        </w:rPr>
        <w:t xml:space="preserve"> </w:t>
      </w:r>
      <w:r w:rsidRPr="001679DC">
        <w:rPr>
          <w:rFonts w:cs="Times New Roman"/>
          <w:color w:val="FF0000"/>
          <w:szCs w:val="24"/>
        </w:rPr>
        <w:t>existentes</w:t>
      </w:r>
    </w:p>
    <w:p w:rsidR="004E185F" w:rsidRPr="001679DC" w:rsidRDefault="004E185F" w:rsidP="009C4CCF">
      <w:pPr>
        <w:pStyle w:val="Prrafodelista"/>
        <w:numPr>
          <w:ilvl w:val="0"/>
          <w:numId w:val="33"/>
        </w:numPr>
        <w:spacing w:after="0" w:line="240" w:lineRule="auto"/>
        <w:ind w:left="1134" w:firstLine="0"/>
        <w:jc w:val="both"/>
        <w:rPr>
          <w:rFonts w:cs="Times New Roman"/>
          <w:color w:val="FF0000"/>
          <w:szCs w:val="24"/>
        </w:rPr>
      </w:pPr>
      <w:r w:rsidRPr="001679DC">
        <w:rPr>
          <w:rFonts w:eastAsia="Arial" w:cs="Times New Roman"/>
          <w:color w:val="FF0000"/>
          <w:szCs w:val="24"/>
        </w:rPr>
        <w:t>Se introduce los parámetros de búsqueda y presionar “BUSCAR”</w:t>
      </w:r>
      <w:r w:rsidRPr="001679DC">
        <w:rPr>
          <w:rFonts w:cs="Times New Roman"/>
          <w:color w:val="FF0000"/>
          <w:szCs w:val="24"/>
        </w:rPr>
        <w:t xml:space="preserve"> </w:t>
      </w:r>
    </w:p>
    <w:p w:rsidR="004E185F" w:rsidRPr="001679DC" w:rsidRDefault="004E185F" w:rsidP="004E185F">
      <w:pPr>
        <w:spacing w:after="0" w:line="240" w:lineRule="auto"/>
        <w:ind w:left="1134" w:firstLine="306"/>
        <w:jc w:val="both"/>
        <w:rPr>
          <w:rFonts w:cs="Times New Roman"/>
          <w:b/>
          <w:color w:val="FF0000"/>
          <w:szCs w:val="24"/>
        </w:rPr>
      </w:pPr>
      <w:r w:rsidRPr="001679DC">
        <w:rPr>
          <w:rFonts w:cs="Times New Roman"/>
          <w:b/>
          <w:color w:val="FF0000"/>
          <w:szCs w:val="24"/>
        </w:rPr>
        <w:t xml:space="preserve">Si </w:t>
      </w:r>
      <w:r w:rsidRPr="001679DC">
        <w:rPr>
          <w:rFonts w:cs="Times New Roman"/>
          <w:color w:val="FF0000"/>
          <w:szCs w:val="24"/>
        </w:rPr>
        <w:t xml:space="preserve">usuario presiona “BUSCAR” </w:t>
      </w:r>
      <w:r w:rsidRPr="001679DC">
        <w:rPr>
          <w:rFonts w:cs="Times New Roman"/>
          <w:b/>
          <w:color w:val="FF0000"/>
          <w:szCs w:val="24"/>
        </w:rPr>
        <w:t>entonces</w:t>
      </w:r>
    </w:p>
    <w:p w:rsidR="004E185F" w:rsidRPr="001679DC" w:rsidRDefault="004E185F" w:rsidP="004E185F">
      <w:pPr>
        <w:spacing w:after="0" w:line="240" w:lineRule="auto"/>
        <w:ind w:left="1134"/>
        <w:jc w:val="both"/>
        <w:rPr>
          <w:rFonts w:cs="Times New Roman"/>
          <w:color w:val="FF0000"/>
          <w:szCs w:val="24"/>
        </w:rPr>
      </w:pPr>
      <w:r w:rsidRPr="001679DC">
        <w:rPr>
          <w:rFonts w:cs="Times New Roman"/>
          <w:b/>
          <w:color w:val="FF0000"/>
          <w:szCs w:val="24"/>
        </w:rPr>
        <w:tab/>
      </w:r>
      <w:r w:rsidRPr="001679DC">
        <w:rPr>
          <w:rFonts w:cs="Times New Roman"/>
          <w:color w:val="FF0000"/>
          <w:szCs w:val="24"/>
        </w:rPr>
        <w:tab/>
        <w:t>Usuario establece conexión con Base de datos del sistema</w:t>
      </w:r>
    </w:p>
    <w:p w:rsidR="004E185F" w:rsidRPr="001679DC" w:rsidRDefault="004E185F" w:rsidP="004E185F">
      <w:pPr>
        <w:spacing w:after="0" w:line="240" w:lineRule="auto"/>
        <w:ind w:left="1134"/>
        <w:jc w:val="both"/>
        <w:rPr>
          <w:rFonts w:cs="Times New Roman"/>
          <w:color w:val="FF0000"/>
          <w:szCs w:val="24"/>
        </w:rPr>
      </w:pPr>
      <w:r w:rsidRPr="001679DC">
        <w:rPr>
          <w:rFonts w:cs="Times New Roman"/>
          <w:color w:val="FF0000"/>
          <w:szCs w:val="24"/>
        </w:rPr>
        <w:tab/>
      </w:r>
      <w:r w:rsidRPr="001679DC">
        <w:rPr>
          <w:rFonts w:cs="Times New Roman"/>
          <w:color w:val="FF0000"/>
          <w:szCs w:val="24"/>
        </w:rPr>
        <w:tab/>
        <w:t>Sistema revisa la información en la tabla ‘</w:t>
      </w:r>
      <w:r w:rsidR="000A658A" w:rsidRPr="001679DC">
        <w:rPr>
          <w:rFonts w:eastAsia="Arial" w:cs="Times New Roman"/>
          <w:color w:val="FF0000"/>
          <w:szCs w:val="24"/>
        </w:rPr>
        <w:t>bienes</w:t>
      </w:r>
      <w:r w:rsidRPr="001679DC">
        <w:rPr>
          <w:rFonts w:cs="Times New Roman"/>
          <w:color w:val="FF0000"/>
          <w:szCs w:val="24"/>
        </w:rPr>
        <w:t xml:space="preserve">’ </w:t>
      </w:r>
    </w:p>
    <w:p w:rsidR="004E185F" w:rsidRPr="001679DC" w:rsidRDefault="004E185F" w:rsidP="004E185F">
      <w:pPr>
        <w:spacing w:after="0" w:line="240" w:lineRule="auto"/>
        <w:ind w:left="1134"/>
        <w:jc w:val="both"/>
        <w:rPr>
          <w:rFonts w:cs="Times New Roman"/>
          <w:color w:val="FF0000"/>
          <w:szCs w:val="24"/>
        </w:rPr>
      </w:pPr>
      <w:r w:rsidRPr="001679DC">
        <w:rPr>
          <w:rFonts w:cs="Times New Roman"/>
          <w:color w:val="FF0000"/>
          <w:szCs w:val="24"/>
        </w:rPr>
        <w:tab/>
      </w:r>
      <w:r w:rsidRPr="001679DC">
        <w:rPr>
          <w:rFonts w:cs="Times New Roman"/>
          <w:color w:val="FF0000"/>
          <w:szCs w:val="24"/>
        </w:rPr>
        <w:tab/>
        <w:t>Sistema muestra información solicitada</w:t>
      </w:r>
    </w:p>
    <w:p w:rsidR="004E185F" w:rsidRPr="001679DC" w:rsidRDefault="004E185F" w:rsidP="004E185F">
      <w:pPr>
        <w:spacing w:after="0" w:line="240" w:lineRule="auto"/>
        <w:ind w:left="1134"/>
        <w:jc w:val="both"/>
        <w:rPr>
          <w:rFonts w:cs="Times New Roman"/>
          <w:color w:val="FF0000"/>
          <w:szCs w:val="24"/>
        </w:rPr>
      </w:pPr>
      <w:r w:rsidRPr="001679DC">
        <w:rPr>
          <w:rFonts w:cs="Times New Roman"/>
          <w:color w:val="FF0000"/>
          <w:szCs w:val="24"/>
        </w:rPr>
        <w:tab/>
      </w:r>
      <w:r w:rsidRPr="001679DC">
        <w:rPr>
          <w:rFonts w:cs="Times New Roman"/>
          <w:color w:val="FF0000"/>
          <w:szCs w:val="24"/>
        </w:rPr>
        <w:tab/>
        <w:t>Sistema cierra conexión con Base de datos del sistema</w:t>
      </w:r>
    </w:p>
    <w:p w:rsidR="004E185F" w:rsidRPr="001679DC" w:rsidRDefault="004E185F" w:rsidP="004E185F">
      <w:pPr>
        <w:spacing w:after="0" w:line="240" w:lineRule="auto"/>
        <w:ind w:left="1134" w:firstLine="306"/>
        <w:jc w:val="both"/>
        <w:rPr>
          <w:rFonts w:cs="Times New Roman"/>
          <w:color w:val="FF0000"/>
          <w:szCs w:val="24"/>
        </w:rPr>
      </w:pPr>
      <w:r w:rsidRPr="001679DC">
        <w:rPr>
          <w:rFonts w:cs="Times New Roman"/>
          <w:b/>
          <w:color w:val="FF0000"/>
          <w:szCs w:val="24"/>
        </w:rPr>
        <w:t>Caso contrario</w:t>
      </w:r>
    </w:p>
    <w:p w:rsidR="004E185F" w:rsidRPr="001679DC" w:rsidRDefault="004E185F" w:rsidP="004E185F">
      <w:pPr>
        <w:spacing w:after="0" w:line="240" w:lineRule="auto"/>
        <w:ind w:left="1134"/>
        <w:jc w:val="both"/>
        <w:rPr>
          <w:rFonts w:cs="Times New Roman"/>
          <w:color w:val="FF0000"/>
          <w:szCs w:val="24"/>
        </w:rPr>
      </w:pPr>
      <w:r w:rsidRPr="001679DC">
        <w:rPr>
          <w:rFonts w:cs="Times New Roman"/>
          <w:color w:val="FF0000"/>
          <w:szCs w:val="24"/>
        </w:rPr>
        <w:tab/>
      </w:r>
      <w:r w:rsidRPr="001679DC">
        <w:rPr>
          <w:rFonts w:cs="Times New Roman"/>
          <w:color w:val="FF0000"/>
          <w:szCs w:val="24"/>
        </w:rPr>
        <w:tab/>
      </w:r>
      <w:r w:rsidR="00535679" w:rsidRPr="001679DC">
        <w:rPr>
          <w:rFonts w:cs="Times New Roman"/>
          <w:color w:val="FF0000"/>
          <w:szCs w:val="24"/>
        </w:rPr>
        <w:t>Sistema cierra</w:t>
      </w:r>
      <w:r w:rsidRPr="001679DC">
        <w:rPr>
          <w:rFonts w:cs="Times New Roman"/>
          <w:color w:val="FF0000"/>
          <w:szCs w:val="24"/>
        </w:rPr>
        <w:t xml:space="preserve"> el formulario sin hacer ninguna acción</w:t>
      </w:r>
    </w:p>
    <w:p w:rsidR="004E185F" w:rsidRPr="001679DC" w:rsidRDefault="004E185F" w:rsidP="009C4CCF">
      <w:pPr>
        <w:pStyle w:val="Prrafodelista"/>
        <w:numPr>
          <w:ilvl w:val="0"/>
          <w:numId w:val="33"/>
        </w:numPr>
        <w:spacing w:after="0" w:line="240" w:lineRule="auto"/>
        <w:jc w:val="both"/>
        <w:rPr>
          <w:rFonts w:cs="Times New Roman"/>
          <w:color w:val="FF0000"/>
          <w:szCs w:val="24"/>
        </w:rPr>
      </w:pPr>
      <w:r w:rsidRPr="001679DC">
        <w:rPr>
          <w:rFonts w:cs="Times New Roman"/>
          <w:color w:val="FF0000"/>
          <w:szCs w:val="24"/>
        </w:rPr>
        <w:t xml:space="preserve">Se presiona “ELIMINAR” </w:t>
      </w:r>
    </w:p>
    <w:p w:rsidR="004E185F" w:rsidRPr="001679DC" w:rsidRDefault="004E185F" w:rsidP="004E185F">
      <w:pPr>
        <w:pStyle w:val="Prrafodelista"/>
        <w:spacing w:after="0" w:line="240" w:lineRule="auto"/>
        <w:ind w:left="1135" w:firstLine="305"/>
        <w:jc w:val="both"/>
        <w:rPr>
          <w:rFonts w:cs="Times New Roman"/>
          <w:color w:val="FF0000"/>
          <w:szCs w:val="24"/>
        </w:rPr>
      </w:pPr>
      <w:r w:rsidRPr="001679DC">
        <w:rPr>
          <w:rFonts w:cs="Times New Roman"/>
          <w:b/>
          <w:color w:val="FF0000"/>
          <w:szCs w:val="24"/>
        </w:rPr>
        <w:t>Si</w:t>
      </w:r>
      <w:r w:rsidRPr="001679DC">
        <w:rPr>
          <w:rFonts w:cs="Times New Roman"/>
          <w:color w:val="FF0000"/>
          <w:szCs w:val="24"/>
        </w:rPr>
        <w:t xml:space="preserve"> usuario presiona “ELIMINAR” </w:t>
      </w:r>
      <w:r w:rsidRPr="001679DC">
        <w:rPr>
          <w:rFonts w:cs="Times New Roman"/>
          <w:b/>
          <w:color w:val="FF0000"/>
          <w:szCs w:val="24"/>
        </w:rPr>
        <w:t>entonces</w:t>
      </w:r>
      <w:r w:rsidRPr="001679DC">
        <w:rPr>
          <w:rFonts w:cs="Times New Roman"/>
          <w:color w:val="FF0000"/>
          <w:szCs w:val="24"/>
        </w:rPr>
        <w:t xml:space="preserve"> </w:t>
      </w:r>
    </w:p>
    <w:p w:rsidR="004E185F" w:rsidRPr="001679DC" w:rsidRDefault="004E185F" w:rsidP="004E185F">
      <w:pPr>
        <w:pStyle w:val="Prrafodelista"/>
        <w:spacing w:after="0" w:line="240" w:lineRule="auto"/>
        <w:ind w:left="1855" w:firstLine="305"/>
        <w:jc w:val="both"/>
        <w:rPr>
          <w:rFonts w:cs="Times New Roman"/>
          <w:color w:val="FF0000"/>
          <w:szCs w:val="24"/>
        </w:rPr>
      </w:pPr>
      <w:r w:rsidRPr="001679DC">
        <w:rPr>
          <w:rFonts w:cs="Times New Roman"/>
          <w:color w:val="FF0000"/>
          <w:szCs w:val="24"/>
        </w:rPr>
        <w:t>Sistema pide confirmación de la acción realizada</w:t>
      </w:r>
    </w:p>
    <w:p w:rsidR="004E185F" w:rsidRPr="001679DC" w:rsidRDefault="004E185F" w:rsidP="004E185F">
      <w:pPr>
        <w:pStyle w:val="Prrafodelista"/>
        <w:spacing w:after="0" w:line="240" w:lineRule="auto"/>
        <w:ind w:left="1550" w:firstLine="610"/>
        <w:jc w:val="both"/>
        <w:rPr>
          <w:rFonts w:cs="Times New Roman"/>
          <w:color w:val="FF0000"/>
          <w:szCs w:val="24"/>
        </w:rPr>
      </w:pPr>
      <w:r w:rsidRPr="001679DC">
        <w:rPr>
          <w:rFonts w:cs="Times New Roman"/>
          <w:color w:val="FF0000"/>
          <w:szCs w:val="24"/>
        </w:rPr>
        <w:t>Usuario confirma acción</w:t>
      </w:r>
    </w:p>
    <w:p w:rsidR="004E185F" w:rsidRPr="001679DC" w:rsidRDefault="001679DC" w:rsidP="004E185F">
      <w:pPr>
        <w:pStyle w:val="Prrafodelista"/>
        <w:spacing w:after="0" w:line="240" w:lineRule="auto"/>
        <w:ind w:left="1855" w:firstLine="305"/>
        <w:jc w:val="both"/>
        <w:rPr>
          <w:rFonts w:cs="Times New Roman"/>
          <w:color w:val="FF0000"/>
          <w:szCs w:val="24"/>
        </w:rPr>
      </w:pPr>
      <w:r w:rsidRPr="001679DC">
        <w:rPr>
          <w:rFonts w:cs="Times New Roman"/>
          <w:color w:val="FF0000"/>
          <w:szCs w:val="24"/>
        </w:rPr>
        <w:t>Sistema elimina al bien</w:t>
      </w:r>
      <w:r w:rsidR="004E185F" w:rsidRPr="001679DC">
        <w:rPr>
          <w:rFonts w:cs="Times New Roman"/>
          <w:color w:val="FF0000"/>
          <w:szCs w:val="24"/>
        </w:rPr>
        <w:t xml:space="preserve"> de la base de datos</w:t>
      </w:r>
    </w:p>
    <w:p w:rsidR="004E185F" w:rsidRPr="001679DC" w:rsidRDefault="004E185F" w:rsidP="004E185F">
      <w:pPr>
        <w:pStyle w:val="Prrafodelista"/>
        <w:spacing w:after="0" w:line="240" w:lineRule="auto"/>
        <w:ind w:left="1550"/>
        <w:jc w:val="both"/>
        <w:rPr>
          <w:rFonts w:cs="Times New Roman"/>
          <w:b/>
          <w:color w:val="FF0000"/>
          <w:szCs w:val="24"/>
        </w:rPr>
      </w:pPr>
      <w:r w:rsidRPr="001679DC">
        <w:rPr>
          <w:rFonts w:cs="Times New Roman"/>
          <w:b/>
          <w:color w:val="FF0000"/>
          <w:szCs w:val="24"/>
        </w:rPr>
        <w:t>Caso contrario</w:t>
      </w:r>
    </w:p>
    <w:p w:rsidR="004E185F" w:rsidRPr="001679DC" w:rsidRDefault="004E185F" w:rsidP="004E185F">
      <w:pPr>
        <w:pStyle w:val="Prrafodelista"/>
        <w:spacing w:after="0" w:line="240" w:lineRule="auto"/>
        <w:ind w:left="1135"/>
        <w:jc w:val="both"/>
        <w:rPr>
          <w:rFonts w:cs="Times New Roman"/>
          <w:color w:val="FF0000"/>
          <w:szCs w:val="24"/>
        </w:rPr>
      </w:pPr>
      <w:r w:rsidRPr="001679DC">
        <w:rPr>
          <w:rFonts w:cs="Times New Roman"/>
          <w:color w:val="FF0000"/>
          <w:szCs w:val="24"/>
        </w:rPr>
        <w:tab/>
      </w:r>
      <w:r w:rsidRPr="001679DC">
        <w:rPr>
          <w:rFonts w:cs="Times New Roman"/>
          <w:color w:val="FF0000"/>
          <w:szCs w:val="24"/>
        </w:rPr>
        <w:tab/>
        <w:t>Sistema cierra el formulario sin hacer ninguna acción</w:t>
      </w:r>
    </w:p>
    <w:p w:rsidR="004E185F" w:rsidRPr="001679DC" w:rsidRDefault="004E185F" w:rsidP="009C4CCF">
      <w:pPr>
        <w:pStyle w:val="Prrafodelista"/>
        <w:numPr>
          <w:ilvl w:val="0"/>
          <w:numId w:val="33"/>
        </w:numPr>
        <w:spacing w:after="0" w:line="240" w:lineRule="auto"/>
        <w:jc w:val="both"/>
        <w:rPr>
          <w:rFonts w:cs="Times New Roman"/>
          <w:color w:val="FF0000"/>
          <w:szCs w:val="24"/>
        </w:rPr>
      </w:pPr>
      <w:r w:rsidRPr="001679DC">
        <w:rPr>
          <w:rFonts w:cs="Times New Roman"/>
          <w:color w:val="FF0000"/>
          <w:szCs w:val="24"/>
        </w:rPr>
        <w:t xml:space="preserve">Sistema despliega un formulario con los diferentes </w:t>
      </w:r>
      <w:r w:rsidR="000A658A" w:rsidRPr="001679DC">
        <w:rPr>
          <w:rFonts w:eastAsia="Arial" w:cs="Times New Roman"/>
          <w:color w:val="FF0000"/>
          <w:szCs w:val="24"/>
        </w:rPr>
        <w:t>bienes</w:t>
      </w:r>
      <w:r w:rsidR="000A658A" w:rsidRPr="001679DC">
        <w:rPr>
          <w:rFonts w:cs="Times New Roman"/>
          <w:color w:val="FF0000"/>
          <w:szCs w:val="24"/>
        </w:rPr>
        <w:t xml:space="preserve"> </w:t>
      </w:r>
      <w:r w:rsidRPr="001679DC">
        <w:rPr>
          <w:rFonts w:cs="Times New Roman"/>
          <w:color w:val="FF0000"/>
          <w:szCs w:val="24"/>
        </w:rPr>
        <w:t>existentes</w:t>
      </w:r>
    </w:p>
    <w:p w:rsidR="004E185F" w:rsidRPr="001679DC" w:rsidRDefault="004E185F" w:rsidP="004E185F">
      <w:pPr>
        <w:pStyle w:val="Prrafodelista"/>
        <w:spacing w:after="0" w:line="240" w:lineRule="auto"/>
        <w:ind w:left="1135"/>
        <w:jc w:val="both"/>
        <w:rPr>
          <w:rFonts w:cs="Times New Roman"/>
          <w:b/>
          <w:color w:val="FF0000"/>
          <w:szCs w:val="24"/>
        </w:rPr>
      </w:pPr>
      <w:r w:rsidRPr="001679DC">
        <w:rPr>
          <w:rFonts w:cs="Times New Roman"/>
          <w:b/>
          <w:color w:val="FF0000"/>
          <w:szCs w:val="24"/>
        </w:rPr>
        <w:t>Salida</w:t>
      </w:r>
    </w:p>
    <w:p w:rsidR="004E185F" w:rsidRPr="001679DC" w:rsidRDefault="004E185F" w:rsidP="004E185F">
      <w:pPr>
        <w:spacing w:after="0" w:line="240" w:lineRule="auto"/>
        <w:ind w:left="1134"/>
        <w:jc w:val="both"/>
        <w:rPr>
          <w:rFonts w:cs="Times New Roman"/>
          <w:color w:val="FF0000"/>
          <w:szCs w:val="24"/>
        </w:rPr>
      </w:pPr>
      <w:r w:rsidRPr="001679DC">
        <w:rPr>
          <w:rFonts w:cs="Times New Roman"/>
          <w:color w:val="FF0000"/>
          <w:szCs w:val="24"/>
        </w:rPr>
        <w:t xml:space="preserve">Un mensaje de confirmación de que se eliminó el </w:t>
      </w:r>
      <w:r w:rsidR="000A658A" w:rsidRPr="001679DC">
        <w:rPr>
          <w:rFonts w:cs="Times New Roman"/>
          <w:color w:val="FF0000"/>
          <w:szCs w:val="24"/>
        </w:rPr>
        <w:t>bien</w:t>
      </w:r>
      <w:r w:rsidRPr="001679DC">
        <w:rPr>
          <w:rFonts w:cs="Times New Roman"/>
          <w:color w:val="FF0000"/>
          <w:szCs w:val="24"/>
        </w:rPr>
        <w:t xml:space="preserve"> seleccionado y retorna a la pantalla de eliminación de </w:t>
      </w:r>
      <w:r w:rsidR="000A658A" w:rsidRPr="001679DC">
        <w:rPr>
          <w:rFonts w:eastAsia="Arial" w:cs="Times New Roman"/>
          <w:color w:val="FF0000"/>
          <w:szCs w:val="24"/>
        </w:rPr>
        <w:t>bienes</w:t>
      </w:r>
    </w:p>
    <w:p w:rsidR="00431C0C" w:rsidRPr="001679DC" w:rsidRDefault="00431C0C" w:rsidP="00431C0C">
      <w:pPr>
        <w:spacing w:after="0" w:line="240" w:lineRule="auto"/>
        <w:jc w:val="both"/>
        <w:rPr>
          <w:rFonts w:cs="Times New Roman"/>
          <w:b/>
          <w:color w:val="FF0000"/>
        </w:rPr>
      </w:pPr>
    </w:p>
    <w:p w:rsidR="00431C0C" w:rsidRPr="008A641E" w:rsidRDefault="008A641E" w:rsidP="008A641E">
      <w:pPr>
        <w:pStyle w:val="Prrafodelista"/>
        <w:numPr>
          <w:ilvl w:val="2"/>
          <w:numId w:val="7"/>
        </w:numPr>
        <w:spacing w:after="0" w:line="240" w:lineRule="auto"/>
        <w:ind w:left="720"/>
        <w:jc w:val="both"/>
        <w:rPr>
          <w:rFonts w:cs="Times New Roman"/>
          <w:b/>
        </w:rPr>
      </w:pPr>
      <w:r w:rsidRPr="008A641E">
        <w:rPr>
          <w:rFonts w:cs="Times New Roman"/>
          <w:b/>
        </w:rPr>
        <w:t xml:space="preserve">Requerimientos </w:t>
      </w:r>
      <w:r>
        <w:rPr>
          <w:rFonts w:cs="Times New Roman"/>
          <w:b/>
        </w:rPr>
        <w:t>d</w:t>
      </w:r>
      <w:r w:rsidRPr="008A641E">
        <w:rPr>
          <w:rFonts w:cs="Times New Roman"/>
          <w:b/>
        </w:rPr>
        <w:t xml:space="preserve">e </w:t>
      </w:r>
      <w:r>
        <w:rPr>
          <w:rFonts w:cs="Times New Roman"/>
          <w:b/>
        </w:rPr>
        <w:t>l</w:t>
      </w:r>
      <w:r w:rsidRPr="008A641E">
        <w:rPr>
          <w:rFonts w:cs="Times New Roman"/>
          <w:b/>
        </w:rPr>
        <w:t>a Interfaz Externa</w:t>
      </w:r>
    </w:p>
    <w:p w:rsidR="00431C0C" w:rsidRPr="00F050F4" w:rsidRDefault="00431C0C" w:rsidP="00431C0C">
      <w:pPr>
        <w:spacing w:after="0" w:line="240" w:lineRule="auto"/>
        <w:jc w:val="both"/>
        <w:rPr>
          <w:rFonts w:cs="Times New Roman"/>
          <w:b/>
        </w:rPr>
      </w:pPr>
    </w:p>
    <w:p w:rsidR="00431C0C" w:rsidRPr="008A641E" w:rsidRDefault="008A641E" w:rsidP="008A641E">
      <w:pPr>
        <w:pStyle w:val="Prrafodelista"/>
        <w:numPr>
          <w:ilvl w:val="3"/>
          <w:numId w:val="7"/>
        </w:numPr>
        <w:spacing w:after="0" w:line="240" w:lineRule="auto"/>
        <w:ind w:left="720"/>
        <w:jc w:val="both"/>
        <w:rPr>
          <w:rFonts w:cs="Times New Roman"/>
          <w:b/>
        </w:rPr>
      </w:pPr>
      <w:r w:rsidRPr="008A641E">
        <w:rPr>
          <w:rFonts w:cs="Times New Roman"/>
          <w:b/>
        </w:rPr>
        <w:t>Usuarios</w:t>
      </w:r>
    </w:p>
    <w:p w:rsidR="00431C0C" w:rsidRPr="008A641E" w:rsidRDefault="00431C0C" w:rsidP="008A641E">
      <w:pPr>
        <w:pStyle w:val="Ttulo"/>
        <w:numPr>
          <w:ilvl w:val="0"/>
          <w:numId w:val="0"/>
        </w:numPr>
        <w:spacing w:after="0"/>
        <w:ind w:left="720"/>
        <w:jc w:val="both"/>
        <w:rPr>
          <w:rFonts w:ascii="Times New Roman" w:hAnsi="Times New Roman" w:cs="Times New Roman"/>
          <w:b w:val="0"/>
          <w:szCs w:val="24"/>
        </w:rPr>
      </w:pPr>
      <w:r w:rsidRPr="008A641E">
        <w:rPr>
          <w:rFonts w:ascii="Times New Roman" w:hAnsi="Times New Roman" w:cs="Times New Roman"/>
          <w:b w:val="0"/>
          <w:szCs w:val="24"/>
        </w:rPr>
        <w:t>El usuario podrá ser visualizar la aplicación por medio de una pantalla de tipo grafica en donde tendrá a su disposición menús para obtener información del sistema, según al perfil de usuario con la que ingrese.</w:t>
      </w:r>
    </w:p>
    <w:p w:rsidR="00431C0C" w:rsidRPr="008A641E" w:rsidRDefault="00431C0C" w:rsidP="00431C0C">
      <w:pPr>
        <w:spacing w:after="0" w:line="240" w:lineRule="auto"/>
        <w:rPr>
          <w:rFonts w:cs="Times New Roman"/>
          <w:szCs w:val="24"/>
        </w:rPr>
      </w:pPr>
    </w:p>
    <w:p w:rsidR="00431C0C" w:rsidRPr="008A641E" w:rsidRDefault="008A641E" w:rsidP="008A641E">
      <w:pPr>
        <w:pStyle w:val="Prrafodelista"/>
        <w:numPr>
          <w:ilvl w:val="3"/>
          <w:numId w:val="7"/>
        </w:numPr>
        <w:spacing w:after="0" w:line="240" w:lineRule="auto"/>
        <w:ind w:left="720"/>
        <w:jc w:val="both"/>
        <w:rPr>
          <w:rFonts w:cs="Times New Roman"/>
          <w:b/>
          <w:szCs w:val="24"/>
        </w:rPr>
      </w:pPr>
      <w:r>
        <w:rPr>
          <w:rFonts w:cs="Times New Roman"/>
          <w:b/>
          <w:szCs w:val="24"/>
        </w:rPr>
        <w:t>Hardware</w:t>
      </w:r>
    </w:p>
    <w:p w:rsidR="00431C0C" w:rsidRPr="008A641E" w:rsidRDefault="00431C0C" w:rsidP="008A641E">
      <w:pPr>
        <w:pStyle w:val="Ttulo"/>
        <w:numPr>
          <w:ilvl w:val="0"/>
          <w:numId w:val="0"/>
        </w:numPr>
        <w:spacing w:after="0"/>
        <w:ind w:left="720"/>
        <w:jc w:val="both"/>
        <w:rPr>
          <w:rFonts w:ascii="Times New Roman" w:hAnsi="Times New Roman" w:cs="Times New Roman"/>
          <w:b w:val="0"/>
          <w:szCs w:val="24"/>
        </w:rPr>
      </w:pPr>
      <w:r w:rsidRPr="008A641E">
        <w:rPr>
          <w:rFonts w:ascii="Times New Roman" w:hAnsi="Times New Roman" w:cs="Times New Roman"/>
          <w:b w:val="0"/>
          <w:szCs w:val="24"/>
        </w:rPr>
        <w:t>Impresoras matriciales (facturas, liquidaciones de compras y reportes)</w:t>
      </w:r>
    </w:p>
    <w:p w:rsidR="00431C0C" w:rsidRPr="008A641E" w:rsidRDefault="00431C0C" w:rsidP="008A641E">
      <w:pPr>
        <w:spacing w:after="0" w:line="240" w:lineRule="auto"/>
        <w:ind w:left="720"/>
        <w:rPr>
          <w:rFonts w:cs="Times New Roman"/>
          <w:szCs w:val="24"/>
        </w:rPr>
      </w:pPr>
      <w:r w:rsidRPr="008A641E">
        <w:rPr>
          <w:rFonts w:cs="Times New Roman"/>
          <w:szCs w:val="24"/>
        </w:rPr>
        <w:t>Mouse óptico USB</w:t>
      </w:r>
    </w:p>
    <w:p w:rsidR="00431C0C" w:rsidRPr="008A641E" w:rsidRDefault="00431C0C" w:rsidP="008A641E">
      <w:pPr>
        <w:spacing w:after="0" w:line="240" w:lineRule="auto"/>
        <w:ind w:left="720"/>
        <w:rPr>
          <w:rFonts w:cs="Times New Roman"/>
          <w:szCs w:val="24"/>
        </w:rPr>
      </w:pPr>
      <w:r w:rsidRPr="008A641E">
        <w:rPr>
          <w:rFonts w:cs="Times New Roman"/>
          <w:szCs w:val="24"/>
        </w:rPr>
        <w:t>Teclado estándar español</w:t>
      </w:r>
    </w:p>
    <w:p w:rsidR="00431C0C" w:rsidRPr="008A641E" w:rsidRDefault="00431C0C" w:rsidP="008A641E">
      <w:pPr>
        <w:spacing w:after="0" w:line="240" w:lineRule="auto"/>
        <w:ind w:left="720"/>
        <w:rPr>
          <w:rFonts w:cs="Times New Roman"/>
          <w:szCs w:val="24"/>
        </w:rPr>
      </w:pPr>
      <w:r w:rsidRPr="008A641E">
        <w:rPr>
          <w:rFonts w:cs="Times New Roman"/>
          <w:szCs w:val="24"/>
        </w:rPr>
        <w:t>Monitor de20’’ resolución de 1024 x 728</w:t>
      </w:r>
    </w:p>
    <w:p w:rsidR="00431C0C" w:rsidRPr="008A641E" w:rsidRDefault="00431C0C" w:rsidP="00431C0C">
      <w:pPr>
        <w:spacing w:after="0" w:line="240" w:lineRule="auto"/>
        <w:rPr>
          <w:rFonts w:cs="Times New Roman"/>
          <w:szCs w:val="24"/>
        </w:rPr>
      </w:pPr>
    </w:p>
    <w:p w:rsidR="00431C0C" w:rsidRPr="008A641E" w:rsidRDefault="008A641E" w:rsidP="008A641E">
      <w:pPr>
        <w:pStyle w:val="Prrafodelista"/>
        <w:numPr>
          <w:ilvl w:val="3"/>
          <w:numId w:val="7"/>
        </w:numPr>
        <w:spacing w:after="0" w:line="240" w:lineRule="auto"/>
        <w:ind w:left="720"/>
        <w:jc w:val="both"/>
        <w:rPr>
          <w:rFonts w:cs="Times New Roman"/>
          <w:b/>
          <w:szCs w:val="24"/>
        </w:rPr>
      </w:pPr>
      <w:r w:rsidRPr="008A641E">
        <w:rPr>
          <w:rFonts w:cs="Times New Roman"/>
          <w:b/>
          <w:szCs w:val="24"/>
        </w:rPr>
        <w:t>Software</w:t>
      </w:r>
    </w:p>
    <w:p w:rsidR="00431C0C" w:rsidRPr="008A641E" w:rsidRDefault="00431C0C" w:rsidP="008A641E">
      <w:pPr>
        <w:pStyle w:val="Ttulo"/>
        <w:numPr>
          <w:ilvl w:val="0"/>
          <w:numId w:val="0"/>
        </w:numPr>
        <w:spacing w:after="0"/>
        <w:ind w:left="720"/>
        <w:jc w:val="both"/>
        <w:rPr>
          <w:rFonts w:ascii="Times New Roman" w:hAnsi="Times New Roman" w:cs="Times New Roman"/>
          <w:b w:val="0"/>
          <w:szCs w:val="24"/>
        </w:rPr>
      </w:pPr>
      <w:r w:rsidRPr="008A641E">
        <w:rPr>
          <w:rFonts w:ascii="Times New Roman" w:hAnsi="Times New Roman" w:cs="Times New Roman"/>
          <w:b w:val="0"/>
          <w:szCs w:val="24"/>
        </w:rPr>
        <w:t xml:space="preserve">Nuestro software utilizara un gestor </w:t>
      </w:r>
      <w:r w:rsidR="00FA2374" w:rsidRPr="00FA2374">
        <w:rPr>
          <w:rFonts w:ascii="Times New Roman" w:hAnsi="Times New Roman" w:cs="Times New Roman"/>
          <w:b w:val="0"/>
          <w:szCs w:val="24"/>
        </w:rPr>
        <w:t>PostgreSQL</w:t>
      </w:r>
      <w:r w:rsidR="00FA2374">
        <w:rPr>
          <w:rFonts w:ascii="Times New Roman" w:hAnsi="Times New Roman" w:cs="Times New Roman"/>
          <w:b w:val="0"/>
          <w:color w:val="FF0000"/>
          <w:szCs w:val="24"/>
        </w:rPr>
        <w:t xml:space="preserve"> </w:t>
      </w:r>
      <w:r w:rsidRPr="008A641E">
        <w:rPr>
          <w:rFonts w:ascii="Times New Roman" w:hAnsi="Times New Roman" w:cs="Times New Roman"/>
          <w:b w:val="0"/>
          <w:szCs w:val="24"/>
        </w:rPr>
        <w:t>para la base de datos.</w:t>
      </w:r>
    </w:p>
    <w:p w:rsidR="00431C0C" w:rsidRPr="008A641E" w:rsidRDefault="00431C0C" w:rsidP="00431C0C">
      <w:pPr>
        <w:spacing w:after="0" w:line="240" w:lineRule="auto"/>
        <w:rPr>
          <w:rFonts w:cs="Times New Roman"/>
          <w:szCs w:val="24"/>
        </w:rPr>
      </w:pPr>
    </w:p>
    <w:p w:rsidR="00431C0C" w:rsidRPr="008A641E" w:rsidRDefault="008A641E" w:rsidP="008A641E">
      <w:pPr>
        <w:pStyle w:val="Prrafodelista"/>
        <w:numPr>
          <w:ilvl w:val="3"/>
          <w:numId w:val="7"/>
        </w:numPr>
        <w:spacing w:after="0" w:line="240" w:lineRule="auto"/>
        <w:ind w:left="720"/>
        <w:jc w:val="both"/>
        <w:rPr>
          <w:rFonts w:cs="Times New Roman"/>
          <w:b/>
          <w:szCs w:val="24"/>
        </w:rPr>
      </w:pPr>
      <w:r w:rsidRPr="008A641E">
        <w:rPr>
          <w:rFonts w:cs="Times New Roman"/>
          <w:b/>
          <w:szCs w:val="24"/>
        </w:rPr>
        <w:lastRenderedPageBreak/>
        <w:t>Comunicaciones</w:t>
      </w:r>
    </w:p>
    <w:p w:rsidR="00431C0C" w:rsidRPr="008A641E" w:rsidRDefault="00431C0C" w:rsidP="008A641E">
      <w:pPr>
        <w:pStyle w:val="Ttulo"/>
        <w:numPr>
          <w:ilvl w:val="0"/>
          <w:numId w:val="0"/>
        </w:numPr>
        <w:spacing w:after="0"/>
        <w:ind w:left="720"/>
        <w:jc w:val="both"/>
        <w:rPr>
          <w:rFonts w:ascii="Times New Roman" w:hAnsi="Times New Roman" w:cs="Times New Roman"/>
          <w:b w:val="0"/>
          <w:szCs w:val="24"/>
        </w:rPr>
      </w:pPr>
      <w:r w:rsidRPr="008A641E">
        <w:rPr>
          <w:rFonts w:ascii="Times New Roman" w:hAnsi="Times New Roman" w:cs="Times New Roman"/>
          <w:b w:val="0"/>
          <w:szCs w:val="24"/>
        </w:rPr>
        <w:t>M</w:t>
      </w:r>
      <w:r w:rsidR="008A641E">
        <w:rPr>
          <w:rFonts w:ascii="Times New Roman" w:hAnsi="Times New Roman" w:cs="Times New Roman"/>
          <w:b w:val="0"/>
          <w:szCs w:val="24"/>
        </w:rPr>
        <w:t xml:space="preserve">ediante la implementación de cableado </w:t>
      </w:r>
      <w:r w:rsidRPr="008A641E">
        <w:rPr>
          <w:rFonts w:ascii="Times New Roman" w:hAnsi="Times New Roman" w:cs="Times New Roman"/>
          <w:b w:val="0"/>
          <w:szCs w:val="24"/>
        </w:rPr>
        <w:t>estructurado realizaremos las conexiones que nos permita tener un con</w:t>
      </w:r>
      <w:r w:rsidR="008A641E">
        <w:rPr>
          <w:rFonts w:ascii="Times New Roman" w:hAnsi="Times New Roman" w:cs="Times New Roman"/>
          <w:b w:val="0"/>
          <w:szCs w:val="24"/>
        </w:rPr>
        <w:t xml:space="preserve">trol seguro y eficiente en las </w:t>
      </w:r>
      <w:r w:rsidRPr="008A641E">
        <w:rPr>
          <w:rFonts w:ascii="Times New Roman" w:hAnsi="Times New Roman" w:cs="Times New Roman"/>
          <w:b w:val="0"/>
          <w:szCs w:val="24"/>
        </w:rPr>
        <w:t>distintas máquinas que usarán el sistema.</w:t>
      </w:r>
    </w:p>
    <w:p w:rsidR="007538B9" w:rsidRDefault="007538B9" w:rsidP="007538B9">
      <w:pPr>
        <w:spacing w:after="0" w:line="240" w:lineRule="auto"/>
        <w:jc w:val="both"/>
        <w:rPr>
          <w:rFonts w:cs="Times New Roman"/>
          <w:b/>
          <w:szCs w:val="24"/>
        </w:rPr>
      </w:pPr>
    </w:p>
    <w:p w:rsidR="00431C0C" w:rsidRPr="007538B9" w:rsidRDefault="007538B9" w:rsidP="007538B9">
      <w:pPr>
        <w:pStyle w:val="Prrafodelista"/>
        <w:numPr>
          <w:ilvl w:val="2"/>
          <w:numId w:val="7"/>
        </w:numPr>
        <w:spacing w:after="0" w:line="240" w:lineRule="auto"/>
        <w:ind w:left="720"/>
        <w:jc w:val="both"/>
        <w:rPr>
          <w:rFonts w:cs="Times New Roman"/>
          <w:b/>
          <w:szCs w:val="24"/>
        </w:rPr>
      </w:pPr>
      <w:r w:rsidRPr="007538B9">
        <w:rPr>
          <w:rFonts w:cs="Times New Roman"/>
          <w:b/>
          <w:szCs w:val="24"/>
        </w:rPr>
        <w:t xml:space="preserve">Requerimientos </w:t>
      </w:r>
      <w:r>
        <w:rPr>
          <w:rFonts w:cs="Times New Roman"/>
          <w:b/>
          <w:szCs w:val="24"/>
        </w:rPr>
        <w:t>d</w:t>
      </w:r>
      <w:r w:rsidRPr="007538B9">
        <w:rPr>
          <w:rFonts w:cs="Times New Roman"/>
          <w:b/>
          <w:szCs w:val="24"/>
        </w:rPr>
        <w:t>e Rendimiento</w:t>
      </w:r>
    </w:p>
    <w:p w:rsidR="00431C0C" w:rsidRPr="008A641E" w:rsidRDefault="00431C0C" w:rsidP="00174F91">
      <w:pPr>
        <w:spacing w:after="0" w:line="240" w:lineRule="auto"/>
        <w:ind w:left="720"/>
        <w:jc w:val="both"/>
        <w:rPr>
          <w:rFonts w:cs="Times New Roman"/>
          <w:szCs w:val="24"/>
        </w:rPr>
      </w:pPr>
      <w:r w:rsidRPr="008A641E">
        <w:rPr>
          <w:rFonts w:cs="Times New Roman"/>
          <w:szCs w:val="24"/>
        </w:rPr>
        <w:t>Hemos previsto un tiempo de respuesta del sistema desde 1 a 2 segundos, velocidad tomada en cuenta a partir de los requerimientos solicitados tanto para hardware como para software.</w:t>
      </w:r>
    </w:p>
    <w:p w:rsidR="00431C0C" w:rsidRPr="008A641E" w:rsidRDefault="00431C0C" w:rsidP="00431C0C">
      <w:pPr>
        <w:spacing w:after="0" w:line="240" w:lineRule="auto"/>
        <w:rPr>
          <w:rFonts w:cs="Times New Roman"/>
          <w:szCs w:val="24"/>
        </w:rPr>
      </w:pPr>
    </w:p>
    <w:p w:rsidR="00431C0C" w:rsidRPr="00655D95" w:rsidRDefault="00174F91" w:rsidP="00655D95">
      <w:pPr>
        <w:pStyle w:val="Ttulo2"/>
      </w:pPr>
      <w:r w:rsidRPr="00655D95">
        <w:t>Restricciones de Diseño</w:t>
      </w:r>
    </w:p>
    <w:p w:rsidR="00431C0C" w:rsidRPr="008A641E" w:rsidRDefault="00431C0C" w:rsidP="00431C0C">
      <w:pPr>
        <w:spacing w:after="0" w:line="240" w:lineRule="auto"/>
        <w:jc w:val="both"/>
        <w:rPr>
          <w:rFonts w:cs="Times New Roman"/>
          <w:b/>
          <w:szCs w:val="24"/>
        </w:rPr>
      </w:pPr>
    </w:p>
    <w:p w:rsidR="00431C0C" w:rsidRPr="008A641E" w:rsidRDefault="00174F91" w:rsidP="00174F91">
      <w:pPr>
        <w:pStyle w:val="Ttulo1"/>
        <w:numPr>
          <w:ilvl w:val="2"/>
          <w:numId w:val="7"/>
        </w:numPr>
        <w:spacing w:before="0" w:line="240" w:lineRule="auto"/>
        <w:ind w:left="720"/>
        <w:contextualSpacing w:val="0"/>
        <w:jc w:val="both"/>
        <w:rPr>
          <w:rFonts w:cs="Times New Roman"/>
          <w:b w:val="0"/>
          <w:bCs/>
          <w:sz w:val="24"/>
          <w:szCs w:val="24"/>
        </w:rPr>
      </w:pPr>
      <w:r w:rsidRPr="008A641E">
        <w:rPr>
          <w:rFonts w:cs="Times New Roman"/>
          <w:bCs/>
          <w:caps w:val="0"/>
          <w:sz w:val="24"/>
          <w:szCs w:val="24"/>
        </w:rPr>
        <w:t xml:space="preserve">Estándares </w:t>
      </w:r>
      <w:r>
        <w:rPr>
          <w:rFonts w:cs="Times New Roman"/>
          <w:bCs/>
          <w:caps w:val="0"/>
          <w:sz w:val="24"/>
          <w:szCs w:val="24"/>
        </w:rPr>
        <w:t>a</w:t>
      </w:r>
      <w:r w:rsidRPr="008A641E">
        <w:rPr>
          <w:rFonts w:cs="Times New Roman"/>
          <w:bCs/>
          <w:caps w:val="0"/>
          <w:sz w:val="24"/>
          <w:szCs w:val="24"/>
        </w:rPr>
        <w:t xml:space="preserve"> Seguir </w:t>
      </w:r>
    </w:p>
    <w:p w:rsidR="00431C0C" w:rsidRPr="008A641E" w:rsidRDefault="00431C0C" w:rsidP="00655D95">
      <w:pPr>
        <w:pStyle w:val="Ttulo"/>
        <w:numPr>
          <w:ilvl w:val="0"/>
          <w:numId w:val="0"/>
        </w:numPr>
        <w:spacing w:after="0"/>
        <w:ind w:left="720"/>
        <w:jc w:val="both"/>
        <w:rPr>
          <w:rFonts w:ascii="Times New Roman" w:hAnsi="Times New Roman" w:cs="Times New Roman"/>
          <w:b w:val="0"/>
          <w:szCs w:val="24"/>
        </w:rPr>
      </w:pPr>
      <w:r w:rsidRPr="008A641E">
        <w:rPr>
          <w:rFonts w:ascii="Times New Roman" w:hAnsi="Times New Roman" w:cs="Times New Roman"/>
          <w:b w:val="0"/>
          <w:szCs w:val="24"/>
        </w:rPr>
        <w:t>Como es un sistema de práctica no será muy extenso, puede que no se utilice ningún estándar, pero en caso de ser necesario podría ser el IEEE.</w:t>
      </w:r>
    </w:p>
    <w:p w:rsidR="00431C0C" w:rsidRPr="008A641E" w:rsidRDefault="00431C0C" w:rsidP="00431C0C">
      <w:pPr>
        <w:pStyle w:val="Ttulo"/>
        <w:numPr>
          <w:ilvl w:val="0"/>
          <w:numId w:val="0"/>
        </w:numPr>
        <w:spacing w:after="0"/>
        <w:ind w:left="1788"/>
        <w:jc w:val="both"/>
        <w:rPr>
          <w:rFonts w:ascii="Times New Roman" w:hAnsi="Times New Roman" w:cs="Times New Roman"/>
          <w:szCs w:val="24"/>
        </w:rPr>
      </w:pPr>
    </w:p>
    <w:p w:rsidR="00431C0C" w:rsidRPr="00655D95" w:rsidRDefault="00431C0C" w:rsidP="00655D95">
      <w:pPr>
        <w:pStyle w:val="Ttulo"/>
        <w:numPr>
          <w:ilvl w:val="2"/>
          <w:numId w:val="7"/>
        </w:numPr>
        <w:spacing w:after="0"/>
        <w:ind w:left="720"/>
        <w:jc w:val="both"/>
        <w:rPr>
          <w:rFonts w:ascii="Times New Roman" w:hAnsi="Times New Roman" w:cs="Times New Roman"/>
          <w:szCs w:val="24"/>
        </w:rPr>
      </w:pPr>
      <w:r w:rsidRPr="008A641E">
        <w:rPr>
          <w:rFonts w:ascii="Times New Roman" w:hAnsi="Times New Roman" w:cs="Times New Roman"/>
          <w:szCs w:val="24"/>
        </w:rPr>
        <w:t xml:space="preserve">Limitaciones de hardware </w:t>
      </w:r>
    </w:p>
    <w:p w:rsidR="00431C0C" w:rsidRPr="008A641E" w:rsidRDefault="00431C0C" w:rsidP="009C4CCF">
      <w:pPr>
        <w:pStyle w:val="Ttulo"/>
        <w:numPr>
          <w:ilvl w:val="0"/>
          <w:numId w:val="16"/>
        </w:numPr>
        <w:spacing w:after="0"/>
        <w:ind w:left="1080"/>
        <w:jc w:val="both"/>
        <w:rPr>
          <w:rFonts w:ascii="Times New Roman" w:hAnsi="Times New Roman" w:cs="Times New Roman"/>
          <w:b w:val="0"/>
          <w:szCs w:val="24"/>
        </w:rPr>
      </w:pPr>
      <w:r w:rsidRPr="008A641E">
        <w:rPr>
          <w:rFonts w:ascii="Times New Roman" w:hAnsi="Times New Roman" w:cs="Times New Roman"/>
          <w:b w:val="0"/>
          <w:szCs w:val="24"/>
        </w:rPr>
        <w:t>Memoria RAM mínimo de 2GB</w:t>
      </w:r>
    </w:p>
    <w:p w:rsidR="00431C0C" w:rsidRPr="008A641E" w:rsidRDefault="00431C0C" w:rsidP="009C4CCF">
      <w:pPr>
        <w:pStyle w:val="Ttulo"/>
        <w:numPr>
          <w:ilvl w:val="0"/>
          <w:numId w:val="16"/>
        </w:numPr>
        <w:spacing w:after="0"/>
        <w:ind w:left="1080"/>
        <w:jc w:val="both"/>
        <w:rPr>
          <w:rFonts w:ascii="Times New Roman" w:hAnsi="Times New Roman" w:cs="Times New Roman"/>
          <w:b w:val="0"/>
          <w:szCs w:val="24"/>
        </w:rPr>
      </w:pPr>
      <w:r w:rsidRPr="008A641E">
        <w:rPr>
          <w:rFonts w:ascii="Times New Roman" w:hAnsi="Times New Roman" w:cs="Times New Roman"/>
          <w:b w:val="0"/>
          <w:szCs w:val="24"/>
        </w:rPr>
        <w:t>Disco duro mínimo 250GB</w:t>
      </w:r>
    </w:p>
    <w:p w:rsidR="00431C0C" w:rsidRPr="008A641E" w:rsidRDefault="00431C0C" w:rsidP="009C4CCF">
      <w:pPr>
        <w:pStyle w:val="Ttulo"/>
        <w:numPr>
          <w:ilvl w:val="0"/>
          <w:numId w:val="16"/>
        </w:numPr>
        <w:spacing w:after="0"/>
        <w:ind w:left="1080"/>
        <w:jc w:val="both"/>
        <w:rPr>
          <w:rFonts w:ascii="Times New Roman" w:hAnsi="Times New Roman" w:cs="Times New Roman"/>
          <w:b w:val="0"/>
          <w:szCs w:val="24"/>
        </w:rPr>
      </w:pPr>
      <w:r w:rsidRPr="008A641E">
        <w:rPr>
          <w:rFonts w:ascii="Times New Roman" w:hAnsi="Times New Roman" w:cs="Times New Roman"/>
          <w:b w:val="0"/>
          <w:szCs w:val="24"/>
        </w:rPr>
        <w:t>Procesador mínimo de 1.33 GHz</w:t>
      </w:r>
    </w:p>
    <w:p w:rsidR="00431C0C" w:rsidRPr="008A641E" w:rsidRDefault="00431C0C" w:rsidP="00431C0C">
      <w:pPr>
        <w:pStyle w:val="Ttulo"/>
        <w:numPr>
          <w:ilvl w:val="0"/>
          <w:numId w:val="0"/>
        </w:numPr>
        <w:spacing w:after="0"/>
        <w:jc w:val="both"/>
        <w:rPr>
          <w:rFonts w:ascii="Times New Roman" w:hAnsi="Times New Roman" w:cs="Times New Roman"/>
          <w:b w:val="0"/>
          <w:szCs w:val="24"/>
        </w:rPr>
      </w:pPr>
    </w:p>
    <w:p w:rsidR="00431C0C" w:rsidRPr="00655D95" w:rsidRDefault="00431C0C" w:rsidP="00655D95">
      <w:pPr>
        <w:pStyle w:val="Ttulo"/>
        <w:numPr>
          <w:ilvl w:val="0"/>
          <w:numId w:val="0"/>
        </w:numPr>
        <w:spacing w:after="0"/>
        <w:ind w:left="720"/>
        <w:jc w:val="both"/>
        <w:rPr>
          <w:rFonts w:ascii="Times New Roman" w:hAnsi="Times New Roman" w:cs="Times New Roman"/>
          <w:b w:val="0"/>
          <w:szCs w:val="24"/>
        </w:rPr>
      </w:pPr>
      <w:r w:rsidRPr="008A641E">
        <w:rPr>
          <w:rFonts w:ascii="Times New Roman" w:hAnsi="Times New Roman" w:cs="Times New Roman"/>
          <w:b w:val="0"/>
          <w:szCs w:val="24"/>
        </w:rPr>
        <w:t>En lo posterior si se necesita más recursos de hardware, se modificaran los datos según las necesidades que surjan en el desarrollo del proyecto.</w:t>
      </w:r>
    </w:p>
    <w:p w:rsidR="00431C0C" w:rsidRPr="008A641E" w:rsidRDefault="00431C0C" w:rsidP="00431C0C">
      <w:pPr>
        <w:spacing w:after="0" w:line="240" w:lineRule="auto"/>
        <w:rPr>
          <w:rFonts w:cs="Times New Roman"/>
          <w:szCs w:val="24"/>
        </w:rPr>
      </w:pPr>
    </w:p>
    <w:p w:rsidR="00431C0C" w:rsidRPr="00A10DCA" w:rsidRDefault="00431C0C" w:rsidP="00A10DCA">
      <w:pPr>
        <w:pStyle w:val="Ttulo"/>
        <w:numPr>
          <w:ilvl w:val="2"/>
          <w:numId w:val="7"/>
        </w:numPr>
        <w:spacing w:after="0"/>
        <w:ind w:left="720"/>
        <w:jc w:val="both"/>
        <w:rPr>
          <w:rFonts w:ascii="Times New Roman" w:hAnsi="Times New Roman" w:cs="Times New Roman"/>
          <w:szCs w:val="24"/>
        </w:rPr>
      </w:pPr>
      <w:r w:rsidRPr="008A641E">
        <w:rPr>
          <w:rFonts w:ascii="Times New Roman" w:hAnsi="Times New Roman" w:cs="Times New Roman"/>
          <w:szCs w:val="24"/>
        </w:rPr>
        <w:t>Limitaciones de software</w:t>
      </w:r>
    </w:p>
    <w:p w:rsidR="00431C0C" w:rsidRPr="008A641E" w:rsidRDefault="00431C0C" w:rsidP="009C4CCF">
      <w:pPr>
        <w:pStyle w:val="Ttulo"/>
        <w:numPr>
          <w:ilvl w:val="0"/>
          <w:numId w:val="17"/>
        </w:numPr>
        <w:spacing w:after="0"/>
        <w:ind w:left="1080"/>
        <w:jc w:val="both"/>
        <w:rPr>
          <w:rFonts w:ascii="Times New Roman" w:hAnsi="Times New Roman" w:cs="Times New Roman"/>
          <w:b w:val="0"/>
          <w:szCs w:val="24"/>
          <w:lang w:val="en-US"/>
        </w:rPr>
      </w:pPr>
      <w:r w:rsidRPr="008A641E">
        <w:rPr>
          <w:rFonts w:ascii="Times New Roman" w:hAnsi="Times New Roman" w:cs="Times New Roman"/>
          <w:b w:val="0"/>
          <w:szCs w:val="24"/>
          <w:lang w:val="en-US"/>
        </w:rPr>
        <w:t xml:space="preserve">Sistema </w:t>
      </w:r>
      <w:proofErr w:type="spellStart"/>
      <w:r w:rsidRPr="002A0F5C">
        <w:rPr>
          <w:rFonts w:ascii="Times New Roman" w:hAnsi="Times New Roman" w:cs="Times New Roman"/>
          <w:b w:val="0"/>
          <w:szCs w:val="24"/>
          <w:lang w:val="en-US"/>
        </w:rPr>
        <w:t>Operativo</w:t>
      </w:r>
      <w:proofErr w:type="spellEnd"/>
      <w:r w:rsidRPr="008A641E">
        <w:rPr>
          <w:rFonts w:ascii="Times New Roman" w:hAnsi="Times New Roman" w:cs="Times New Roman"/>
          <w:b w:val="0"/>
          <w:szCs w:val="24"/>
          <w:lang w:val="en-US"/>
        </w:rPr>
        <w:t xml:space="preserve"> Windows XP, Windows vista, windows7</w:t>
      </w:r>
    </w:p>
    <w:p w:rsidR="00431C0C" w:rsidRPr="008A641E" w:rsidRDefault="00431C0C" w:rsidP="009C4CCF">
      <w:pPr>
        <w:pStyle w:val="Ttulo"/>
        <w:numPr>
          <w:ilvl w:val="0"/>
          <w:numId w:val="17"/>
        </w:numPr>
        <w:spacing w:after="0"/>
        <w:ind w:left="1080"/>
        <w:jc w:val="both"/>
        <w:rPr>
          <w:rFonts w:ascii="Times New Roman" w:hAnsi="Times New Roman" w:cs="Times New Roman"/>
          <w:b w:val="0"/>
          <w:szCs w:val="24"/>
        </w:rPr>
      </w:pPr>
      <w:r w:rsidRPr="008A641E">
        <w:rPr>
          <w:rFonts w:ascii="Times New Roman" w:hAnsi="Times New Roman" w:cs="Times New Roman"/>
          <w:b w:val="0"/>
          <w:szCs w:val="24"/>
        </w:rPr>
        <w:t>Gestor de bases de datos</w:t>
      </w:r>
      <w:r w:rsidR="009C7BF9">
        <w:rPr>
          <w:rFonts w:ascii="Times New Roman" w:hAnsi="Times New Roman" w:cs="Times New Roman"/>
          <w:b w:val="0"/>
          <w:szCs w:val="24"/>
        </w:rPr>
        <w:t xml:space="preserve"> </w:t>
      </w:r>
      <w:r w:rsidR="00E2752E">
        <w:rPr>
          <w:rFonts w:ascii="Times New Roman" w:hAnsi="Times New Roman" w:cs="Times New Roman"/>
          <w:b w:val="0"/>
          <w:szCs w:val="24"/>
        </w:rPr>
        <w:t>PostgreSQL</w:t>
      </w:r>
    </w:p>
    <w:p w:rsidR="00431C0C" w:rsidRPr="008A641E" w:rsidRDefault="00431C0C" w:rsidP="00431C0C">
      <w:pPr>
        <w:spacing w:after="0" w:line="240" w:lineRule="auto"/>
        <w:jc w:val="both"/>
        <w:rPr>
          <w:rFonts w:cs="Times New Roman"/>
          <w:b/>
          <w:szCs w:val="24"/>
        </w:rPr>
      </w:pPr>
    </w:p>
    <w:p w:rsidR="00431C0C" w:rsidRPr="008A641E" w:rsidRDefault="009C7BF9" w:rsidP="009C7BF9">
      <w:pPr>
        <w:pStyle w:val="Ttulo2"/>
      </w:pPr>
      <w:r w:rsidRPr="008A641E">
        <w:t>Atributos</w:t>
      </w:r>
    </w:p>
    <w:p w:rsidR="00431C0C" w:rsidRPr="008A641E" w:rsidRDefault="00431C0C" w:rsidP="00431C0C">
      <w:pPr>
        <w:pStyle w:val="Prrafodelista"/>
        <w:spacing w:after="0" w:line="240" w:lineRule="auto"/>
        <w:jc w:val="both"/>
        <w:rPr>
          <w:rFonts w:cs="Times New Roman"/>
          <w:b/>
          <w:szCs w:val="24"/>
        </w:rPr>
      </w:pPr>
    </w:p>
    <w:p w:rsidR="00431C0C" w:rsidRPr="009C7BF9" w:rsidRDefault="009C7BF9" w:rsidP="009C7BF9">
      <w:pPr>
        <w:pStyle w:val="Ttulo3"/>
        <w:numPr>
          <w:ilvl w:val="2"/>
          <w:numId w:val="7"/>
        </w:numPr>
        <w:ind w:left="720"/>
      </w:pPr>
      <w:r w:rsidRPr="008A641E">
        <w:t>Confiabilidad</w:t>
      </w:r>
    </w:p>
    <w:p w:rsidR="00431C0C" w:rsidRPr="009C7BF9" w:rsidRDefault="00431C0C" w:rsidP="009C7BF9">
      <w:pPr>
        <w:spacing w:after="0" w:line="240" w:lineRule="auto"/>
        <w:ind w:left="720"/>
        <w:jc w:val="both"/>
        <w:rPr>
          <w:rFonts w:cs="Times New Roman"/>
          <w:szCs w:val="24"/>
        </w:rPr>
      </w:pPr>
      <w:r w:rsidRPr="009C7BF9">
        <w:rPr>
          <w:rFonts w:cs="Times New Roman"/>
          <w:szCs w:val="24"/>
        </w:rPr>
        <w:t>La seguridad del sistema será muy estricta donde podrán ingresar las personas autorizadas con sus respectivos usuarios y contraseñas, en el login habrá tres intentos erróneos de acceso, los usuarios podrán ingresar a los distintos módulos del sistema según la actividad o el cargo que desempeñe.</w:t>
      </w:r>
    </w:p>
    <w:p w:rsidR="00431C0C" w:rsidRPr="009C7BF9" w:rsidRDefault="00431C0C" w:rsidP="009C7BF9">
      <w:pPr>
        <w:spacing w:after="0" w:line="240" w:lineRule="auto"/>
        <w:jc w:val="both"/>
        <w:rPr>
          <w:rFonts w:cs="Times New Roman"/>
          <w:szCs w:val="24"/>
        </w:rPr>
      </w:pPr>
    </w:p>
    <w:p w:rsidR="00431C0C" w:rsidRPr="00E441BC" w:rsidRDefault="00E441BC" w:rsidP="00E441BC">
      <w:pPr>
        <w:pStyle w:val="Ttulo3"/>
        <w:numPr>
          <w:ilvl w:val="2"/>
          <w:numId w:val="7"/>
        </w:numPr>
        <w:ind w:left="720"/>
      </w:pPr>
      <w:r w:rsidRPr="00E441BC">
        <w:t>Mantenibilidad</w:t>
      </w:r>
    </w:p>
    <w:p w:rsidR="00431C0C" w:rsidRPr="008A641E" w:rsidRDefault="00431C0C" w:rsidP="009C4CCF">
      <w:pPr>
        <w:pStyle w:val="Prrafodelista"/>
        <w:numPr>
          <w:ilvl w:val="0"/>
          <w:numId w:val="18"/>
        </w:numPr>
        <w:spacing w:after="0" w:line="240" w:lineRule="auto"/>
        <w:ind w:left="1080"/>
        <w:jc w:val="both"/>
        <w:rPr>
          <w:rFonts w:cs="Times New Roman"/>
          <w:szCs w:val="24"/>
        </w:rPr>
      </w:pPr>
      <w:r w:rsidRPr="008A641E">
        <w:rPr>
          <w:rFonts w:cs="Times New Roman"/>
          <w:szCs w:val="24"/>
        </w:rPr>
        <w:t>El mantenimiento del software será periódicamente, cada vez que sea requerido dicho servicio. Durante un año será completamente gratuito ya que está cubierto por la garantía.</w:t>
      </w:r>
    </w:p>
    <w:p w:rsidR="00431C0C" w:rsidRPr="008A641E" w:rsidRDefault="00431C0C" w:rsidP="00E441BC">
      <w:pPr>
        <w:pStyle w:val="Prrafodelista"/>
        <w:spacing w:after="0" w:line="240" w:lineRule="auto"/>
        <w:ind w:left="1080" w:hanging="360"/>
        <w:jc w:val="both"/>
        <w:rPr>
          <w:rFonts w:cs="Times New Roman"/>
          <w:szCs w:val="24"/>
        </w:rPr>
      </w:pPr>
    </w:p>
    <w:p w:rsidR="00431C0C" w:rsidRPr="008A641E" w:rsidRDefault="00431C0C" w:rsidP="009C4CCF">
      <w:pPr>
        <w:pStyle w:val="Prrafodelista"/>
        <w:numPr>
          <w:ilvl w:val="0"/>
          <w:numId w:val="18"/>
        </w:numPr>
        <w:spacing w:after="0" w:line="240" w:lineRule="auto"/>
        <w:ind w:left="1080"/>
        <w:jc w:val="both"/>
        <w:rPr>
          <w:rFonts w:cs="Times New Roman"/>
          <w:szCs w:val="24"/>
        </w:rPr>
      </w:pPr>
      <w:r w:rsidRPr="008A641E">
        <w:rPr>
          <w:rFonts w:cs="Times New Roman"/>
          <w:szCs w:val="24"/>
        </w:rPr>
        <w:t>Cualquier servicio de mantenimiento como: actualizaciones o reparos del software fuera del año de garantía tendrán un costo adicional.</w:t>
      </w:r>
    </w:p>
    <w:p w:rsidR="00431C0C" w:rsidRPr="008A641E" w:rsidRDefault="00431C0C" w:rsidP="00431C0C">
      <w:pPr>
        <w:spacing w:after="0" w:line="240" w:lineRule="auto"/>
        <w:jc w:val="both"/>
        <w:rPr>
          <w:rFonts w:cs="Times New Roman"/>
          <w:szCs w:val="24"/>
        </w:rPr>
      </w:pPr>
    </w:p>
    <w:p w:rsidR="00431C0C" w:rsidRPr="00090422" w:rsidRDefault="00090422" w:rsidP="00090422">
      <w:pPr>
        <w:pStyle w:val="Ttulo3"/>
        <w:numPr>
          <w:ilvl w:val="2"/>
          <w:numId w:val="7"/>
        </w:numPr>
        <w:ind w:left="720"/>
      </w:pPr>
      <w:r w:rsidRPr="00090422">
        <w:t>Portabilidad</w:t>
      </w:r>
    </w:p>
    <w:p w:rsidR="00431C0C" w:rsidRPr="00090422" w:rsidRDefault="00431C0C" w:rsidP="009C4CCF">
      <w:pPr>
        <w:pStyle w:val="Prrafodelista"/>
        <w:numPr>
          <w:ilvl w:val="0"/>
          <w:numId w:val="19"/>
        </w:numPr>
        <w:spacing w:after="0" w:line="240" w:lineRule="auto"/>
        <w:ind w:left="1080"/>
        <w:jc w:val="both"/>
        <w:rPr>
          <w:rFonts w:cs="Times New Roman"/>
          <w:szCs w:val="24"/>
        </w:rPr>
      </w:pPr>
      <w:r w:rsidRPr="008A641E">
        <w:rPr>
          <w:rFonts w:cs="Times New Roman"/>
          <w:szCs w:val="24"/>
        </w:rPr>
        <w:t>El Sistema podrá ser instalado en una plataforma de la familia de Windows o plataforma libre, según las preferencias que tenga el cliente.</w:t>
      </w:r>
    </w:p>
    <w:p w:rsidR="00431C0C" w:rsidRPr="008A641E" w:rsidRDefault="00431C0C" w:rsidP="00431C0C">
      <w:pPr>
        <w:pStyle w:val="Prrafodelista"/>
        <w:spacing w:after="0" w:line="240" w:lineRule="auto"/>
        <w:ind w:left="709"/>
        <w:jc w:val="both"/>
        <w:rPr>
          <w:rFonts w:cs="Times New Roman"/>
          <w:szCs w:val="24"/>
        </w:rPr>
      </w:pPr>
    </w:p>
    <w:p w:rsidR="00431C0C" w:rsidRPr="00090422" w:rsidRDefault="00090422" w:rsidP="00090422">
      <w:pPr>
        <w:pStyle w:val="Ttulo3"/>
        <w:numPr>
          <w:ilvl w:val="2"/>
          <w:numId w:val="7"/>
        </w:numPr>
        <w:ind w:left="720"/>
      </w:pPr>
      <w:r w:rsidRPr="00090422">
        <w:lastRenderedPageBreak/>
        <w:t>Escalabilidad</w:t>
      </w:r>
    </w:p>
    <w:p w:rsidR="00431C0C" w:rsidRPr="00090422" w:rsidRDefault="00431C0C" w:rsidP="009C4CCF">
      <w:pPr>
        <w:pStyle w:val="Prrafodelista"/>
        <w:numPr>
          <w:ilvl w:val="0"/>
          <w:numId w:val="19"/>
        </w:numPr>
        <w:spacing w:after="0" w:line="240" w:lineRule="auto"/>
        <w:ind w:left="1080"/>
        <w:jc w:val="both"/>
        <w:rPr>
          <w:rFonts w:cs="Times New Roman"/>
          <w:szCs w:val="24"/>
        </w:rPr>
      </w:pPr>
      <w:r w:rsidRPr="008A641E">
        <w:rPr>
          <w:rFonts w:cs="Times New Roman"/>
          <w:szCs w:val="24"/>
        </w:rPr>
        <w:t>El sistema será capaz de crecer (aumentar módulos) dependiendo del crecimiento de la empresa en el futuro.</w:t>
      </w:r>
    </w:p>
    <w:p w:rsidR="00431C0C" w:rsidRPr="008A641E" w:rsidRDefault="00431C0C" w:rsidP="00431C0C">
      <w:pPr>
        <w:pStyle w:val="Prrafodelista"/>
        <w:spacing w:after="0" w:line="240" w:lineRule="auto"/>
        <w:ind w:left="709"/>
        <w:jc w:val="both"/>
        <w:rPr>
          <w:rFonts w:cs="Times New Roman"/>
          <w:szCs w:val="24"/>
        </w:rPr>
      </w:pPr>
    </w:p>
    <w:p w:rsidR="00431C0C" w:rsidRPr="008A641E" w:rsidRDefault="00A03CF5" w:rsidP="00A03CF5">
      <w:pPr>
        <w:pStyle w:val="Ttulo3"/>
        <w:numPr>
          <w:ilvl w:val="2"/>
          <w:numId w:val="7"/>
        </w:numPr>
        <w:ind w:left="720"/>
      </w:pPr>
      <w:r w:rsidRPr="008A641E">
        <w:t>Desempeño</w:t>
      </w:r>
    </w:p>
    <w:p w:rsidR="00431C0C" w:rsidRPr="008A641E" w:rsidRDefault="00431C0C" w:rsidP="00431C0C">
      <w:pPr>
        <w:spacing w:after="0" w:line="240" w:lineRule="auto"/>
        <w:jc w:val="both"/>
        <w:rPr>
          <w:rFonts w:cs="Times New Roman"/>
          <w:szCs w:val="24"/>
        </w:rPr>
      </w:pPr>
    </w:p>
    <w:p w:rsidR="00431C0C" w:rsidRPr="008A641E" w:rsidRDefault="00431C0C" w:rsidP="009C4CCF">
      <w:pPr>
        <w:pStyle w:val="Prrafodelista"/>
        <w:numPr>
          <w:ilvl w:val="0"/>
          <w:numId w:val="19"/>
        </w:numPr>
        <w:spacing w:after="0" w:line="240" w:lineRule="auto"/>
        <w:ind w:left="1080"/>
        <w:jc w:val="both"/>
        <w:rPr>
          <w:rFonts w:cs="Times New Roman"/>
          <w:szCs w:val="24"/>
        </w:rPr>
      </w:pPr>
      <w:r w:rsidRPr="008A641E">
        <w:rPr>
          <w:rFonts w:cs="Times New Roman"/>
          <w:szCs w:val="24"/>
        </w:rPr>
        <w:t>El sistema será capaz de adaptarse a todos los requerimientos que fueron formulados por el cliente, llevándoles a cabo de manera eficiente tanto en tiempo como en recursos.</w:t>
      </w:r>
    </w:p>
    <w:p w:rsidR="00431C0C" w:rsidRPr="008A641E" w:rsidRDefault="00431C0C" w:rsidP="00431C0C">
      <w:pPr>
        <w:pStyle w:val="Prrafodelista"/>
        <w:spacing w:after="0" w:line="240" w:lineRule="auto"/>
        <w:ind w:left="709"/>
        <w:jc w:val="both"/>
        <w:rPr>
          <w:rFonts w:cs="Times New Roman"/>
          <w:szCs w:val="24"/>
        </w:rPr>
      </w:pPr>
    </w:p>
    <w:p w:rsidR="00431C0C" w:rsidRPr="00326D8F" w:rsidRDefault="00326D8F" w:rsidP="00326D8F">
      <w:pPr>
        <w:pStyle w:val="Ttulo3"/>
        <w:numPr>
          <w:ilvl w:val="2"/>
          <w:numId w:val="7"/>
        </w:numPr>
        <w:ind w:left="720"/>
      </w:pPr>
      <w:r w:rsidRPr="008A641E">
        <w:t>Usabilidad</w:t>
      </w:r>
    </w:p>
    <w:p w:rsidR="00431C0C" w:rsidRPr="008A641E" w:rsidRDefault="00431C0C" w:rsidP="009C4CCF">
      <w:pPr>
        <w:pStyle w:val="Prrafodelista"/>
        <w:numPr>
          <w:ilvl w:val="0"/>
          <w:numId w:val="19"/>
        </w:numPr>
        <w:spacing w:after="0" w:line="240" w:lineRule="auto"/>
        <w:ind w:left="1080"/>
        <w:jc w:val="both"/>
        <w:rPr>
          <w:rFonts w:cs="Times New Roman"/>
          <w:szCs w:val="24"/>
        </w:rPr>
      </w:pPr>
      <w:r w:rsidRPr="008A641E">
        <w:rPr>
          <w:rFonts w:cs="Times New Roman"/>
          <w:szCs w:val="24"/>
        </w:rPr>
        <w:t>El sistema será accesible a los usuarios a través de su interfaz gráfica, la cual se manejará por medio de perfiles dándole a cada tipo de usuario su funcionalidad correspondiente.</w:t>
      </w:r>
    </w:p>
    <w:p w:rsidR="00FE670F" w:rsidRDefault="00FE670F" w:rsidP="00431C0C">
      <w:pPr>
        <w:rPr>
          <w:szCs w:val="24"/>
        </w:rPr>
      </w:pPr>
    </w:p>
    <w:p w:rsidR="00642FBE" w:rsidRDefault="00642FBE" w:rsidP="00642FBE">
      <w:pPr>
        <w:pStyle w:val="Prrafodelista"/>
      </w:pPr>
    </w:p>
    <w:p w:rsidR="00642FBE" w:rsidRDefault="00642FBE" w:rsidP="00642FBE">
      <w:pPr>
        <w:pStyle w:val="Prrafodelista"/>
      </w:pPr>
    </w:p>
    <w:p w:rsidR="00642FBE" w:rsidRDefault="00642FBE" w:rsidP="00642FBE">
      <w:pPr>
        <w:pStyle w:val="Prrafodelista"/>
      </w:pPr>
    </w:p>
    <w:p w:rsidR="00642FBE" w:rsidRPr="00642FBE" w:rsidRDefault="00642FBE" w:rsidP="00642FBE">
      <w:pPr>
        <w:pStyle w:val="Prrafodelista"/>
        <w:rPr>
          <w:highlight w:val="yellow"/>
        </w:rPr>
      </w:pPr>
      <w:r w:rsidRPr="00642FBE">
        <w:rPr>
          <w:highlight w:val="yellow"/>
        </w:rPr>
        <w:t xml:space="preserve">Eliminar (por </w:t>
      </w:r>
      <w:proofErr w:type="spellStart"/>
      <w:r w:rsidRPr="00642FBE">
        <w:rPr>
          <w:highlight w:val="yellow"/>
        </w:rPr>
        <w:t>que</w:t>
      </w:r>
      <w:proofErr w:type="spellEnd"/>
      <w:r w:rsidRPr="00642FBE">
        <w:rPr>
          <w:highlight w:val="yellow"/>
        </w:rPr>
        <w:t>)</w:t>
      </w:r>
    </w:p>
    <w:p w:rsidR="00642FBE" w:rsidRPr="00642FBE" w:rsidRDefault="00642FBE" w:rsidP="00642FBE">
      <w:pPr>
        <w:pStyle w:val="Prrafodelista"/>
      </w:pPr>
      <w:r w:rsidRPr="00642FBE">
        <w:rPr>
          <w:highlight w:val="yellow"/>
        </w:rPr>
        <w:t>Hojas de pedido para el control</w:t>
      </w:r>
    </w:p>
    <w:sectPr w:rsidR="00642FBE" w:rsidRPr="00642FBE" w:rsidSect="00F94F2D">
      <w:headerReference w:type="default" r:id="rId10"/>
      <w:footerReference w:type="default" r:id="rId11"/>
      <w:pgSz w:w="11909" w:h="16834" w:code="9"/>
      <w:pgMar w:top="1728" w:right="1440" w:bottom="1440" w:left="2304" w:header="720" w:footer="720" w:gutter="0"/>
      <w:cols w:space="720"/>
      <w:docGrid w:linePitch="600" w:charSpace="3686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UCESD" w:date="2014-10-24T15:15:00Z" w:initials="P">
    <w:p w:rsidR="00BD2772" w:rsidRDefault="00BD2772">
      <w:pPr>
        <w:pStyle w:val="Textocomentario"/>
      </w:pPr>
      <w:r>
        <w:rPr>
          <w:rStyle w:val="Refdecomentario"/>
        </w:rPr>
        <w:annotationRef/>
      </w:r>
      <w:r>
        <w:t xml:space="preserve">Utilizar mismo formato que se utiliza para la </w:t>
      </w:r>
      <w:proofErr w:type="spellStart"/>
      <w:r>
        <w:t>disertaci</w:t>
      </w:r>
      <w:proofErr w:type="spellEnd"/>
    </w:p>
  </w:comment>
  <w:comment w:id="1" w:author="PUCESD" w:date="2014-10-24T14:54:00Z" w:initials="P">
    <w:p w:rsidR="00E75D40" w:rsidRDefault="00E75D40">
      <w:pPr>
        <w:pStyle w:val="Textocomentario"/>
      </w:pPr>
      <w:r>
        <w:rPr>
          <w:rStyle w:val="Refdecomentario"/>
        </w:rPr>
        <w:annotationRef/>
      </w:r>
      <w:r>
        <w:t>Hacer una breve introducción sobre el SRS (Especificación de Requerimientos de Software)</w:t>
      </w:r>
    </w:p>
  </w:comment>
  <w:comment w:id="2" w:author="PUCESD" w:date="2014-10-24T15:03:00Z" w:initials="P">
    <w:p w:rsidR="00E75D40" w:rsidRDefault="00E75D40">
      <w:pPr>
        <w:pStyle w:val="Textocomentario"/>
      </w:pPr>
      <w:r>
        <w:rPr>
          <w:rStyle w:val="Refdecomentario"/>
        </w:rPr>
        <w:annotationRef/>
      </w:r>
      <w:r>
        <w:t xml:space="preserve">Nombrar a la institución donde se </w:t>
      </w:r>
      <w:proofErr w:type="spellStart"/>
      <w:r>
        <w:t>apicará</w:t>
      </w:r>
      <w:proofErr w:type="spellEnd"/>
      <w:r>
        <w:t xml:space="preserve"> el SRS </w:t>
      </w:r>
    </w:p>
  </w:comment>
  <w:comment w:id="3" w:author="PUCESD" w:date="2014-10-24T15:06:00Z" w:initials="P">
    <w:p w:rsidR="00E75D40" w:rsidRDefault="00E75D40">
      <w:pPr>
        <w:pStyle w:val="Textocomentario"/>
      </w:pPr>
      <w:r>
        <w:rPr>
          <w:rStyle w:val="Refdecomentario"/>
        </w:rPr>
        <w:annotationRef/>
      </w:r>
      <w:r>
        <w:t>Nombrar la institución porque es un documento legar</w:t>
      </w:r>
    </w:p>
  </w:comment>
  <w:comment w:id="4" w:author="PUCESD" w:date="2014-10-24T15:12:00Z" w:initials="P">
    <w:p w:rsidR="00E75D40" w:rsidRDefault="00E75D40">
      <w:pPr>
        <w:pStyle w:val="Textocomentario"/>
      </w:pPr>
      <w:r>
        <w:rPr>
          <w:rStyle w:val="Refdecomentario"/>
        </w:rPr>
        <w:annotationRef/>
      </w:r>
      <w:r>
        <w:t xml:space="preserve"> Poner el objetivo: Ejemplo: Mejorar la gestión y control de los procesos que se llevan a cabo en el control de bienes: … Detallar los procesos que se realizan en el control de bienes.. por ejemplo Registro de Bienes.</w:t>
      </w:r>
    </w:p>
    <w:p w:rsidR="00E75D40" w:rsidRDefault="00E75D40">
      <w:pPr>
        <w:pStyle w:val="Textocomentario"/>
      </w:pPr>
      <w:r>
        <w:t>Préstamo o salida de bien</w:t>
      </w:r>
    </w:p>
    <w:p w:rsidR="00E75D40" w:rsidRDefault="00E75D40">
      <w:pPr>
        <w:pStyle w:val="Textocomentario"/>
      </w:pPr>
      <w:r>
        <w:t>Ingreso de Bienes</w:t>
      </w:r>
    </w:p>
    <w:p w:rsidR="00E75D40" w:rsidRDefault="00E75D40">
      <w:pPr>
        <w:pStyle w:val="Textocomentario"/>
      </w:pPr>
      <w:r>
        <w:t xml:space="preserve">Baja de bien, </w:t>
      </w:r>
      <w:proofErr w:type="spellStart"/>
      <w:r>
        <w:t>etc</w:t>
      </w:r>
      <w:proofErr w:type="spellEnd"/>
      <w:r>
        <w:t xml:space="preserve"> (inventario)</w:t>
      </w:r>
    </w:p>
    <w:p w:rsidR="00E75D40" w:rsidRDefault="00E75D40">
      <w:pPr>
        <w:pStyle w:val="Textocomentario"/>
      </w:pPr>
    </w:p>
  </w:comment>
  <w:comment w:id="5" w:author="PUCESD" w:date="2014-10-24T15:12:00Z" w:initials="P">
    <w:p w:rsidR="00E75D40" w:rsidRDefault="00E75D40">
      <w:pPr>
        <w:pStyle w:val="Textocomentario"/>
      </w:pPr>
      <w:r>
        <w:rPr>
          <w:rStyle w:val="Refdecomentario"/>
        </w:rPr>
        <w:annotationRef/>
      </w:r>
      <w:r>
        <w:t>administrar</w:t>
      </w:r>
    </w:p>
  </w:comment>
  <w:comment w:id="6" w:author="PUCESD" w:date="2014-10-24T15:16:00Z" w:initials="P">
    <w:p w:rsidR="00BD2772" w:rsidRDefault="00BD2772">
      <w:pPr>
        <w:pStyle w:val="Textocomentario"/>
      </w:pPr>
      <w:r>
        <w:rPr>
          <w:rStyle w:val="Refdecomentario"/>
        </w:rPr>
        <w:annotationRef/>
      </w:r>
      <w:r>
        <w:t xml:space="preserve">Poner en definiciones y </w:t>
      </w:r>
      <w:proofErr w:type="spellStart"/>
      <w:r>
        <w:t>acronimos</w:t>
      </w:r>
      <w:proofErr w:type="spellEnd"/>
    </w:p>
  </w:comment>
  <w:comment w:id="7" w:author="PUCESD" w:date="2014-10-24T15:17:00Z" w:initials="P">
    <w:p w:rsidR="00BD2772" w:rsidRDefault="00BD2772">
      <w:pPr>
        <w:pStyle w:val="Textocomentario"/>
      </w:pPr>
      <w:r>
        <w:rPr>
          <w:rStyle w:val="Refdecomentario"/>
        </w:rPr>
        <w:annotationRef/>
      </w:r>
      <w:r>
        <w:rPr>
          <w:rStyle w:val="Refdecomentario"/>
        </w:rPr>
        <w:t>Poner el nombre  escogido para el sistema</w:t>
      </w:r>
    </w:p>
  </w:comment>
  <w:comment w:id="8" w:author="PUCESD" w:date="2014-10-24T15:19:00Z" w:initials="P">
    <w:p w:rsidR="00BD2772" w:rsidRDefault="00BD2772">
      <w:pPr>
        <w:pStyle w:val="Textocomentario"/>
      </w:pPr>
      <w:r>
        <w:rPr>
          <w:rStyle w:val="Refdecomentario"/>
        </w:rPr>
        <w:annotationRef/>
      </w:r>
      <w:r>
        <w:t>Hacer una breve descripción del tipo Web u otro bajo que herramientas de software se desarrollará el sistema</w:t>
      </w:r>
    </w:p>
  </w:comment>
  <w:comment w:id="9" w:author="PUCESD" w:date="2014-10-24T15:20:00Z" w:initials="P">
    <w:p w:rsidR="00BD2772" w:rsidRDefault="00BD2772">
      <w:pPr>
        <w:pStyle w:val="Textocomentario"/>
      </w:pPr>
      <w:r>
        <w:rPr>
          <w:rStyle w:val="Refdecomentario"/>
        </w:rPr>
        <w:annotationRef/>
      </w:r>
      <w:proofErr w:type="spellStart"/>
      <w:r>
        <w:t>Ttambien</w:t>
      </w:r>
      <w:proofErr w:type="spellEnd"/>
      <w:r>
        <w:t xml:space="preserve"> indicar que se realizarán manuales de usuario, técnicos  .. diccionarios de datos.. etc.</w:t>
      </w:r>
    </w:p>
  </w:comment>
  <w:comment w:id="10" w:author="PUCESD" w:date="2014-10-24T15:21:00Z" w:initials="P">
    <w:p w:rsidR="00BD2772" w:rsidRDefault="00BD2772">
      <w:pPr>
        <w:pStyle w:val="Textocomentario"/>
      </w:pPr>
      <w:r>
        <w:rPr>
          <w:rStyle w:val="Refdecomentario"/>
        </w:rPr>
        <w:annotationRef/>
      </w:r>
      <w:r>
        <w:t>Poner dentro de tablas según lo conversado personalmente</w:t>
      </w:r>
    </w:p>
    <w:p w:rsidR="00BD2772" w:rsidRDefault="00BD2772">
      <w:pPr>
        <w:pStyle w:val="Textocomentario"/>
      </w:pPr>
    </w:p>
  </w:comment>
  <w:comment w:id="11" w:author="PUCESD" w:date="2014-10-24T15:32:00Z" w:initials="P">
    <w:p w:rsidR="00A46C4B" w:rsidRDefault="00A46C4B" w:rsidP="00A46C4B">
      <w:pPr>
        <w:autoSpaceDE w:val="0"/>
        <w:autoSpaceDN w:val="0"/>
        <w:adjustRightInd w:val="0"/>
        <w:spacing w:after="0" w:line="240" w:lineRule="auto"/>
        <w:rPr>
          <w:rFonts w:eastAsiaTheme="minorHAnsi" w:cs="Times New Roman"/>
          <w:szCs w:val="24"/>
          <w:lang w:val="es-ES" w:eastAsia="en-US"/>
        </w:rPr>
      </w:pPr>
      <w:r>
        <w:rPr>
          <w:rStyle w:val="Refdecomentario"/>
        </w:rPr>
        <w:annotationRef/>
      </w:r>
      <w:r>
        <w:rPr>
          <w:rFonts w:eastAsiaTheme="minorHAnsi" w:cs="Times New Roman"/>
          <w:szCs w:val="24"/>
          <w:lang w:val="es-ES" w:eastAsia="en-US"/>
        </w:rPr>
        <w:t>Queda prohibida la manipulación directa o indirecta del código fuente de SIRS por</w:t>
      </w:r>
    </w:p>
    <w:p w:rsidR="00A46C4B" w:rsidRDefault="00A46C4B" w:rsidP="00A46C4B">
      <w:pPr>
        <w:autoSpaceDE w:val="0"/>
        <w:autoSpaceDN w:val="0"/>
        <w:adjustRightInd w:val="0"/>
        <w:spacing w:after="0" w:line="240" w:lineRule="auto"/>
        <w:rPr>
          <w:rFonts w:eastAsiaTheme="minorHAnsi" w:cs="Times New Roman"/>
          <w:szCs w:val="24"/>
          <w:lang w:val="es-ES" w:eastAsia="en-US"/>
        </w:rPr>
      </w:pPr>
      <w:r>
        <w:rPr>
          <w:rFonts w:eastAsiaTheme="minorHAnsi" w:cs="Times New Roman"/>
          <w:szCs w:val="24"/>
          <w:lang w:val="es-ES" w:eastAsia="en-US"/>
        </w:rPr>
        <w:t>parte de la Institución Cliente o terceros, sin el previo consentimiento y supervisión</w:t>
      </w:r>
    </w:p>
    <w:p w:rsidR="00A46C4B" w:rsidRDefault="00A46C4B" w:rsidP="00A46C4B">
      <w:pPr>
        <w:autoSpaceDE w:val="0"/>
        <w:autoSpaceDN w:val="0"/>
        <w:adjustRightInd w:val="0"/>
        <w:spacing w:after="0" w:line="240" w:lineRule="auto"/>
        <w:rPr>
          <w:rFonts w:eastAsiaTheme="minorHAnsi" w:cs="Times New Roman"/>
          <w:szCs w:val="24"/>
          <w:lang w:val="es-ES" w:eastAsia="en-US"/>
        </w:rPr>
      </w:pPr>
      <w:r>
        <w:rPr>
          <w:rFonts w:eastAsiaTheme="minorHAnsi" w:cs="Times New Roman"/>
          <w:szCs w:val="24"/>
          <w:lang w:val="es-ES" w:eastAsia="en-US"/>
        </w:rPr>
        <w:t>de los autores, bajo cualquier circunstancia a fin de garantizar la óptima</w:t>
      </w:r>
    </w:p>
    <w:p w:rsidR="00A46C4B" w:rsidRDefault="00A46C4B" w:rsidP="00A46C4B">
      <w:pPr>
        <w:pStyle w:val="Textocomentario"/>
        <w:rPr>
          <w:rFonts w:eastAsiaTheme="minorHAnsi" w:cs="Times New Roman"/>
          <w:szCs w:val="24"/>
          <w:lang w:val="es-ES" w:eastAsia="en-US"/>
        </w:rPr>
      </w:pPr>
      <w:r>
        <w:rPr>
          <w:rFonts w:eastAsiaTheme="minorHAnsi" w:cs="Times New Roman"/>
          <w:szCs w:val="24"/>
          <w:lang w:val="es-ES" w:eastAsia="en-US"/>
        </w:rPr>
        <w:t>funcionalidad del sistema.</w:t>
      </w:r>
    </w:p>
    <w:p w:rsidR="00A46C4B" w:rsidRDefault="00A46C4B" w:rsidP="00A46C4B">
      <w:pPr>
        <w:pStyle w:val="Textocomentario"/>
      </w:pPr>
    </w:p>
  </w:comment>
  <w:comment w:id="12" w:author="PUCESD" w:date="2014-10-24T15:35:00Z" w:initials="P">
    <w:p w:rsidR="004A7DC8" w:rsidRDefault="004A7DC8">
      <w:pPr>
        <w:pStyle w:val="Textocomentario"/>
      </w:pPr>
      <w:r>
        <w:rPr>
          <w:rStyle w:val="Refdecomentario"/>
        </w:rPr>
        <w:annotationRef/>
      </w:r>
      <w:r>
        <w:t>Que se asume</w:t>
      </w:r>
    </w:p>
    <w:p w:rsidR="004A7DC8" w:rsidRDefault="004A7DC8">
      <w:pPr>
        <w:pStyle w:val="Textocomentario"/>
      </w:pPr>
    </w:p>
    <w:p w:rsidR="004A7DC8" w:rsidRDefault="004A7DC8">
      <w:pPr>
        <w:pStyle w:val="Textocomentario"/>
      </w:pPr>
      <w:r>
        <w:t>Que la institución comparará un equipo servidor y detallar con una tabla las características mínimas que debe tener el servidor y equipos cliente . Los requerimientos en cuanto a hardware y software que  requiere para que el sistema funcione. Especificados en tablas</w:t>
      </w:r>
    </w:p>
  </w:comment>
  <w:comment w:id="13" w:author="PUCESD" w:date="2014-10-24T15:36:00Z" w:initials="P">
    <w:p w:rsidR="004A7DC8" w:rsidRDefault="004A7DC8">
      <w:pPr>
        <w:pStyle w:val="Textocomentario"/>
      </w:pPr>
      <w:r>
        <w:rPr>
          <w:rStyle w:val="Refdecomentario"/>
        </w:rPr>
        <w:annotationRef/>
      </w:r>
      <w:r>
        <w:t>Detallar los requerimientos según lo acordado en clase.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BC3" w:rsidRDefault="00E82BC3" w:rsidP="00363F66">
      <w:pPr>
        <w:spacing w:after="0" w:line="240" w:lineRule="auto"/>
      </w:pPr>
      <w:r>
        <w:separator/>
      </w:r>
    </w:p>
  </w:endnote>
  <w:endnote w:type="continuationSeparator" w:id="0">
    <w:p w:rsidR="00E82BC3" w:rsidRDefault="00E82BC3" w:rsidP="00363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D40" w:rsidRDefault="00E75D40">
    <w:pPr>
      <w:pStyle w:val="Piedepgina"/>
      <w:jc w:val="center"/>
    </w:pPr>
  </w:p>
  <w:p w:rsidR="00E75D40" w:rsidRDefault="00E75D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BC3" w:rsidRDefault="00E82BC3" w:rsidP="00363F66">
      <w:pPr>
        <w:spacing w:after="0" w:line="240" w:lineRule="auto"/>
      </w:pPr>
      <w:r>
        <w:separator/>
      </w:r>
    </w:p>
  </w:footnote>
  <w:footnote w:type="continuationSeparator" w:id="0">
    <w:p w:rsidR="00E82BC3" w:rsidRDefault="00E82BC3" w:rsidP="00363F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4769293"/>
      <w:docPartObj>
        <w:docPartGallery w:val="Page Numbers (Top of Page)"/>
        <w:docPartUnique/>
      </w:docPartObj>
    </w:sdtPr>
    <w:sdtContent>
      <w:p w:rsidR="00E75D40" w:rsidRDefault="00E75D40">
        <w:pPr>
          <w:pStyle w:val="Encabezado"/>
          <w:jc w:val="right"/>
        </w:pPr>
        <w:r>
          <w:fldChar w:fldCharType="begin"/>
        </w:r>
        <w:r>
          <w:instrText>PAGE   \* MERGEFORMAT</w:instrText>
        </w:r>
        <w:r>
          <w:fldChar w:fldCharType="separate"/>
        </w:r>
        <w:r w:rsidR="004A7DC8" w:rsidRPr="004A7DC8">
          <w:rPr>
            <w:noProof/>
            <w:lang w:val="es-ES"/>
          </w:rPr>
          <w:t>4</w:t>
        </w:r>
        <w:r>
          <w:fldChar w:fldCharType="end"/>
        </w:r>
      </w:p>
    </w:sdtContent>
  </w:sdt>
  <w:p w:rsidR="00E75D40" w:rsidRDefault="00E75D4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C19C2A38"/>
    <w:lvl w:ilvl="0">
      <w:start w:val="1"/>
      <w:numFmt w:val="decimal"/>
      <w:pStyle w:val="Listaconnmeros2"/>
      <w:lvlText w:val="%1."/>
      <w:lvlJc w:val="left"/>
      <w:pPr>
        <w:tabs>
          <w:tab w:val="num" w:pos="643"/>
        </w:tabs>
        <w:ind w:left="643" w:hanging="360"/>
      </w:pPr>
    </w:lvl>
  </w:abstractNum>
  <w:abstractNum w:abstractNumId="1">
    <w:nsid w:val="00000004"/>
    <w:multiLevelType w:val="multilevel"/>
    <w:tmpl w:val="019E6B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0000005"/>
    <w:multiLevelType w:val="multilevel"/>
    <w:tmpl w:val="00000005"/>
    <w:name w:val="WW8Num5"/>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
    <w:nsid w:val="00000006"/>
    <w:multiLevelType w:val="multilevel"/>
    <w:tmpl w:val="00000006"/>
    <w:name w:val="WW8Num6"/>
    <w:lvl w:ilvl="0">
      <w:start w:val="1"/>
      <w:numFmt w:val="decimal"/>
      <w:lvlText w:val="%1"/>
      <w:lvlJc w:val="left"/>
      <w:pPr>
        <w:tabs>
          <w:tab w:val="num" w:pos="0"/>
        </w:tabs>
        <w:ind w:left="360" w:hanging="360"/>
      </w:pPr>
    </w:lvl>
    <w:lvl w:ilvl="1">
      <w:start w:val="4"/>
      <w:numFmt w:val="decimal"/>
      <w:lvlText w:val="%1.%2"/>
      <w:lvlJc w:val="left"/>
      <w:pPr>
        <w:tabs>
          <w:tab w:val="num" w:pos="0"/>
        </w:tabs>
        <w:ind w:left="1080" w:hanging="360"/>
      </w:pPr>
      <w:rPr>
        <w:lang w:val="es-ES"/>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abstractNum w:abstractNumId="4">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FB1C94"/>
    <w:multiLevelType w:val="multilevel"/>
    <w:tmpl w:val="0E869D22"/>
    <w:lvl w:ilvl="0">
      <w:start w:val="1"/>
      <w:numFmt w:val="lowerLetter"/>
      <w:lvlText w:val="%1."/>
      <w:lvlJc w:val="left"/>
      <w:pPr>
        <w:ind w:left="720" w:firstLine="360"/>
      </w:pPr>
      <w:rPr>
        <w:rFonts w:ascii="Arial" w:eastAsia="Arial" w:hAnsi="Arial" w:cs="Arial"/>
        <w:b/>
      </w:rPr>
    </w:lvl>
    <w:lvl w:ilvl="1">
      <w:start w:val="1"/>
      <w:numFmt w:val="lowerLetter"/>
      <w:lvlText w:val="%2."/>
      <w:lvlJc w:val="left"/>
      <w:pPr>
        <w:ind w:left="1440" w:firstLine="1080"/>
      </w:pPr>
    </w:lvl>
    <w:lvl w:ilvl="2">
      <w:start w:val="1"/>
      <w:numFmt w:val="lowerLetter"/>
      <w:lvlText w:val="%3."/>
      <w:lvlJc w:val="left"/>
      <w:pPr>
        <w:ind w:left="-845" w:firstLine="1980"/>
      </w:pPr>
      <w:rPr>
        <w:rFonts w:ascii="Arial" w:eastAsia="Arial" w:hAnsi="Arial" w:cs="Arial"/>
        <w:b/>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6">
    <w:nsid w:val="062903C7"/>
    <w:multiLevelType w:val="hybridMultilevel"/>
    <w:tmpl w:val="344E040E"/>
    <w:lvl w:ilvl="0" w:tplc="F040677E">
      <w:start w:val="1"/>
      <w:numFmt w:val="lowerLetter"/>
      <w:lvlText w:val="%1."/>
      <w:lvlJc w:val="left"/>
      <w:pPr>
        <w:ind w:left="1854" w:hanging="360"/>
      </w:pPr>
      <w:rPr>
        <w:b/>
      </w:rPr>
    </w:lvl>
    <w:lvl w:ilvl="1" w:tplc="300A0019" w:tentative="1">
      <w:start w:val="1"/>
      <w:numFmt w:val="lowerLetter"/>
      <w:lvlText w:val="%2."/>
      <w:lvlJc w:val="left"/>
      <w:pPr>
        <w:ind w:left="2574" w:hanging="360"/>
      </w:pPr>
    </w:lvl>
    <w:lvl w:ilvl="2" w:tplc="300A001B" w:tentative="1">
      <w:start w:val="1"/>
      <w:numFmt w:val="lowerRoman"/>
      <w:lvlText w:val="%3."/>
      <w:lvlJc w:val="right"/>
      <w:pPr>
        <w:ind w:left="3294" w:hanging="180"/>
      </w:pPr>
    </w:lvl>
    <w:lvl w:ilvl="3" w:tplc="300A000F" w:tentative="1">
      <w:start w:val="1"/>
      <w:numFmt w:val="decimal"/>
      <w:lvlText w:val="%4."/>
      <w:lvlJc w:val="left"/>
      <w:pPr>
        <w:ind w:left="4014" w:hanging="360"/>
      </w:pPr>
    </w:lvl>
    <w:lvl w:ilvl="4" w:tplc="300A0019" w:tentative="1">
      <w:start w:val="1"/>
      <w:numFmt w:val="lowerLetter"/>
      <w:lvlText w:val="%5."/>
      <w:lvlJc w:val="left"/>
      <w:pPr>
        <w:ind w:left="4734" w:hanging="360"/>
      </w:pPr>
    </w:lvl>
    <w:lvl w:ilvl="5" w:tplc="300A001B" w:tentative="1">
      <w:start w:val="1"/>
      <w:numFmt w:val="lowerRoman"/>
      <w:lvlText w:val="%6."/>
      <w:lvlJc w:val="right"/>
      <w:pPr>
        <w:ind w:left="5454" w:hanging="180"/>
      </w:pPr>
    </w:lvl>
    <w:lvl w:ilvl="6" w:tplc="300A000F" w:tentative="1">
      <w:start w:val="1"/>
      <w:numFmt w:val="decimal"/>
      <w:lvlText w:val="%7."/>
      <w:lvlJc w:val="left"/>
      <w:pPr>
        <w:ind w:left="6174" w:hanging="360"/>
      </w:pPr>
    </w:lvl>
    <w:lvl w:ilvl="7" w:tplc="300A0019" w:tentative="1">
      <w:start w:val="1"/>
      <w:numFmt w:val="lowerLetter"/>
      <w:lvlText w:val="%8."/>
      <w:lvlJc w:val="left"/>
      <w:pPr>
        <w:ind w:left="6894" w:hanging="360"/>
      </w:pPr>
    </w:lvl>
    <w:lvl w:ilvl="8" w:tplc="300A001B" w:tentative="1">
      <w:start w:val="1"/>
      <w:numFmt w:val="lowerRoman"/>
      <w:lvlText w:val="%9."/>
      <w:lvlJc w:val="right"/>
      <w:pPr>
        <w:ind w:left="7614" w:hanging="180"/>
      </w:pPr>
    </w:lvl>
  </w:abstractNum>
  <w:abstractNum w:abstractNumId="7">
    <w:nsid w:val="0B3240C0"/>
    <w:multiLevelType w:val="multilevel"/>
    <w:tmpl w:val="9FE207B8"/>
    <w:lvl w:ilvl="0">
      <w:start w:val="1"/>
      <w:numFmt w:val="lowerLetter"/>
      <w:lvlText w:val="%1."/>
      <w:lvlJc w:val="left"/>
      <w:pPr>
        <w:ind w:left="-305" w:firstLine="1440"/>
      </w:pPr>
      <w:rPr>
        <w:rFonts w:ascii="Arial" w:eastAsia="Arial" w:hAnsi="Arial" w:cs="Arial"/>
        <w:b/>
      </w:rPr>
    </w:lvl>
    <w:lvl w:ilvl="1">
      <w:start w:val="1"/>
      <w:numFmt w:val="lowerLetter"/>
      <w:lvlText w:val="%2."/>
      <w:lvlJc w:val="left"/>
      <w:pPr>
        <w:ind w:left="2520" w:firstLine="2160"/>
      </w:pPr>
    </w:lvl>
    <w:lvl w:ilvl="2">
      <w:start w:val="1"/>
      <w:numFmt w:val="lowerRoman"/>
      <w:lvlText w:val="%3."/>
      <w:lvlJc w:val="lef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lef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left"/>
      <w:pPr>
        <w:ind w:left="7560" w:firstLine="7380"/>
      </w:pPr>
    </w:lvl>
  </w:abstractNum>
  <w:abstractNum w:abstractNumId="8">
    <w:nsid w:val="0EFA48EF"/>
    <w:multiLevelType w:val="multilevel"/>
    <w:tmpl w:val="AE044616"/>
    <w:lvl w:ilvl="0">
      <w:start w:val="1"/>
      <w:numFmt w:val="decimal"/>
      <w:pStyle w:val="Titulodenivel1"/>
      <w:lvlText w:val="%1."/>
      <w:lvlJc w:val="left"/>
      <w:pPr>
        <w:ind w:left="360" w:hanging="360"/>
      </w:pPr>
      <w:rPr>
        <w:sz w:val="28"/>
        <w:szCs w:val="28"/>
      </w:rPr>
    </w:lvl>
    <w:lvl w:ilvl="1">
      <w:start w:val="1"/>
      <w:numFmt w:val="decimal"/>
      <w:pStyle w:val="Titulodenivel2"/>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0FA42823"/>
    <w:multiLevelType w:val="hybridMultilevel"/>
    <w:tmpl w:val="8F06760C"/>
    <w:lvl w:ilvl="0" w:tplc="3B22DD18">
      <w:start w:val="1"/>
      <w:numFmt w:val="bullet"/>
      <w:lvlText w:val=""/>
      <w:lvlJc w:val="left"/>
      <w:pPr>
        <w:ind w:left="720" w:hanging="360"/>
      </w:pPr>
      <w:rPr>
        <w:rFonts w:ascii="Wingdings" w:hAnsi="Wingding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43B5967"/>
    <w:multiLevelType w:val="hybridMultilevel"/>
    <w:tmpl w:val="147656A8"/>
    <w:lvl w:ilvl="0" w:tplc="3B22DD18">
      <w:start w:val="1"/>
      <w:numFmt w:val="bullet"/>
      <w:lvlText w:val=""/>
      <w:lvlJc w:val="left"/>
      <w:pPr>
        <w:ind w:left="720" w:hanging="360"/>
      </w:pPr>
      <w:rPr>
        <w:rFonts w:ascii="Wingdings" w:hAnsi="Wingding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8233B58"/>
    <w:multiLevelType w:val="multilevel"/>
    <w:tmpl w:val="9FE207B8"/>
    <w:lvl w:ilvl="0">
      <w:start w:val="1"/>
      <w:numFmt w:val="lowerLetter"/>
      <w:lvlText w:val="%1."/>
      <w:lvlJc w:val="left"/>
      <w:pPr>
        <w:ind w:left="-305" w:firstLine="1440"/>
      </w:pPr>
      <w:rPr>
        <w:rFonts w:ascii="Arial" w:eastAsia="Arial" w:hAnsi="Arial" w:cs="Arial"/>
        <w:b/>
      </w:rPr>
    </w:lvl>
    <w:lvl w:ilvl="1">
      <w:start w:val="1"/>
      <w:numFmt w:val="lowerLetter"/>
      <w:lvlText w:val="%2."/>
      <w:lvlJc w:val="left"/>
      <w:pPr>
        <w:ind w:left="2520" w:firstLine="2160"/>
      </w:pPr>
    </w:lvl>
    <w:lvl w:ilvl="2">
      <w:start w:val="1"/>
      <w:numFmt w:val="lowerRoman"/>
      <w:lvlText w:val="%3."/>
      <w:lvlJc w:val="lef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lef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left"/>
      <w:pPr>
        <w:ind w:left="7560" w:firstLine="7380"/>
      </w:pPr>
    </w:lvl>
  </w:abstractNum>
  <w:abstractNum w:abstractNumId="12">
    <w:nsid w:val="1ED926F0"/>
    <w:multiLevelType w:val="hybridMultilevel"/>
    <w:tmpl w:val="E932A21A"/>
    <w:lvl w:ilvl="0" w:tplc="6C462E92">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2228172D"/>
    <w:multiLevelType w:val="multilevel"/>
    <w:tmpl w:val="259673A8"/>
    <w:lvl w:ilvl="0">
      <w:start w:val="1"/>
      <w:numFmt w:val="upperRoman"/>
      <w:pStyle w:val="Ttulo1"/>
      <w:lvlText w:val="%1."/>
      <w:lvlJc w:val="left"/>
      <w:pPr>
        <w:ind w:left="502"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862" w:hanging="720"/>
      </w:pPr>
      <w:rPr>
        <w:rFonts w:hint="default"/>
        <w:b/>
      </w:rPr>
    </w:lvl>
    <w:lvl w:ilvl="3">
      <w:start w:val="1"/>
      <w:numFmt w:val="decimal"/>
      <w:isLgl/>
      <w:lvlText w:val="%1.%2.%3.%4."/>
      <w:lvlJc w:val="left"/>
      <w:pPr>
        <w:ind w:left="862" w:hanging="720"/>
      </w:pPr>
      <w:rPr>
        <w:rFonts w:hint="default"/>
        <w:b/>
      </w:rPr>
    </w:lvl>
    <w:lvl w:ilvl="4">
      <w:start w:val="1"/>
      <w:numFmt w:val="decimal"/>
      <w:isLgl/>
      <w:lvlText w:val="%1.%2.%3.%4.%5."/>
      <w:lvlJc w:val="left"/>
      <w:pPr>
        <w:ind w:left="1222" w:hanging="1080"/>
      </w:pPr>
      <w:rPr>
        <w:rFonts w:hint="default"/>
        <w:b/>
      </w:rPr>
    </w:lvl>
    <w:lvl w:ilvl="5">
      <w:start w:val="1"/>
      <w:numFmt w:val="decimal"/>
      <w:isLgl/>
      <w:lvlText w:val="%1.%2.%3.%4.%5.%6."/>
      <w:lvlJc w:val="left"/>
      <w:pPr>
        <w:ind w:left="1222" w:hanging="1080"/>
      </w:pPr>
      <w:rPr>
        <w:rFonts w:hint="default"/>
        <w:b/>
      </w:rPr>
    </w:lvl>
    <w:lvl w:ilvl="6">
      <w:start w:val="1"/>
      <w:numFmt w:val="decimal"/>
      <w:isLgl/>
      <w:lvlText w:val="%1.%2.%3.%4.%5.%6.%7."/>
      <w:lvlJc w:val="left"/>
      <w:pPr>
        <w:ind w:left="1582" w:hanging="1440"/>
      </w:pPr>
      <w:rPr>
        <w:rFonts w:hint="default"/>
        <w:b/>
      </w:rPr>
    </w:lvl>
    <w:lvl w:ilvl="7">
      <w:start w:val="1"/>
      <w:numFmt w:val="decimal"/>
      <w:isLgl/>
      <w:lvlText w:val="%1.%2.%3.%4.%5.%6.%7.%8."/>
      <w:lvlJc w:val="left"/>
      <w:pPr>
        <w:ind w:left="1582" w:hanging="1440"/>
      </w:pPr>
      <w:rPr>
        <w:rFonts w:hint="default"/>
        <w:b/>
      </w:rPr>
    </w:lvl>
    <w:lvl w:ilvl="8">
      <w:start w:val="1"/>
      <w:numFmt w:val="decimal"/>
      <w:isLgl/>
      <w:lvlText w:val="%1.%2.%3.%4.%5.%6.%7.%8.%9."/>
      <w:lvlJc w:val="left"/>
      <w:pPr>
        <w:ind w:left="1942" w:hanging="1800"/>
      </w:pPr>
      <w:rPr>
        <w:rFonts w:hint="default"/>
        <w:b/>
      </w:rPr>
    </w:lvl>
  </w:abstractNum>
  <w:abstractNum w:abstractNumId="14">
    <w:nsid w:val="2EC331A0"/>
    <w:multiLevelType w:val="multilevel"/>
    <w:tmpl w:val="4648CE1E"/>
    <w:lvl w:ilvl="0">
      <w:start w:val="1"/>
      <w:numFmt w:val="decimal"/>
      <w:lvlText w:val="%1."/>
      <w:lvlJc w:val="left"/>
      <w:pPr>
        <w:ind w:left="360" w:hanging="360"/>
      </w:pPr>
      <w:rPr>
        <w:rFonts w:hint="default"/>
      </w:rPr>
    </w:lvl>
    <w:lvl w:ilvl="1">
      <w:start w:val="1"/>
      <w:numFmt w:val="decimal"/>
      <w:pStyle w:val="Ttulo2"/>
      <w:isLgl/>
      <w:lvlText w:val="%1.%2."/>
      <w:lvlJc w:val="left"/>
      <w:pPr>
        <w:ind w:left="720" w:hanging="360"/>
      </w:pPr>
      <w:rPr>
        <w:rFonts w:hint="default"/>
      </w:rPr>
    </w:lvl>
    <w:lvl w:ilvl="2">
      <w:start w:val="1"/>
      <w:numFmt w:val="decimal"/>
      <w:isLgl/>
      <w:lvlText w:val="%1.%2.%3."/>
      <w:lvlJc w:val="left"/>
      <w:pPr>
        <w:ind w:left="1440" w:hanging="720"/>
      </w:pPr>
      <w:rPr>
        <w:rFonts w:hint="default"/>
        <w:b/>
        <w:sz w:val="24"/>
        <w:szCs w:val="24"/>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
    <w:nsid w:val="32257AAA"/>
    <w:multiLevelType w:val="multilevel"/>
    <w:tmpl w:val="F67A32C6"/>
    <w:styleLink w:val="Estilo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3D52042"/>
    <w:multiLevelType w:val="hybridMultilevel"/>
    <w:tmpl w:val="7A7A2CF4"/>
    <w:lvl w:ilvl="0" w:tplc="3B22DD18">
      <w:start w:val="1"/>
      <w:numFmt w:val="bullet"/>
      <w:lvlText w:val=""/>
      <w:lvlJc w:val="left"/>
      <w:pPr>
        <w:ind w:left="720" w:hanging="360"/>
      </w:pPr>
      <w:rPr>
        <w:rFonts w:ascii="Wingdings" w:hAnsi="Wingding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6B44F39"/>
    <w:multiLevelType w:val="hybridMultilevel"/>
    <w:tmpl w:val="3A60F78C"/>
    <w:lvl w:ilvl="0" w:tplc="3B22DD18">
      <w:start w:val="1"/>
      <w:numFmt w:val="bullet"/>
      <w:lvlText w:val=""/>
      <w:lvlJc w:val="left"/>
      <w:pPr>
        <w:ind w:left="720" w:hanging="360"/>
      </w:pPr>
      <w:rPr>
        <w:rFonts w:ascii="Wingdings" w:hAnsi="Wingding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F16C2D"/>
    <w:multiLevelType w:val="hybridMultilevel"/>
    <w:tmpl w:val="490A6DD8"/>
    <w:lvl w:ilvl="0" w:tplc="3B22DD18">
      <w:start w:val="1"/>
      <w:numFmt w:val="bullet"/>
      <w:lvlText w:val=""/>
      <w:lvlJc w:val="left"/>
      <w:pPr>
        <w:ind w:left="720" w:hanging="360"/>
      </w:pPr>
      <w:rPr>
        <w:rFonts w:ascii="Wingdings" w:hAnsi="Wingding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FD34BA3"/>
    <w:multiLevelType w:val="hybridMultilevel"/>
    <w:tmpl w:val="64882CD0"/>
    <w:lvl w:ilvl="0" w:tplc="300A0019">
      <w:start w:val="1"/>
      <w:numFmt w:val="lowerLetter"/>
      <w:lvlText w:val="%1."/>
      <w:lvlJc w:val="left"/>
      <w:pPr>
        <w:ind w:left="1800" w:hanging="360"/>
      </w:pPr>
      <w:rPr>
        <w:rFonts w:hint="default"/>
        <w:b/>
      </w:rPr>
    </w:lvl>
    <w:lvl w:ilvl="1" w:tplc="300A0019">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0">
    <w:nsid w:val="431E0756"/>
    <w:multiLevelType w:val="hybridMultilevel"/>
    <w:tmpl w:val="427CEA0E"/>
    <w:lvl w:ilvl="0" w:tplc="EB70C0E4">
      <w:start w:val="1"/>
      <w:numFmt w:val="decimal"/>
      <w:pStyle w:val="Ttulo4"/>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43945739"/>
    <w:multiLevelType w:val="hybridMultilevel"/>
    <w:tmpl w:val="9D02DCE0"/>
    <w:lvl w:ilvl="0" w:tplc="300A0019">
      <w:start w:val="1"/>
      <w:numFmt w:val="lowerLetter"/>
      <w:lvlText w:val="%1."/>
      <w:lvlJc w:val="left"/>
      <w:pPr>
        <w:ind w:left="720" w:hanging="360"/>
      </w:pPr>
    </w:lvl>
    <w:lvl w:ilvl="1" w:tplc="FA8ECF4C">
      <w:start w:val="1"/>
      <w:numFmt w:val="lowerLetter"/>
      <w:lvlText w:val="%2."/>
      <w:lvlJc w:val="left"/>
      <w:pPr>
        <w:ind w:left="1440" w:hanging="360"/>
      </w:pPr>
      <w:rPr>
        <w:b/>
      </w:r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nsid w:val="44454249"/>
    <w:multiLevelType w:val="hybridMultilevel"/>
    <w:tmpl w:val="D77401E4"/>
    <w:lvl w:ilvl="0" w:tplc="FFAC0C10">
      <w:start w:val="1"/>
      <w:numFmt w:val="lowerLetter"/>
      <w:lvlText w:val="%1."/>
      <w:lvlJc w:val="left"/>
      <w:pPr>
        <w:ind w:left="720" w:hanging="360"/>
      </w:pPr>
      <w:rPr>
        <w:rFonts w:asciiTheme="minorHAnsi" w:eastAsiaTheme="minorHAnsi" w:hAnsiTheme="minorHAnsi" w:cstheme="minorBidi"/>
        <w:b/>
      </w:rPr>
    </w:lvl>
    <w:lvl w:ilvl="1" w:tplc="0C0A0019" w:tentative="1">
      <w:start w:val="1"/>
      <w:numFmt w:val="lowerLetter"/>
      <w:lvlText w:val="%2."/>
      <w:lvlJc w:val="left"/>
      <w:pPr>
        <w:ind w:left="1440" w:hanging="360"/>
      </w:pPr>
    </w:lvl>
    <w:lvl w:ilvl="2" w:tplc="300A0019">
      <w:start w:val="1"/>
      <w:numFmt w:val="lowerLetter"/>
      <w:lvlText w:val="%3."/>
      <w:lvlJc w:val="left"/>
      <w:pPr>
        <w:ind w:left="2160" w:hanging="180"/>
      </w:pPr>
      <w:rPr>
        <w:rFonts w:hint="default"/>
        <w:b/>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AA7254A"/>
    <w:multiLevelType w:val="multilevel"/>
    <w:tmpl w:val="7EFAA2D0"/>
    <w:lvl w:ilvl="0">
      <w:start w:val="1"/>
      <w:numFmt w:val="lowerLetter"/>
      <w:lvlText w:val="%1."/>
      <w:lvlJc w:val="left"/>
      <w:pPr>
        <w:ind w:left="1800" w:firstLine="1440"/>
      </w:pPr>
      <w:rPr>
        <w:rFonts w:ascii="Arial" w:eastAsia="Arial" w:hAnsi="Arial" w:cs="Arial"/>
        <w:b/>
      </w:rPr>
    </w:lvl>
    <w:lvl w:ilvl="1">
      <w:start w:val="1"/>
      <w:numFmt w:val="lowerLetter"/>
      <w:lvlText w:val="%2."/>
      <w:lvlJc w:val="left"/>
      <w:pPr>
        <w:ind w:left="2520" w:firstLine="2160"/>
      </w:pPr>
    </w:lvl>
    <w:lvl w:ilvl="2">
      <w:start w:val="1"/>
      <w:numFmt w:val="lowerRoman"/>
      <w:lvlText w:val="%3."/>
      <w:lvlJc w:val="lef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lef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left"/>
      <w:pPr>
        <w:ind w:left="7560" w:firstLine="7380"/>
      </w:pPr>
    </w:lvl>
  </w:abstractNum>
  <w:abstractNum w:abstractNumId="24">
    <w:nsid w:val="4BCB6CCA"/>
    <w:multiLevelType w:val="hybridMultilevel"/>
    <w:tmpl w:val="01C43BC2"/>
    <w:lvl w:ilvl="0" w:tplc="3B22DD18">
      <w:start w:val="1"/>
      <w:numFmt w:val="bullet"/>
      <w:lvlText w:val=""/>
      <w:lvlJc w:val="left"/>
      <w:pPr>
        <w:ind w:left="720" w:hanging="360"/>
      </w:pPr>
      <w:rPr>
        <w:rFonts w:ascii="Wingdings" w:hAnsi="Wingding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0FF1AAC"/>
    <w:multiLevelType w:val="multilevel"/>
    <w:tmpl w:val="6F0CAD1E"/>
    <w:lvl w:ilvl="0">
      <w:start w:val="1"/>
      <w:numFmt w:val="lowerLetter"/>
      <w:lvlText w:val="%1."/>
      <w:lvlJc w:val="left"/>
      <w:pPr>
        <w:ind w:left="-305" w:firstLine="1440"/>
      </w:pPr>
      <w:rPr>
        <w:rFonts w:ascii="Arial" w:eastAsia="Arial" w:hAnsi="Arial" w:cs="Arial"/>
        <w:b/>
      </w:rPr>
    </w:lvl>
    <w:lvl w:ilvl="1">
      <w:start w:val="1"/>
      <w:numFmt w:val="lowerLetter"/>
      <w:lvlText w:val="%2."/>
      <w:lvlJc w:val="left"/>
      <w:pPr>
        <w:ind w:left="415" w:firstLine="2160"/>
      </w:pPr>
      <w:rPr>
        <w:b/>
      </w:rPr>
    </w:lvl>
    <w:lvl w:ilvl="2">
      <w:start w:val="1"/>
      <w:numFmt w:val="lowerRoman"/>
      <w:lvlText w:val="%3."/>
      <w:lvlJc w:val="left"/>
      <w:pPr>
        <w:ind w:left="1135" w:firstLine="3060"/>
      </w:pPr>
    </w:lvl>
    <w:lvl w:ilvl="3">
      <w:start w:val="1"/>
      <w:numFmt w:val="decimal"/>
      <w:lvlText w:val="%4."/>
      <w:lvlJc w:val="left"/>
      <w:pPr>
        <w:ind w:left="1855" w:firstLine="3600"/>
      </w:pPr>
    </w:lvl>
    <w:lvl w:ilvl="4">
      <w:start w:val="1"/>
      <w:numFmt w:val="lowerLetter"/>
      <w:lvlText w:val="%5."/>
      <w:lvlJc w:val="left"/>
      <w:pPr>
        <w:ind w:left="2575" w:firstLine="4320"/>
      </w:pPr>
      <w:rPr>
        <w:b/>
      </w:rPr>
    </w:lvl>
    <w:lvl w:ilvl="5">
      <w:start w:val="1"/>
      <w:numFmt w:val="lowerRoman"/>
      <w:lvlText w:val="%6."/>
      <w:lvlJc w:val="left"/>
      <w:pPr>
        <w:ind w:left="3295" w:firstLine="5220"/>
      </w:pPr>
    </w:lvl>
    <w:lvl w:ilvl="6">
      <w:start w:val="1"/>
      <w:numFmt w:val="decimal"/>
      <w:lvlText w:val="%7."/>
      <w:lvlJc w:val="left"/>
      <w:pPr>
        <w:ind w:left="4015" w:firstLine="5760"/>
      </w:pPr>
    </w:lvl>
    <w:lvl w:ilvl="7">
      <w:start w:val="1"/>
      <w:numFmt w:val="lowerLetter"/>
      <w:lvlText w:val="%8."/>
      <w:lvlJc w:val="left"/>
      <w:pPr>
        <w:ind w:left="4735" w:firstLine="6480"/>
      </w:pPr>
      <w:rPr>
        <w:b/>
      </w:rPr>
    </w:lvl>
    <w:lvl w:ilvl="8">
      <w:start w:val="1"/>
      <w:numFmt w:val="lowerRoman"/>
      <w:lvlText w:val="%9."/>
      <w:lvlJc w:val="left"/>
      <w:pPr>
        <w:ind w:left="5455" w:firstLine="7380"/>
      </w:pPr>
    </w:lvl>
  </w:abstractNum>
  <w:abstractNum w:abstractNumId="26">
    <w:nsid w:val="52152C47"/>
    <w:multiLevelType w:val="hybridMultilevel"/>
    <w:tmpl w:val="EC449DCE"/>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6DACCF0E">
      <w:start w:val="1"/>
      <w:numFmt w:val="lowerLetter"/>
      <w:lvlText w:val="%3."/>
      <w:lvlJc w:val="right"/>
      <w:pPr>
        <w:ind w:left="2160" w:hanging="180"/>
      </w:pPr>
      <w:rPr>
        <w:rFonts w:ascii="Times New Roman" w:eastAsiaTheme="minorEastAsia" w:hAnsi="Times New Roman" w:cs="Times New Roman"/>
        <w:b/>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nsid w:val="583B1ECB"/>
    <w:multiLevelType w:val="hybridMultilevel"/>
    <w:tmpl w:val="1AC4519A"/>
    <w:lvl w:ilvl="0" w:tplc="3B22DD18">
      <w:start w:val="1"/>
      <w:numFmt w:val="bullet"/>
      <w:lvlText w:val=""/>
      <w:lvlJc w:val="left"/>
      <w:pPr>
        <w:ind w:left="1440" w:hanging="360"/>
      </w:pPr>
      <w:rPr>
        <w:rFonts w:ascii="Wingdings" w:hAnsi="Wingdings" w:hint="default"/>
        <w:b/>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8">
    <w:nsid w:val="5C88294E"/>
    <w:multiLevelType w:val="multilevel"/>
    <w:tmpl w:val="904A0062"/>
    <w:lvl w:ilvl="0">
      <w:start w:val="1"/>
      <w:numFmt w:val="lowerLetter"/>
      <w:lvlText w:val="%1."/>
      <w:lvlJc w:val="left"/>
      <w:pPr>
        <w:ind w:left="-305" w:firstLine="1440"/>
      </w:pPr>
      <w:rPr>
        <w:rFonts w:ascii="Arial" w:eastAsia="Arial" w:hAnsi="Arial" w:cs="Arial"/>
        <w:b/>
      </w:rPr>
    </w:lvl>
    <w:lvl w:ilvl="1">
      <w:start w:val="1"/>
      <w:numFmt w:val="lowerLetter"/>
      <w:lvlText w:val="%2."/>
      <w:lvlJc w:val="left"/>
      <w:pPr>
        <w:ind w:left="415" w:firstLine="2160"/>
      </w:pPr>
    </w:lvl>
    <w:lvl w:ilvl="2">
      <w:start w:val="1"/>
      <w:numFmt w:val="lowerRoman"/>
      <w:lvlText w:val="%3."/>
      <w:lvlJc w:val="left"/>
      <w:pPr>
        <w:ind w:left="1135" w:firstLine="3060"/>
      </w:pPr>
    </w:lvl>
    <w:lvl w:ilvl="3">
      <w:start w:val="1"/>
      <w:numFmt w:val="decimal"/>
      <w:lvlText w:val="%4."/>
      <w:lvlJc w:val="left"/>
      <w:pPr>
        <w:ind w:left="1855" w:firstLine="3600"/>
      </w:pPr>
    </w:lvl>
    <w:lvl w:ilvl="4">
      <w:start w:val="1"/>
      <w:numFmt w:val="lowerLetter"/>
      <w:lvlText w:val="%5."/>
      <w:lvlJc w:val="left"/>
      <w:pPr>
        <w:ind w:left="2575" w:firstLine="4320"/>
      </w:pPr>
    </w:lvl>
    <w:lvl w:ilvl="5">
      <w:start w:val="1"/>
      <w:numFmt w:val="lowerRoman"/>
      <w:lvlText w:val="%6."/>
      <w:lvlJc w:val="left"/>
      <w:pPr>
        <w:ind w:left="3295" w:firstLine="5220"/>
      </w:pPr>
    </w:lvl>
    <w:lvl w:ilvl="6">
      <w:start w:val="1"/>
      <w:numFmt w:val="decimal"/>
      <w:lvlText w:val="%7."/>
      <w:lvlJc w:val="left"/>
      <w:pPr>
        <w:ind w:left="4015" w:firstLine="5760"/>
      </w:pPr>
    </w:lvl>
    <w:lvl w:ilvl="7">
      <w:start w:val="1"/>
      <w:numFmt w:val="lowerLetter"/>
      <w:lvlText w:val="%8."/>
      <w:lvlJc w:val="left"/>
      <w:pPr>
        <w:ind w:left="4735" w:firstLine="6480"/>
      </w:pPr>
    </w:lvl>
    <w:lvl w:ilvl="8">
      <w:start w:val="1"/>
      <w:numFmt w:val="lowerRoman"/>
      <w:lvlText w:val="%9."/>
      <w:lvlJc w:val="left"/>
      <w:pPr>
        <w:ind w:left="5455" w:firstLine="7380"/>
      </w:pPr>
    </w:lvl>
  </w:abstractNum>
  <w:abstractNum w:abstractNumId="29">
    <w:nsid w:val="686F2F59"/>
    <w:multiLevelType w:val="hybridMultilevel"/>
    <w:tmpl w:val="31D04B08"/>
    <w:lvl w:ilvl="0" w:tplc="6C462E92">
      <w:start w:val="1"/>
      <w:numFmt w:val="bullet"/>
      <w:lvlText w:val=""/>
      <w:lvlJc w:val="left"/>
      <w:pPr>
        <w:ind w:left="720" w:hanging="360"/>
      </w:pPr>
      <w:rPr>
        <w:rFonts w:ascii="Wingdings" w:hAnsi="Wingding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68C2326B"/>
    <w:multiLevelType w:val="hybridMultilevel"/>
    <w:tmpl w:val="B8343028"/>
    <w:lvl w:ilvl="0" w:tplc="3B22DD1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72101059"/>
    <w:multiLevelType w:val="multilevel"/>
    <w:tmpl w:val="B2EC8ADC"/>
    <w:lvl w:ilvl="0">
      <w:start w:val="830"/>
      <w:numFmt w:val="decimal"/>
      <w:lvlText w:val="%1"/>
      <w:lvlJc w:val="left"/>
      <w:pPr>
        <w:ind w:left="915" w:hanging="915"/>
      </w:pPr>
      <w:rPr>
        <w:rFonts w:hint="default"/>
      </w:rPr>
    </w:lvl>
    <w:lvl w:ilvl="1">
      <w:start w:val="1984"/>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1"/>
      <w:numFmt w:val="decimal"/>
      <w:lvlText w:val="%1-%2.%3.%4"/>
      <w:lvlJc w:val="left"/>
      <w:pPr>
        <w:ind w:left="915" w:hanging="91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8605245"/>
    <w:multiLevelType w:val="hybridMultilevel"/>
    <w:tmpl w:val="C4EABBA6"/>
    <w:lvl w:ilvl="0" w:tplc="3B22DD18">
      <w:start w:val="1"/>
      <w:numFmt w:val="bullet"/>
      <w:lvlText w:val=""/>
      <w:lvlJc w:val="left"/>
      <w:pPr>
        <w:ind w:left="720" w:hanging="360"/>
      </w:pPr>
      <w:rPr>
        <w:rFonts w:ascii="Wingdings" w:hAnsi="Wingding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9C53E60"/>
    <w:multiLevelType w:val="hybridMultilevel"/>
    <w:tmpl w:val="2E1648CE"/>
    <w:lvl w:ilvl="0" w:tplc="B874E0FE">
      <w:start w:val="1"/>
      <w:numFmt w:val="decimal"/>
      <w:pStyle w:val="Ttulo"/>
      <w:lvlText w:val="3.%1"/>
      <w:lvlJc w:val="left"/>
      <w:pPr>
        <w:ind w:left="1428" w:hanging="360"/>
      </w:p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start w:val="1"/>
      <w:numFmt w:val="decimal"/>
      <w:lvlText w:val="%4."/>
      <w:lvlJc w:val="left"/>
      <w:pPr>
        <w:ind w:left="3588" w:hanging="360"/>
      </w:pPr>
    </w:lvl>
    <w:lvl w:ilvl="4" w:tplc="0C0A0019">
      <w:start w:val="1"/>
      <w:numFmt w:val="lowerLetter"/>
      <w:lvlText w:val="%5."/>
      <w:lvlJc w:val="left"/>
      <w:pPr>
        <w:ind w:left="4308" w:hanging="360"/>
      </w:pPr>
    </w:lvl>
    <w:lvl w:ilvl="5" w:tplc="0C0A001B">
      <w:start w:val="1"/>
      <w:numFmt w:val="lowerRoman"/>
      <w:lvlText w:val="%6."/>
      <w:lvlJc w:val="right"/>
      <w:pPr>
        <w:ind w:left="5028" w:hanging="180"/>
      </w:pPr>
    </w:lvl>
    <w:lvl w:ilvl="6" w:tplc="0C0A000F">
      <w:start w:val="1"/>
      <w:numFmt w:val="decimal"/>
      <w:lvlText w:val="%7."/>
      <w:lvlJc w:val="left"/>
      <w:pPr>
        <w:ind w:left="5748" w:hanging="360"/>
      </w:pPr>
    </w:lvl>
    <w:lvl w:ilvl="7" w:tplc="0C0A0019">
      <w:start w:val="1"/>
      <w:numFmt w:val="lowerLetter"/>
      <w:lvlText w:val="%8."/>
      <w:lvlJc w:val="left"/>
      <w:pPr>
        <w:ind w:left="6468" w:hanging="360"/>
      </w:pPr>
    </w:lvl>
    <w:lvl w:ilvl="8" w:tplc="0C0A001B">
      <w:start w:val="1"/>
      <w:numFmt w:val="lowerRoman"/>
      <w:lvlText w:val="%9."/>
      <w:lvlJc w:val="right"/>
      <w:pPr>
        <w:ind w:left="7188" w:hanging="180"/>
      </w:pPr>
    </w:lvl>
  </w:abstractNum>
  <w:abstractNum w:abstractNumId="34">
    <w:nsid w:val="7DA155BA"/>
    <w:multiLevelType w:val="hybridMultilevel"/>
    <w:tmpl w:val="507E4F64"/>
    <w:lvl w:ilvl="0" w:tplc="3B22DD18">
      <w:start w:val="1"/>
      <w:numFmt w:val="bullet"/>
      <w:lvlText w:val=""/>
      <w:lvlJc w:val="left"/>
      <w:pPr>
        <w:ind w:left="2136" w:hanging="360"/>
      </w:pPr>
      <w:rPr>
        <w:rFonts w:ascii="Wingdings" w:hAnsi="Wingdings" w:hint="default"/>
        <w:b/>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
  </w:num>
  <w:num w:numId="2">
    <w:abstractNumId w:val="15"/>
  </w:num>
  <w:num w:numId="3">
    <w:abstractNumId w:val="0"/>
  </w:num>
  <w:num w:numId="4">
    <w:abstractNumId w:val="20"/>
  </w:num>
  <w:num w:numId="5">
    <w:abstractNumId w:val="8"/>
  </w:num>
  <w:num w:numId="6">
    <w:abstractNumId w:val="13"/>
  </w:num>
  <w:num w:numId="7">
    <w:abstractNumId w:val="14"/>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7"/>
  </w:num>
  <w:num w:numId="11">
    <w:abstractNumId w:val="10"/>
  </w:num>
  <w:num w:numId="12">
    <w:abstractNumId w:val="32"/>
  </w:num>
  <w:num w:numId="13">
    <w:abstractNumId w:val="9"/>
  </w:num>
  <w:num w:numId="14">
    <w:abstractNumId w:val="19"/>
  </w:num>
  <w:num w:numId="15">
    <w:abstractNumId w:val="22"/>
  </w:num>
  <w:num w:numId="16">
    <w:abstractNumId w:val="18"/>
  </w:num>
  <w:num w:numId="17">
    <w:abstractNumId w:val="24"/>
  </w:num>
  <w:num w:numId="18">
    <w:abstractNumId w:val="34"/>
  </w:num>
  <w:num w:numId="19">
    <w:abstractNumId w:val="30"/>
  </w:num>
  <w:num w:numId="20">
    <w:abstractNumId w:val="27"/>
  </w:num>
  <w:num w:numId="21">
    <w:abstractNumId w:val="31"/>
  </w:num>
  <w:num w:numId="22">
    <w:abstractNumId w:val="14"/>
    <w:lvlOverride w:ilvl="0">
      <w:startOverride w:val="1"/>
    </w:lvlOverride>
    <w:lvlOverride w:ilvl="1">
      <w:startOverride w:val="2"/>
    </w:lvlOverride>
    <w:lvlOverride w:ilvl="2">
      <w:startOverride w:val="3"/>
    </w:lvlOverride>
  </w:num>
  <w:num w:numId="23">
    <w:abstractNumId w:val="12"/>
  </w:num>
  <w:num w:numId="24">
    <w:abstractNumId w:val="29"/>
  </w:num>
  <w:num w:numId="25">
    <w:abstractNumId w:val="28"/>
  </w:num>
  <w:num w:numId="26">
    <w:abstractNumId w:val="23"/>
  </w:num>
  <w:num w:numId="27">
    <w:abstractNumId w:val="25"/>
  </w:num>
  <w:num w:numId="28">
    <w:abstractNumId w:val="6"/>
  </w:num>
  <w:num w:numId="29">
    <w:abstractNumId w:val="26"/>
  </w:num>
  <w:num w:numId="30">
    <w:abstractNumId w:val="11"/>
  </w:num>
  <w:num w:numId="31">
    <w:abstractNumId w:val="5"/>
  </w:num>
  <w:num w:numId="32">
    <w:abstractNumId w:val="21"/>
  </w:num>
  <w:num w:numId="33">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0EF"/>
    <w:rsid w:val="0000427E"/>
    <w:rsid w:val="00012450"/>
    <w:rsid w:val="00013222"/>
    <w:rsid w:val="000132BE"/>
    <w:rsid w:val="00014A28"/>
    <w:rsid w:val="000176A9"/>
    <w:rsid w:val="00020060"/>
    <w:rsid w:val="000222D3"/>
    <w:rsid w:val="00027021"/>
    <w:rsid w:val="00045BCB"/>
    <w:rsid w:val="000530D1"/>
    <w:rsid w:val="00053221"/>
    <w:rsid w:val="00054A4F"/>
    <w:rsid w:val="00057453"/>
    <w:rsid w:val="000605C5"/>
    <w:rsid w:val="00060848"/>
    <w:rsid w:val="0006511F"/>
    <w:rsid w:val="00065FA8"/>
    <w:rsid w:val="000676B8"/>
    <w:rsid w:val="00071CBE"/>
    <w:rsid w:val="00081049"/>
    <w:rsid w:val="0008304C"/>
    <w:rsid w:val="000835A5"/>
    <w:rsid w:val="00083C5D"/>
    <w:rsid w:val="000845DD"/>
    <w:rsid w:val="00085DE4"/>
    <w:rsid w:val="000860E0"/>
    <w:rsid w:val="0008779F"/>
    <w:rsid w:val="00090422"/>
    <w:rsid w:val="00092D9B"/>
    <w:rsid w:val="00092F56"/>
    <w:rsid w:val="00094093"/>
    <w:rsid w:val="00094A97"/>
    <w:rsid w:val="00095574"/>
    <w:rsid w:val="000A2485"/>
    <w:rsid w:val="000A658A"/>
    <w:rsid w:val="000B0B1C"/>
    <w:rsid w:val="000B0FD8"/>
    <w:rsid w:val="000B1B07"/>
    <w:rsid w:val="000B5134"/>
    <w:rsid w:val="000C6AB3"/>
    <w:rsid w:val="000D0EE1"/>
    <w:rsid w:val="000D2BE4"/>
    <w:rsid w:val="000D3364"/>
    <w:rsid w:val="000D5F28"/>
    <w:rsid w:val="000E3764"/>
    <w:rsid w:val="000F5F66"/>
    <w:rsid w:val="00100F25"/>
    <w:rsid w:val="00105EB9"/>
    <w:rsid w:val="00110AE3"/>
    <w:rsid w:val="0011409D"/>
    <w:rsid w:val="001160BF"/>
    <w:rsid w:val="00123BE4"/>
    <w:rsid w:val="001271E4"/>
    <w:rsid w:val="00130A36"/>
    <w:rsid w:val="00137214"/>
    <w:rsid w:val="0014374C"/>
    <w:rsid w:val="001470D9"/>
    <w:rsid w:val="001474CB"/>
    <w:rsid w:val="001532D7"/>
    <w:rsid w:val="0015739F"/>
    <w:rsid w:val="00157A42"/>
    <w:rsid w:val="00157AA1"/>
    <w:rsid w:val="001612AF"/>
    <w:rsid w:val="0016334C"/>
    <w:rsid w:val="0016499D"/>
    <w:rsid w:val="001679DC"/>
    <w:rsid w:val="00174F91"/>
    <w:rsid w:val="00180CDE"/>
    <w:rsid w:val="00184308"/>
    <w:rsid w:val="00184422"/>
    <w:rsid w:val="00191D4E"/>
    <w:rsid w:val="001946AF"/>
    <w:rsid w:val="00195BFB"/>
    <w:rsid w:val="0019647D"/>
    <w:rsid w:val="001A04C6"/>
    <w:rsid w:val="001B1417"/>
    <w:rsid w:val="001B2630"/>
    <w:rsid w:val="001C274B"/>
    <w:rsid w:val="001C2869"/>
    <w:rsid w:val="001C53A9"/>
    <w:rsid w:val="001C5CA4"/>
    <w:rsid w:val="001C662F"/>
    <w:rsid w:val="001F6175"/>
    <w:rsid w:val="001F7FC7"/>
    <w:rsid w:val="002011E7"/>
    <w:rsid w:val="00210261"/>
    <w:rsid w:val="0021035F"/>
    <w:rsid w:val="00214B24"/>
    <w:rsid w:val="00214DA2"/>
    <w:rsid w:val="0022306A"/>
    <w:rsid w:val="00240A8A"/>
    <w:rsid w:val="00240FC6"/>
    <w:rsid w:val="00247552"/>
    <w:rsid w:val="002508BE"/>
    <w:rsid w:val="002528DA"/>
    <w:rsid w:val="002545E8"/>
    <w:rsid w:val="0025469A"/>
    <w:rsid w:val="00255CBB"/>
    <w:rsid w:val="002573AD"/>
    <w:rsid w:val="0026442F"/>
    <w:rsid w:val="00267814"/>
    <w:rsid w:val="0027326E"/>
    <w:rsid w:val="00274A13"/>
    <w:rsid w:val="002A0F5C"/>
    <w:rsid w:val="002A7349"/>
    <w:rsid w:val="002A79C2"/>
    <w:rsid w:val="002B1737"/>
    <w:rsid w:val="002B28B2"/>
    <w:rsid w:val="002B3EF5"/>
    <w:rsid w:val="002B5143"/>
    <w:rsid w:val="002B6A98"/>
    <w:rsid w:val="002B7CF1"/>
    <w:rsid w:val="002C1EBF"/>
    <w:rsid w:val="002C218C"/>
    <w:rsid w:val="002D74D7"/>
    <w:rsid w:val="002E08AE"/>
    <w:rsid w:val="002E1938"/>
    <w:rsid w:val="002E2835"/>
    <w:rsid w:val="002E4D03"/>
    <w:rsid w:val="002E5A26"/>
    <w:rsid w:val="002F102E"/>
    <w:rsid w:val="002F18D5"/>
    <w:rsid w:val="002F41E5"/>
    <w:rsid w:val="002F424D"/>
    <w:rsid w:val="002F46EE"/>
    <w:rsid w:val="0030129C"/>
    <w:rsid w:val="003060CD"/>
    <w:rsid w:val="00316FBC"/>
    <w:rsid w:val="0031785B"/>
    <w:rsid w:val="003218D0"/>
    <w:rsid w:val="00326D8F"/>
    <w:rsid w:val="00331557"/>
    <w:rsid w:val="00335096"/>
    <w:rsid w:val="00352FF9"/>
    <w:rsid w:val="00354EAA"/>
    <w:rsid w:val="00356EFD"/>
    <w:rsid w:val="00363325"/>
    <w:rsid w:val="00363F22"/>
    <w:rsid w:val="00363F66"/>
    <w:rsid w:val="00371ACF"/>
    <w:rsid w:val="00373C5B"/>
    <w:rsid w:val="00381387"/>
    <w:rsid w:val="00382552"/>
    <w:rsid w:val="00387544"/>
    <w:rsid w:val="00393D77"/>
    <w:rsid w:val="00394537"/>
    <w:rsid w:val="0039695D"/>
    <w:rsid w:val="003A5704"/>
    <w:rsid w:val="003B0A73"/>
    <w:rsid w:val="003B5085"/>
    <w:rsid w:val="003B60EF"/>
    <w:rsid w:val="003C459E"/>
    <w:rsid w:val="003D054C"/>
    <w:rsid w:val="003D4842"/>
    <w:rsid w:val="003E0DCC"/>
    <w:rsid w:val="003E174E"/>
    <w:rsid w:val="003E55A8"/>
    <w:rsid w:val="003E61BD"/>
    <w:rsid w:val="003F1DB5"/>
    <w:rsid w:val="003F38A7"/>
    <w:rsid w:val="003F5CA0"/>
    <w:rsid w:val="00400C00"/>
    <w:rsid w:val="00404CCC"/>
    <w:rsid w:val="00406325"/>
    <w:rsid w:val="0040799A"/>
    <w:rsid w:val="004136F0"/>
    <w:rsid w:val="00414D1F"/>
    <w:rsid w:val="0041587F"/>
    <w:rsid w:val="00415CA1"/>
    <w:rsid w:val="00417D4C"/>
    <w:rsid w:val="00420699"/>
    <w:rsid w:val="004223BC"/>
    <w:rsid w:val="00426CA4"/>
    <w:rsid w:val="00431905"/>
    <w:rsid w:val="00431C0C"/>
    <w:rsid w:val="00442C74"/>
    <w:rsid w:val="00446C9B"/>
    <w:rsid w:val="004608A8"/>
    <w:rsid w:val="004616CD"/>
    <w:rsid w:val="00464987"/>
    <w:rsid w:val="0046633C"/>
    <w:rsid w:val="00466EE2"/>
    <w:rsid w:val="0047088F"/>
    <w:rsid w:val="00476362"/>
    <w:rsid w:val="00483A3E"/>
    <w:rsid w:val="0048672B"/>
    <w:rsid w:val="004868E7"/>
    <w:rsid w:val="004873D6"/>
    <w:rsid w:val="00490422"/>
    <w:rsid w:val="00496474"/>
    <w:rsid w:val="00496802"/>
    <w:rsid w:val="00497F2A"/>
    <w:rsid w:val="004A4D14"/>
    <w:rsid w:val="004A6AE9"/>
    <w:rsid w:val="004A7DC8"/>
    <w:rsid w:val="004B2D83"/>
    <w:rsid w:val="004C229F"/>
    <w:rsid w:val="004C3152"/>
    <w:rsid w:val="004C4EAB"/>
    <w:rsid w:val="004C57C3"/>
    <w:rsid w:val="004D10B5"/>
    <w:rsid w:val="004D3D92"/>
    <w:rsid w:val="004D4A31"/>
    <w:rsid w:val="004E185F"/>
    <w:rsid w:val="004E3651"/>
    <w:rsid w:val="004E4954"/>
    <w:rsid w:val="004E7142"/>
    <w:rsid w:val="004F151B"/>
    <w:rsid w:val="004F1AFE"/>
    <w:rsid w:val="004F636C"/>
    <w:rsid w:val="004F69BA"/>
    <w:rsid w:val="00502B51"/>
    <w:rsid w:val="0051510D"/>
    <w:rsid w:val="005153D1"/>
    <w:rsid w:val="0052003E"/>
    <w:rsid w:val="00525E8B"/>
    <w:rsid w:val="00535679"/>
    <w:rsid w:val="00536782"/>
    <w:rsid w:val="00536FC7"/>
    <w:rsid w:val="00542BE2"/>
    <w:rsid w:val="00543F73"/>
    <w:rsid w:val="005556B4"/>
    <w:rsid w:val="005600FE"/>
    <w:rsid w:val="00562543"/>
    <w:rsid w:val="005652D6"/>
    <w:rsid w:val="00572499"/>
    <w:rsid w:val="00583E56"/>
    <w:rsid w:val="00586C34"/>
    <w:rsid w:val="00586E86"/>
    <w:rsid w:val="005937CC"/>
    <w:rsid w:val="00594EDB"/>
    <w:rsid w:val="005960E5"/>
    <w:rsid w:val="005A2439"/>
    <w:rsid w:val="005A2471"/>
    <w:rsid w:val="005A53F2"/>
    <w:rsid w:val="005A5532"/>
    <w:rsid w:val="005B519E"/>
    <w:rsid w:val="005B5FE1"/>
    <w:rsid w:val="005B76DE"/>
    <w:rsid w:val="005C4BCE"/>
    <w:rsid w:val="005C5684"/>
    <w:rsid w:val="005C5F89"/>
    <w:rsid w:val="005D7375"/>
    <w:rsid w:val="005D79CE"/>
    <w:rsid w:val="005E2B0C"/>
    <w:rsid w:val="005E6231"/>
    <w:rsid w:val="005E6481"/>
    <w:rsid w:val="005F2CE0"/>
    <w:rsid w:val="005F3F22"/>
    <w:rsid w:val="005F4CFB"/>
    <w:rsid w:val="005F6CA3"/>
    <w:rsid w:val="00606961"/>
    <w:rsid w:val="006228E9"/>
    <w:rsid w:val="00622985"/>
    <w:rsid w:val="006235CB"/>
    <w:rsid w:val="006248C6"/>
    <w:rsid w:val="00632CA5"/>
    <w:rsid w:val="00632E93"/>
    <w:rsid w:val="00635AF9"/>
    <w:rsid w:val="00635F71"/>
    <w:rsid w:val="00641CDA"/>
    <w:rsid w:val="00642FBE"/>
    <w:rsid w:val="00643131"/>
    <w:rsid w:val="006469E2"/>
    <w:rsid w:val="0065112D"/>
    <w:rsid w:val="00655D95"/>
    <w:rsid w:val="00655F6F"/>
    <w:rsid w:val="00660442"/>
    <w:rsid w:val="00660B98"/>
    <w:rsid w:val="00660C07"/>
    <w:rsid w:val="00673A16"/>
    <w:rsid w:val="00675EFD"/>
    <w:rsid w:val="00675F38"/>
    <w:rsid w:val="00676596"/>
    <w:rsid w:val="006775D3"/>
    <w:rsid w:val="00680B2F"/>
    <w:rsid w:val="00682DCE"/>
    <w:rsid w:val="006857E5"/>
    <w:rsid w:val="00692ED5"/>
    <w:rsid w:val="00694448"/>
    <w:rsid w:val="00694688"/>
    <w:rsid w:val="00696C33"/>
    <w:rsid w:val="006A02DA"/>
    <w:rsid w:val="006A16F4"/>
    <w:rsid w:val="006A2E28"/>
    <w:rsid w:val="006A7A20"/>
    <w:rsid w:val="006B026C"/>
    <w:rsid w:val="006B28B8"/>
    <w:rsid w:val="006B42BC"/>
    <w:rsid w:val="006B55DE"/>
    <w:rsid w:val="006B62AB"/>
    <w:rsid w:val="006C1C05"/>
    <w:rsid w:val="006C2A07"/>
    <w:rsid w:val="006C2B08"/>
    <w:rsid w:val="006C2E09"/>
    <w:rsid w:val="006C7DBD"/>
    <w:rsid w:val="006D7DC9"/>
    <w:rsid w:val="006E39B0"/>
    <w:rsid w:val="006E3BAD"/>
    <w:rsid w:val="006F00D4"/>
    <w:rsid w:val="006F1537"/>
    <w:rsid w:val="006F2934"/>
    <w:rsid w:val="006F2948"/>
    <w:rsid w:val="006F3359"/>
    <w:rsid w:val="006F6B1C"/>
    <w:rsid w:val="00701064"/>
    <w:rsid w:val="00702435"/>
    <w:rsid w:val="00706AD5"/>
    <w:rsid w:val="007074EA"/>
    <w:rsid w:val="007137C7"/>
    <w:rsid w:val="007167A1"/>
    <w:rsid w:val="00716C88"/>
    <w:rsid w:val="00716EEC"/>
    <w:rsid w:val="00720787"/>
    <w:rsid w:val="00721AA5"/>
    <w:rsid w:val="00727187"/>
    <w:rsid w:val="00731034"/>
    <w:rsid w:val="00735DA2"/>
    <w:rsid w:val="0073782E"/>
    <w:rsid w:val="007455ED"/>
    <w:rsid w:val="007515E2"/>
    <w:rsid w:val="0075291C"/>
    <w:rsid w:val="007538B9"/>
    <w:rsid w:val="00753BAF"/>
    <w:rsid w:val="00753DCA"/>
    <w:rsid w:val="007545D9"/>
    <w:rsid w:val="007637A1"/>
    <w:rsid w:val="0076635F"/>
    <w:rsid w:val="00770C5E"/>
    <w:rsid w:val="00776D04"/>
    <w:rsid w:val="00780005"/>
    <w:rsid w:val="00785564"/>
    <w:rsid w:val="00790B67"/>
    <w:rsid w:val="00793BE6"/>
    <w:rsid w:val="007948F0"/>
    <w:rsid w:val="00797807"/>
    <w:rsid w:val="007A2D52"/>
    <w:rsid w:val="007A303B"/>
    <w:rsid w:val="007A50AC"/>
    <w:rsid w:val="007A76EE"/>
    <w:rsid w:val="007B10B8"/>
    <w:rsid w:val="007B1835"/>
    <w:rsid w:val="007B60D2"/>
    <w:rsid w:val="007B7B30"/>
    <w:rsid w:val="007C0A50"/>
    <w:rsid w:val="007C443B"/>
    <w:rsid w:val="007D1737"/>
    <w:rsid w:val="007D179B"/>
    <w:rsid w:val="007E0B13"/>
    <w:rsid w:val="007E3DF7"/>
    <w:rsid w:val="007F0471"/>
    <w:rsid w:val="007F31C9"/>
    <w:rsid w:val="007F60F4"/>
    <w:rsid w:val="00807011"/>
    <w:rsid w:val="00810BE1"/>
    <w:rsid w:val="0081251F"/>
    <w:rsid w:val="00813B8F"/>
    <w:rsid w:val="00826356"/>
    <w:rsid w:val="00826661"/>
    <w:rsid w:val="0083501C"/>
    <w:rsid w:val="00840E12"/>
    <w:rsid w:val="00842500"/>
    <w:rsid w:val="00842A4B"/>
    <w:rsid w:val="00850076"/>
    <w:rsid w:val="00851258"/>
    <w:rsid w:val="008530E0"/>
    <w:rsid w:val="008633EA"/>
    <w:rsid w:val="008650F5"/>
    <w:rsid w:val="00865D23"/>
    <w:rsid w:val="0087069A"/>
    <w:rsid w:val="008714ED"/>
    <w:rsid w:val="00877790"/>
    <w:rsid w:val="008836BA"/>
    <w:rsid w:val="008864D4"/>
    <w:rsid w:val="00886F7A"/>
    <w:rsid w:val="00892B4C"/>
    <w:rsid w:val="008938E9"/>
    <w:rsid w:val="00895AC6"/>
    <w:rsid w:val="008A641E"/>
    <w:rsid w:val="008B18FD"/>
    <w:rsid w:val="008B26F5"/>
    <w:rsid w:val="008B6AD2"/>
    <w:rsid w:val="008C0CEE"/>
    <w:rsid w:val="008C11B4"/>
    <w:rsid w:val="008C2832"/>
    <w:rsid w:val="008C706B"/>
    <w:rsid w:val="008C749A"/>
    <w:rsid w:val="008D18AB"/>
    <w:rsid w:val="008D2562"/>
    <w:rsid w:val="008D273A"/>
    <w:rsid w:val="008D4C71"/>
    <w:rsid w:val="008E3B4B"/>
    <w:rsid w:val="008F6933"/>
    <w:rsid w:val="008F694A"/>
    <w:rsid w:val="009003F2"/>
    <w:rsid w:val="009011BF"/>
    <w:rsid w:val="00902CE3"/>
    <w:rsid w:val="00903EBF"/>
    <w:rsid w:val="00912AEC"/>
    <w:rsid w:val="00914191"/>
    <w:rsid w:val="00914BDC"/>
    <w:rsid w:val="00930B37"/>
    <w:rsid w:val="00930DEE"/>
    <w:rsid w:val="00934C44"/>
    <w:rsid w:val="00936B64"/>
    <w:rsid w:val="009434B6"/>
    <w:rsid w:val="00945D38"/>
    <w:rsid w:val="00950B2A"/>
    <w:rsid w:val="00950C66"/>
    <w:rsid w:val="009567F3"/>
    <w:rsid w:val="0096176E"/>
    <w:rsid w:val="009646BB"/>
    <w:rsid w:val="009667CC"/>
    <w:rsid w:val="00972151"/>
    <w:rsid w:val="009721B8"/>
    <w:rsid w:val="00974CBE"/>
    <w:rsid w:val="00974DCF"/>
    <w:rsid w:val="00977BBF"/>
    <w:rsid w:val="00980E07"/>
    <w:rsid w:val="00983734"/>
    <w:rsid w:val="00983CB6"/>
    <w:rsid w:val="009849AE"/>
    <w:rsid w:val="00990E48"/>
    <w:rsid w:val="009924F4"/>
    <w:rsid w:val="00992DA1"/>
    <w:rsid w:val="00993B11"/>
    <w:rsid w:val="009946D7"/>
    <w:rsid w:val="00995419"/>
    <w:rsid w:val="00995E82"/>
    <w:rsid w:val="009966F1"/>
    <w:rsid w:val="009A089D"/>
    <w:rsid w:val="009A0FAC"/>
    <w:rsid w:val="009A17C9"/>
    <w:rsid w:val="009A297D"/>
    <w:rsid w:val="009A3FBB"/>
    <w:rsid w:val="009A40A6"/>
    <w:rsid w:val="009A6A38"/>
    <w:rsid w:val="009A6F27"/>
    <w:rsid w:val="009B1ECE"/>
    <w:rsid w:val="009B1FBD"/>
    <w:rsid w:val="009B2004"/>
    <w:rsid w:val="009B38E6"/>
    <w:rsid w:val="009B394B"/>
    <w:rsid w:val="009B4C1F"/>
    <w:rsid w:val="009B4EFD"/>
    <w:rsid w:val="009B5CB6"/>
    <w:rsid w:val="009C310E"/>
    <w:rsid w:val="009C4CCF"/>
    <w:rsid w:val="009C7BF9"/>
    <w:rsid w:val="009D35FA"/>
    <w:rsid w:val="009E001F"/>
    <w:rsid w:val="009E45FA"/>
    <w:rsid w:val="009F1208"/>
    <w:rsid w:val="009F664F"/>
    <w:rsid w:val="00A02F85"/>
    <w:rsid w:val="00A03CF5"/>
    <w:rsid w:val="00A10DCA"/>
    <w:rsid w:val="00A12455"/>
    <w:rsid w:val="00A12E65"/>
    <w:rsid w:val="00A1353A"/>
    <w:rsid w:val="00A17662"/>
    <w:rsid w:val="00A27950"/>
    <w:rsid w:val="00A31898"/>
    <w:rsid w:val="00A34EE9"/>
    <w:rsid w:val="00A40F20"/>
    <w:rsid w:val="00A4130A"/>
    <w:rsid w:val="00A46019"/>
    <w:rsid w:val="00A46C4B"/>
    <w:rsid w:val="00A5008E"/>
    <w:rsid w:val="00A5374E"/>
    <w:rsid w:val="00A54948"/>
    <w:rsid w:val="00A60AB6"/>
    <w:rsid w:val="00A67D73"/>
    <w:rsid w:val="00A737D2"/>
    <w:rsid w:val="00A74D5F"/>
    <w:rsid w:val="00A75721"/>
    <w:rsid w:val="00A8166E"/>
    <w:rsid w:val="00A911F7"/>
    <w:rsid w:val="00A9423F"/>
    <w:rsid w:val="00A96E11"/>
    <w:rsid w:val="00AA4107"/>
    <w:rsid w:val="00AC2909"/>
    <w:rsid w:val="00AC2E53"/>
    <w:rsid w:val="00AC4BF1"/>
    <w:rsid w:val="00AC781E"/>
    <w:rsid w:val="00AF12F0"/>
    <w:rsid w:val="00AF2B6B"/>
    <w:rsid w:val="00AF590D"/>
    <w:rsid w:val="00AF6BD7"/>
    <w:rsid w:val="00B01D1E"/>
    <w:rsid w:val="00B108B4"/>
    <w:rsid w:val="00B116E3"/>
    <w:rsid w:val="00B13F6A"/>
    <w:rsid w:val="00B14FAA"/>
    <w:rsid w:val="00B156D4"/>
    <w:rsid w:val="00B16C48"/>
    <w:rsid w:val="00B17BBA"/>
    <w:rsid w:val="00B21979"/>
    <w:rsid w:val="00B22073"/>
    <w:rsid w:val="00B227F4"/>
    <w:rsid w:val="00B25D57"/>
    <w:rsid w:val="00B31DB2"/>
    <w:rsid w:val="00B3389D"/>
    <w:rsid w:val="00B34BDD"/>
    <w:rsid w:val="00B37BD5"/>
    <w:rsid w:val="00B37FEE"/>
    <w:rsid w:val="00B41947"/>
    <w:rsid w:val="00B42468"/>
    <w:rsid w:val="00B449A8"/>
    <w:rsid w:val="00B455AC"/>
    <w:rsid w:val="00B4764C"/>
    <w:rsid w:val="00B5568A"/>
    <w:rsid w:val="00B6452B"/>
    <w:rsid w:val="00B71200"/>
    <w:rsid w:val="00B75D8A"/>
    <w:rsid w:val="00B77909"/>
    <w:rsid w:val="00B77E38"/>
    <w:rsid w:val="00B8398C"/>
    <w:rsid w:val="00B90F7A"/>
    <w:rsid w:val="00BA4DBC"/>
    <w:rsid w:val="00BA5772"/>
    <w:rsid w:val="00BA6730"/>
    <w:rsid w:val="00BA7307"/>
    <w:rsid w:val="00BA7B0F"/>
    <w:rsid w:val="00BB6570"/>
    <w:rsid w:val="00BC5EC2"/>
    <w:rsid w:val="00BD2772"/>
    <w:rsid w:val="00BD3BCC"/>
    <w:rsid w:val="00BF36D9"/>
    <w:rsid w:val="00BF3BA5"/>
    <w:rsid w:val="00C045D3"/>
    <w:rsid w:val="00C056B3"/>
    <w:rsid w:val="00C13ED0"/>
    <w:rsid w:val="00C14E2F"/>
    <w:rsid w:val="00C347A6"/>
    <w:rsid w:val="00C362C4"/>
    <w:rsid w:val="00C40604"/>
    <w:rsid w:val="00C53A65"/>
    <w:rsid w:val="00C60B51"/>
    <w:rsid w:val="00C610AD"/>
    <w:rsid w:val="00C62040"/>
    <w:rsid w:val="00C718EE"/>
    <w:rsid w:val="00C73931"/>
    <w:rsid w:val="00C81092"/>
    <w:rsid w:val="00C83C93"/>
    <w:rsid w:val="00C83ECF"/>
    <w:rsid w:val="00C85F9A"/>
    <w:rsid w:val="00C95347"/>
    <w:rsid w:val="00CA18BE"/>
    <w:rsid w:val="00CA23AD"/>
    <w:rsid w:val="00CA5DB5"/>
    <w:rsid w:val="00CA78E8"/>
    <w:rsid w:val="00CB0138"/>
    <w:rsid w:val="00CE1837"/>
    <w:rsid w:val="00CE1AE7"/>
    <w:rsid w:val="00CE7BB3"/>
    <w:rsid w:val="00CF456D"/>
    <w:rsid w:val="00D04C58"/>
    <w:rsid w:val="00D148C3"/>
    <w:rsid w:val="00D1634C"/>
    <w:rsid w:val="00D164FD"/>
    <w:rsid w:val="00D17391"/>
    <w:rsid w:val="00D22CF5"/>
    <w:rsid w:val="00D23800"/>
    <w:rsid w:val="00D23C80"/>
    <w:rsid w:val="00D25859"/>
    <w:rsid w:val="00D26DB6"/>
    <w:rsid w:val="00D30D20"/>
    <w:rsid w:val="00D348B9"/>
    <w:rsid w:val="00D42756"/>
    <w:rsid w:val="00D43A84"/>
    <w:rsid w:val="00D50E14"/>
    <w:rsid w:val="00D51491"/>
    <w:rsid w:val="00D536DB"/>
    <w:rsid w:val="00D576C1"/>
    <w:rsid w:val="00D61C3C"/>
    <w:rsid w:val="00D64B85"/>
    <w:rsid w:val="00D73FB4"/>
    <w:rsid w:val="00D77D58"/>
    <w:rsid w:val="00D80F6C"/>
    <w:rsid w:val="00D8182F"/>
    <w:rsid w:val="00D91269"/>
    <w:rsid w:val="00DA1473"/>
    <w:rsid w:val="00DA1FB4"/>
    <w:rsid w:val="00DA2A73"/>
    <w:rsid w:val="00DA3384"/>
    <w:rsid w:val="00DB0994"/>
    <w:rsid w:val="00DB6602"/>
    <w:rsid w:val="00DC6EFB"/>
    <w:rsid w:val="00DD16F1"/>
    <w:rsid w:val="00DD19F6"/>
    <w:rsid w:val="00DD4E9B"/>
    <w:rsid w:val="00DF4E07"/>
    <w:rsid w:val="00DF7276"/>
    <w:rsid w:val="00DF778B"/>
    <w:rsid w:val="00E006C4"/>
    <w:rsid w:val="00E01919"/>
    <w:rsid w:val="00E05920"/>
    <w:rsid w:val="00E07E9C"/>
    <w:rsid w:val="00E111B0"/>
    <w:rsid w:val="00E14ADA"/>
    <w:rsid w:val="00E168FC"/>
    <w:rsid w:val="00E21980"/>
    <w:rsid w:val="00E2609C"/>
    <w:rsid w:val="00E2706F"/>
    <w:rsid w:val="00E2752E"/>
    <w:rsid w:val="00E359B1"/>
    <w:rsid w:val="00E441BC"/>
    <w:rsid w:val="00E453A0"/>
    <w:rsid w:val="00E4745A"/>
    <w:rsid w:val="00E5402F"/>
    <w:rsid w:val="00E57E9C"/>
    <w:rsid w:val="00E60D6D"/>
    <w:rsid w:val="00E620F1"/>
    <w:rsid w:val="00E657BB"/>
    <w:rsid w:val="00E678E4"/>
    <w:rsid w:val="00E71488"/>
    <w:rsid w:val="00E72CA3"/>
    <w:rsid w:val="00E75D40"/>
    <w:rsid w:val="00E75E6A"/>
    <w:rsid w:val="00E8222E"/>
    <w:rsid w:val="00E825AA"/>
    <w:rsid w:val="00E82BC3"/>
    <w:rsid w:val="00E861A1"/>
    <w:rsid w:val="00E90DB6"/>
    <w:rsid w:val="00EA0FBB"/>
    <w:rsid w:val="00EA1F67"/>
    <w:rsid w:val="00EA48B9"/>
    <w:rsid w:val="00EB0780"/>
    <w:rsid w:val="00EB3011"/>
    <w:rsid w:val="00EB3A56"/>
    <w:rsid w:val="00EB6CF8"/>
    <w:rsid w:val="00EB797A"/>
    <w:rsid w:val="00EB7A05"/>
    <w:rsid w:val="00EC0F12"/>
    <w:rsid w:val="00EC5A24"/>
    <w:rsid w:val="00ED1429"/>
    <w:rsid w:val="00ED36B2"/>
    <w:rsid w:val="00ED3CD9"/>
    <w:rsid w:val="00ED7652"/>
    <w:rsid w:val="00EE102A"/>
    <w:rsid w:val="00EE3102"/>
    <w:rsid w:val="00EE33A2"/>
    <w:rsid w:val="00EE36F2"/>
    <w:rsid w:val="00EE61D0"/>
    <w:rsid w:val="00EE6FBB"/>
    <w:rsid w:val="00EF0282"/>
    <w:rsid w:val="00EF324F"/>
    <w:rsid w:val="00EF6E22"/>
    <w:rsid w:val="00F01278"/>
    <w:rsid w:val="00F0151E"/>
    <w:rsid w:val="00F023ED"/>
    <w:rsid w:val="00F17CF0"/>
    <w:rsid w:val="00F22760"/>
    <w:rsid w:val="00F2339E"/>
    <w:rsid w:val="00F25B7B"/>
    <w:rsid w:val="00F25BE3"/>
    <w:rsid w:val="00F26D4F"/>
    <w:rsid w:val="00F31E4D"/>
    <w:rsid w:val="00F3714F"/>
    <w:rsid w:val="00F4252C"/>
    <w:rsid w:val="00F42C33"/>
    <w:rsid w:val="00F45BA7"/>
    <w:rsid w:val="00F4655D"/>
    <w:rsid w:val="00F51D3E"/>
    <w:rsid w:val="00F52737"/>
    <w:rsid w:val="00F53A09"/>
    <w:rsid w:val="00F540F6"/>
    <w:rsid w:val="00F5454B"/>
    <w:rsid w:val="00F55219"/>
    <w:rsid w:val="00F61C6C"/>
    <w:rsid w:val="00F620B7"/>
    <w:rsid w:val="00F6256A"/>
    <w:rsid w:val="00F6350B"/>
    <w:rsid w:val="00F63BD0"/>
    <w:rsid w:val="00F66DE8"/>
    <w:rsid w:val="00F67296"/>
    <w:rsid w:val="00F67B99"/>
    <w:rsid w:val="00F70DEA"/>
    <w:rsid w:val="00F77ABA"/>
    <w:rsid w:val="00F874F3"/>
    <w:rsid w:val="00F8783C"/>
    <w:rsid w:val="00F90CEA"/>
    <w:rsid w:val="00F91285"/>
    <w:rsid w:val="00F9388F"/>
    <w:rsid w:val="00F94F2D"/>
    <w:rsid w:val="00F955E0"/>
    <w:rsid w:val="00F95D76"/>
    <w:rsid w:val="00FA0180"/>
    <w:rsid w:val="00FA1E57"/>
    <w:rsid w:val="00FA2374"/>
    <w:rsid w:val="00FA2902"/>
    <w:rsid w:val="00FA2F25"/>
    <w:rsid w:val="00FB7DF5"/>
    <w:rsid w:val="00FC0789"/>
    <w:rsid w:val="00FC0A8C"/>
    <w:rsid w:val="00FC15C0"/>
    <w:rsid w:val="00FC23B1"/>
    <w:rsid w:val="00FD1F64"/>
    <w:rsid w:val="00FD33F5"/>
    <w:rsid w:val="00FD3A45"/>
    <w:rsid w:val="00FD51FD"/>
    <w:rsid w:val="00FD5C79"/>
    <w:rsid w:val="00FD64B1"/>
    <w:rsid w:val="00FE3050"/>
    <w:rsid w:val="00FE5508"/>
    <w:rsid w:val="00FE670F"/>
    <w:rsid w:val="00FF373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uerpo"/>
    <w:next w:val="Prrafodelista"/>
    <w:rsid w:val="007F31C9"/>
    <w:pPr>
      <w:spacing w:after="200" w:line="276" w:lineRule="auto"/>
    </w:pPr>
    <w:rPr>
      <w:rFonts w:ascii="Times New Roman" w:eastAsiaTheme="minorEastAsia" w:hAnsi="Times New Roman"/>
      <w:sz w:val="24"/>
      <w:lang w:eastAsia="es-ES"/>
    </w:rPr>
  </w:style>
  <w:style w:type="paragraph" w:styleId="Ttulo1">
    <w:name w:val="heading 1"/>
    <w:aliases w:val="TituloG"/>
    <w:basedOn w:val="Listaconnmeros"/>
    <w:next w:val="Normal"/>
    <w:link w:val="Ttulo1Car"/>
    <w:uiPriority w:val="9"/>
    <w:qFormat/>
    <w:rsid w:val="00426CA4"/>
    <w:pPr>
      <w:keepNext/>
      <w:keepLines/>
      <w:numPr>
        <w:numId w:val="6"/>
      </w:numPr>
      <w:spacing w:before="120" w:after="0"/>
      <w:ind w:left="360"/>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431C0C"/>
    <w:pPr>
      <w:keepNext/>
      <w:keepLines/>
      <w:numPr>
        <w:ilvl w:val="1"/>
        <w:numId w:val="7"/>
      </w:numPr>
      <w:suppressAutoHyphens/>
      <w:spacing w:after="0"/>
      <w:ind w:left="360"/>
      <w:outlineLvl w:val="1"/>
    </w:pPr>
    <w:rPr>
      <w:rFonts w:eastAsiaTheme="majorEastAsia" w:cs="Times New Roman"/>
      <w:b/>
      <w:bCs/>
      <w:color w:val="000000" w:themeColor="text1"/>
      <w:sz w:val="28"/>
      <w:szCs w:val="28"/>
    </w:rPr>
  </w:style>
  <w:style w:type="paragraph" w:styleId="Ttulo3">
    <w:name w:val="heading 3"/>
    <w:basedOn w:val="Normal"/>
    <w:next w:val="Normal"/>
    <w:link w:val="Ttulo3Car"/>
    <w:uiPriority w:val="9"/>
    <w:unhideWhenUsed/>
    <w:qFormat/>
    <w:rsid w:val="000B0B1C"/>
    <w:pPr>
      <w:keepNext/>
      <w:keepLines/>
      <w:spacing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7F31C9"/>
    <w:pPr>
      <w:keepNext/>
      <w:keepLines/>
      <w:numPr>
        <w:numId w:val="4"/>
      </w:numPr>
      <w:spacing w:before="40" w:after="0"/>
      <w:jc w:val="both"/>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3B60E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B60E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B60E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B60E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B60E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G Car"/>
    <w:basedOn w:val="Fuentedeprrafopredeter"/>
    <w:link w:val="Ttulo1"/>
    <w:uiPriority w:val="9"/>
    <w:rsid w:val="00426CA4"/>
    <w:rPr>
      <w:rFonts w:ascii="Times New Roman" w:eastAsiaTheme="majorEastAsia" w:hAnsi="Times New Roman" w:cstheme="majorBidi"/>
      <w:b/>
      <w:caps/>
      <w:sz w:val="28"/>
      <w:szCs w:val="32"/>
      <w:lang w:eastAsia="es-ES"/>
    </w:rPr>
  </w:style>
  <w:style w:type="character" w:customStyle="1" w:styleId="Ttulo2Car">
    <w:name w:val="Título 2 Car"/>
    <w:basedOn w:val="Fuentedeprrafopredeter"/>
    <w:link w:val="Ttulo2"/>
    <w:uiPriority w:val="9"/>
    <w:rsid w:val="00431C0C"/>
    <w:rPr>
      <w:rFonts w:ascii="Times New Roman" w:eastAsiaTheme="majorEastAsia" w:hAnsi="Times New Roman" w:cs="Times New Roman"/>
      <w:b/>
      <w:bCs/>
      <w:color w:val="000000" w:themeColor="text1"/>
      <w:sz w:val="28"/>
      <w:szCs w:val="28"/>
      <w:lang w:eastAsia="es-ES"/>
    </w:rPr>
  </w:style>
  <w:style w:type="character" w:customStyle="1" w:styleId="Ttulo3Car">
    <w:name w:val="Título 3 Car"/>
    <w:basedOn w:val="Fuentedeprrafopredeter"/>
    <w:link w:val="Ttulo3"/>
    <w:uiPriority w:val="9"/>
    <w:rsid w:val="000B0B1C"/>
    <w:rPr>
      <w:rFonts w:ascii="Times New Roman" w:eastAsiaTheme="majorEastAsia" w:hAnsi="Times New Roman" w:cstheme="majorBidi"/>
      <w:b/>
      <w:sz w:val="24"/>
      <w:szCs w:val="24"/>
      <w:lang w:eastAsia="es-ES"/>
    </w:rPr>
  </w:style>
  <w:style w:type="character" w:customStyle="1" w:styleId="Ttulo4Car">
    <w:name w:val="Título 4 Car"/>
    <w:basedOn w:val="Fuentedeprrafopredeter"/>
    <w:link w:val="Ttulo4"/>
    <w:uiPriority w:val="9"/>
    <w:rsid w:val="007F31C9"/>
    <w:rPr>
      <w:rFonts w:ascii="Times New Roman" w:eastAsiaTheme="majorEastAsia" w:hAnsi="Times New Roman" w:cstheme="majorBidi"/>
      <w:b/>
      <w:iCs/>
      <w:sz w:val="24"/>
      <w:lang w:eastAsia="es-ES"/>
    </w:rPr>
  </w:style>
  <w:style w:type="character" w:customStyle="1" w:styleId="Ttulo5Car">
    <w:name w:val="Título 5 Car"/>
    <w:basedOn w:val="Fuentedeprrafopredeter"/>
    <w:link w:val="Ttulo5"/>
    <w:uiPriority w:val="9"/>
    <w:semiHidden/>
    <w:rsid w:val="003B60EF"/>
    <w:rPr>
      <w:rFonts w:asciiTheme="majorHAnsi" w:eastAsiaTheme="majorEastAsia" w:hAnsiTheme="majorHAnsi" w:cstheme="majorBidi"/>
      <w:color w:val="2E74B5" w:themeColor="accent1" w:themeShade="BF"/>
      <w:sz w:val="24"/>
      <w:lang w:eastAsia="es-ES"/>
    </w:rPr>
  </w:style>
  <w:style w:type="character" w:customStyle="1" w:styleId="Ttulo6Car">
    <w:name w:val="Título 6 Car"/>
    <w:basedOn w:val="Fuentedeprrafopredeter"/>
    <w:link w:val="Ttulo6"/>
    <w:uiPriority w:val="9"/>
    <w:semiHidden/>
    <w:rsid w:val="003B60EF"/>
    <w:rPr>
      <w:rFonts w:asciiTheme="majorHAnsi" w:eastAsiaTheme="majorEastAsia" w:hAnsiTheme="majorHAnsi" w:cstheme="majorBidi"/>
      <w:color w:val="1F4D78" w:themeColor="accent1" w:themeShade="7F"/>
      <w:sz w:val="24"/>
      <w:lang w:eastAsia="es-ES"/>
    </w:rPr>
  </w:style>
  <w:style w:type="character" w:customStyle="1" w:styleId="Ttulo7Car">
    <w:name w:val="Título 7 Car"/>
    <w:basedOn w:val="Fuentedeprrafopredeter"/>
    <w:link w:val="Ttulo7"/>
    <w:uiPriority w:val="9"/>
    <w:semiHidden/>
    <w:rsid w:val="003B60EF"/>
    <w:rPr>
      <w:rFonts w:asciiTheme="majorHAnsi" w:eastAsiaTheme="majorEastAsia" w:hAnsiTheme="majorHAnsi" w:cstheme="majorBidi"/>
      <w:i/>
      <w:iCs/>
      <w:color w:val="1F4D78" w:themeColor="accent1" w:themeShade="7F"/>
      <w:sz w:val="24"/>
      <w:lang w:eastAsia="es-ES"/>
    </w:rPr>
  </w:style>
  <w:style w:type="character" w:customStyle="1" w:styleId="Ttulo8Car">
    <w:name w:val="Título 8 Car"/>
    <w:basedOn w:val="Fuentedeprrafopredeter"/>
    <w:link w:val="Ttulo8"/>
    <w:uiPriority w:val="9"/>
    <w:semiHidden/>
    <w:rsid w:val="003B60EF"/>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3B60EF"/>
    <w:rPr>
      <w:rFonts w:asciiTheme="majorHAnsi" w:eastAsiaTheme="majorEastAsia" w:hAnsiTheme="majorHAnsi" w:cstheme="majorBidi"/>
      <w:i/>
      <w:iCs/>
      <w:color w:val="272727" w:themeColor="text1" w:themeTint="D8"/>
      <w:sz w:val="21"/>
      <w:szCs w:val="21"/>
      <w:lang w:eastAsia="es-ES"/>
    </w:rPr>
  </w:style>
  <w:style w:type="paragraph" w:styleId="Prrafodelista">
    <w:name w:val="List Paragraph"/>
    <w:basedOn w:val="Normal"/>
    <w:link w:val="PrrafodelistaCar"/>
    <w:uiPriority w:val="34"/>
    <w:qFormat/>
    <w:rsid w:val="007F31C9"/>
    <w:pPr>
      <w:ind w:left="720"/>
      <w:contextualSpacing/>
    </w:pPr>
  </w:style>
  <w:style w:type="paragraph" w:styleId="Bibliografa">
    <w:name w:val="Bibliography"/>
    <w:basedOn w:val="Normal"/>
    <w:next w:val="Normal"/>
    <w:uiPriority w:val="37"/>
    <w:unhideWhenUsed/>
    <w:rsid w:val="007F31C9"/>
  </w:style>
  <w:style w:type="character" w:customStyle="1" w:styleId="PrrafodelistaCar">
    <w:name w:val="Párrafo de lista Car"/>
    <w:basedOn w:val="Fuentedeprrafopredeter"/>
    <w:link w:val="Prrafodelista"/>
    <w:uiPriority w:val="34"/>
    <w:rsid w:val="007F31C9"/>
    <w:rPr>
      <w:rFonts w:ascii="Times New Roman" w:eastAsiaTheme="minorEastAsia" w:hAnsi="Times New Roman"/>
      <w:sz w:val="24"/>
      <w:lang w:eastAsia="es-ES"/>
    </w:rPr>
  </w:style>
  <w:style w:type="paragraph" w:customStyle="1" w:styleId="Cuerpo1">
    <w:name w:val="Cuerpo 1"/>
    <w:basedOn w:val="Prrafodelista"/>
    <w:link w:val="Cuerpo1Car"/>
    <w:qFormat/>
    <w:rsid w:val="00426CA4"/>
    <w:pPr>
      <w:ind w:left="0"/>
      <w:jc w:val="both"/>
    </w:pPr>
    <w:rPr>
      <w:lang w:val="en-US"/>
    </w:rPr>
  </w:style>
  <w:style w:type="character" w:customStyle="1" w:styleId="Cuerpo1Car">
    <w:name w:val="Cuerpo 1 Car"/>
    <w:basedOn w:val="PrrafodelistaCar"/>
    <w:link w:val="Cuerpo1"/>
    <w:rsid w:val="00426CA4"/>
    <w:rPr>
      <w:rFonts w:ascii="Times New Roman" w:eastAsiaTheme="minorEastAsia" w:hAnsi="Times New Roman"/>
      <w:sz w:val="24"/>
      <w:lang w:val="en-US" w:eastAsia="es-ES"/>
    </w:rPr>
  </w:style>
  <w:style w:type="paragraph" w:customStyle="1" w:styleId="Cuerpo2">
    <w:name w:val="Cuerpo 2"/>
    <w:basedOn w:val="Prrafodelista"/>
    <w:link w:val="Cuerpo2Car"/>
    <w:qFormat/>
    <w:rsid w:val="007D1737"/>
    <w:pPr>
      <w:spacing w:after="0"/>
      <w:ind w:left="0"/>
      <w:jc w:val="both"/>
    </w:pPr>
  </w:style>
  <w:style w:type="character" w:customStyle="1" w:styleId="Cuerpo2Car">
    <w:name w:val="Cuerpo 2 Car"/>
    <w:basedOn w:val="PrrafodelistaCar"/>
    <w:link w:val="Cuerpo2"/>
    <w:rsid w:val="007D1737"/>
    <w:rPr>
      <w:rFonts w:ascii="Times New Roman" w:eastAsiaTheme="minorEastAsia" w:hAnsi="Times New Roman"/>
      <w:sz w:val="24"/>
      <w:lang w:eastAsia="es-ES"/>
    </w:rPr>
  </w:style>
  <w:style w:type="paragraph" w:customStyle="1" w:styleId="Cuerpo3">
    <w:name w:val="Cuerpo 3"/>
    <w:basedOn w:val="Prrafodelista"/>
    <w:link w:val="Cuerpo3Car"/>
    <w:qFormat/>
    <w:rsid w:val="008650F5"/>
    <w:pPr>
      <w:spacing w:after="0" w:line="240" w:lineRule="auto"/>
      <w:ind w:left="0"/>
      <w:jc w:val="both"/>
    </w:pPr>
  </w:style>
  <w:style w:type="character" w:customStyle="1" w:styleId="Cuerpo3Car">
    <w:name w:val="Cuerpo 3 Car"/>
    <w:basedOn w:val="PrrafodelistaCar"/>
    <w:link w:val="Cuerpo3"/>
    <w:rsid w:val="008650F5"/>
    <w:rPr>
      <w:rFonts w:ascii="Times New Roman" w:eastAsiaTheme="minorEastAsia" w:hAnsi="Times New Roman"/>
      <w:sz w:val="24"/>
      <w:lang w:eastAsia="es-ES"/>
    </w:rPr>
  </w:style>
  <w:style w:type="paragraph" w:customStyle="1" w:styleId="Cuerpo4">
    <w:name w:val="Cuerpo 4"/>
    <w:basedOn w:val="Prrafodelista"/>
    <w:link w:val="Cuerpo4Car"/>
    <w:qFormat/>
    <w:rsid w:val="007F31C9"/>
    <w:pPr>
      <w:ind w:left="1134"/>
      <w:jc w:val="both"/>
    </w:pPr>
  </w:style>
  <w:style w:type="character" w:customStyle="1" w:styleId="Cuerpo4Car">
    <w:name w:val="Cuerpo 4 Car"/>
    <w:basedOn w:val="PrrafodelistaCar"/>
    <w:link w:val="Cuerpo4"/>
    <w:rsid w:val="007F31C9"/>
    <w:rPr>
      <w:rFonts w:ascii="Times New Roman" w:eastAsiaTheme="minorEastAsia" w:hAnsi="Times New Roman"/>
      <w:sz w:val="24"/>
      <w:lang w:eastAsia="es-ES"/>
    </w:rPr>
  </w:style>
  <w:style w:type="paragraph" w:styleId="Epgrafe">
    <w:name w:val="caption"/>
    <w:basedOn w:val="Normal"/>
    <w:next w:val="Normal"/>
    <w:uiPriority w:val="35"/>
    <w:unhideWhenUsed/>
    <w:qFormat/>
    <w:rsid w:val="007F31C9"/>
    <w:pPr>
      <w:spacing w:line="240" w:lineRule="auto"/>
    </w:pPr>
    <w:rPr>
      <w:i/>
      <w:iCs/>
      <w:color w:val="44546A" w:themeColor="text2"/>
      <w:sz w:val="18"/>
      <w:szCs w:val="18"/>
    </w:rPr>
  </w:style>
  <w:style w:type="paragraph" w:styleId="Encabezado">
    <w:name w:val="header"/>
    <w:basedOn w:val="Normal"/>
    <w:link w:val="EncabezadoCar"/>
    <w:uiPriority w:val="99"/>
    <w:unhideWhenUsed/>
    <w:rsid w:val="007F31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1C9"/>
    <w:rPr>
      <w:rFonts w:ascii="Times New Roman" w:eastAsiaTheme="minorEastAsia" w:hAnsi="Times New Roman"/>
      <w:sz w:val="24"/>
      <w:lang w:eastAsia="es-ES"/>
    </w:rPr>
  </w:style>
  <w:style w:type="numbering" w:customStyle="1" w:styleId="Estilo1">
    <w:name w:val="Estilo1"/>
    <w:uiPriority w:val="99"/>
    <w:rsid w:val="007F31C9"/>
    <w:pPr>
      <w:numPr>
        <w:numId w:val="2"/>
      </w:numPr>
    </w:pPr>
  </w:style>
  <w:style w:type="character" w:styleId="Hipervnculo">
    <w:name w:val="Hyperlink"/>
    <w:basedOn w:val="Fuentedeprrafopredeter"/>
    <w:uiPriority w:val="99"/>
    <w:unhideWhenUsed/>
    <w:rsid w:val="007F31C9"/>
    <w:rPr>
      <w:color w:val="0563C1" w:themeColor="hyperlink"/>
      <w:u w:val="single"/>
    </w:rPr>
  </w:style>
  <w:style w:type="paragraph" w:styleId="Listaconnmeros">
    <w:name w:val="List Number"/>
    <w:basedOn w:val="Normal"/>
    <w:uiPriority w:val="99"/>
    <w:unhideWhenUsed/>
    <w:rsid w:val="007F31C9"/>
    <w:pPr>
      <w:contextualSpacing/>
    </w:pPr>
  </w:style>
  <w:style w:type="paragraph" w:styleId="Listaconnmeros2">
    <w:name w:val="List Number 2"/>
    <w:basedOn w:val="Normal"/>
    <w:uiPriority w:val="99"/>
    <w:semiHidden/>
    <w:unhideWhenUsed/>
    <w:rsid w:val="007F31C9"/>
    <w:pPr>
      <w:numPr>
        <w:numId w:val="3"/>
      </w:numPr>
      <w:tabs>
        <w:tab w:val="clear" w:pos="643"/>
        <w:tab w:val="num" w:pos="360"/>
      </w:tabs>
      <w:ind w:left="0" w:firstLine="0"/>
      <w:contextualSpacing/>
    </w:pPr>
  </w:style>
  <w:style w:type="paragraph" w:styleId="Piedepgina">
    <w:name w:val="footer"/>
    <w:basedOn w:val="Normal"/>
    <w:link w:val="PiedepginaCar"/>
    <w:uiPriority w:val="99"/>
    <w:unhideWhenUsed/>
    <w:rsid w:val="007F31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1C9"/>
    <w:rPr>
      <w:rFonts w:ascii="Times New Roman" w:eastAsiaTheme="minorEastAsia" w:hAnsi="Times New Roman"/>
      <w:sz w:val="24"/>
      <w:lang w:eastAsia="es-ES"/>
    </w:rPr>
  </w:style>
  <w:style w:type="character" w:styleId="Refdenotaalpie">
    <w:name w:val="footnote reference"/>
    <w:basedOn w:val="Fuentedeprrafopredeter"/>
    <w:uiPriority w:val="99"/>
    <w:semiHidden/>
    <w:unhideWhenUsed/>
    <w:rsid w:val="007F31C9"/>
    <w:rPr>
      <w:vertAlign w:val="superscript"/>
    </w:rPr>
  </w:style>
  <w:style w:type="paragraph" w:styleId="Sinespaciado">
    <w:name w:val="No Spacing"/>
    <w:uiPriority w:val="1"/>
    <w:qFormat/>
    <w:rsid w:val="007F31C9"/>
    <w:pPr>
      <w:spacing w:after="0" w:line="240" w:lineRule="auto"/>
    </w:pPr>
    <w:rPr>
      <w:rFonts w:eastAsiaTheme="minorEastAsia"/>
      <w:lang w:val="es-ES" w:eastAsia="es-ES"/>
    </w:rPr>
  </w:style>
  <w:style w:type="table" w:styleId="Tablaconcuadrcula">
    <w:name w:val="Table Grid"/>
    <w:basedOn w:val="Tablanormal"/>
    <w:uiPriority w:val="39"/>
    <w:rsid w:val="007F3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7F31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1">
    <w:name w:val="toc 1"/>
    <w:basedOn w:val="Normal"/>
    <w:next w:val="Normal"/>
    <w:autoRedefine/>
    <w:uiPriority w:val="39"/>
    <w:unhideWhenUsed/>
    <w:rsid w:val="007F31C9"/>
    <w:pPr>
      <w:tabs>
        <w:tab w:val="left" w:pos="284"/>
        <w:tab w:val="right" w:leader="dot" w:pos="9350"/>
      </w:tabs>
      <w:spacing w:after="100"/>
      <w:ind w:left="284" w:hanging="284"/>
    </w:pPr>
  </w:style>
  <w:style w:type="paragraph" w:styleId="TDC2">
    <w:name w:val="toc 2"/>
    <w:basedOn w:val="Normal"/>
    <w:next w:val="Normal"/>
    <w:autoRedefine/>
    <w:uiPriority w:val="39"/>
    <w:unhideWhenUsed/>
    <w:rsid w:val="007F31C9"/>
    <w:pPr>
      <w:tabs>
        <w:tab w:val="left" w:pos="880"/>
        <w:tab w:val="right" w:leader="dot" w:pos="9350"/>
      </w:tabs>
      <w:spacing w:after="100"/>
      <w:ind w:left="426" w:hanging="426"/>
    </w:pPr>
  </w:style>
  <w:style w:type="paragraph" w:styleId="TDC3">
    <w:name w:val="toc 3"/>
    <w:basedOn w:val="Normal"/>
    <w:next w:val="Normal"/>
    <w:autoRedefine/>
    <w:uiPriority w:val="39"/>
    <w:unhideWhenUsed/>
    <w:rsid w:val="007F31C9"/>
    <w:pPr>
      <w:tabs>
        <w:tab w:val="left" w:pos="1320"/>
        <w:tab w:val="right" w:leader="dot" w:pos="9350"/>
      </w:tabs>
      <w:spacing w:after="100"/>
      <w:ind w:left="709" w:hanging="709"/>
    </w:pPr>
  </w:style>
  <w:style w:type="paragraph" w:styleId="Textodeglobo">
    <w:name w:val="Balloon Text"/>
    <w:basedOn w:val="Normal"/>
    <w:link w:val="TextodegloboCar"/>
    <w:uiPriority w:val="99"/>
    <w:semiHidden/>
    <w:unhideWhenUsed/>
    <w:rsid w:val="007F31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1C9"/>
    <w:rPr>
      <w:rFonts w:ascii="Segoe UI" w:eastAsiaTheme="minorEastAsia" w:hAnsi="Segoe UI" w:cs="Segoe UI"/>
      <w:sz w:val="18"/>
      <w:szCs w:val="18"/>
      <w:lang w:eastAsia="es-ES"/>
    </w:rPr>
  </w:style>
  <w:style w:type="character" w:styleId="Textodelmarcadordeposicin">
    <w:name w:val="Placeholder Text"/>
    <w:basedOn w:val="Fuentedeprrafopredeter"/>
    <w:uiPriority w:val="99"/>
    <w:semiHidden/>
    <w:rsid w:val="007F31C9"/>
    <w:rPr>
      <w:color w:val="808080"/>
    </w:rPr>
  </w:style>
  <w:style w:type="paragraph" w:styleId="Textonotapie">
    <w:name w:val="footnote text"/>
    <w:basedOn w:val="Normal"/>
    <w:link w:val="TextonotapieCar"/>
    <w:uiPriority w:val="99"/>
    <w:semiHidden/>
    <w:unhideWhenUsed/>
    <w:rsid w:val="007F31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F31C9"/>
    <w:rPr>
      <w:rFonts w:ascii="Times New Roman" w:eastAsiaTheme="minorEastAsia" w:hAnsi="Times New Roman"/>
      <w:sz w:val="20"/>
      <w:szCs w:val="20"/>
      <w:lang w:eastAsia="es-ES"/>
    </w:rPr>
  </w:style>
  <w:style w:type="paragraph" w:customStyle="1" w:styleId="Titulodenivel1">
    <w:name w:val="Titulo de nivel 1"/>
    <w:basedOn w:val="Ttulo1"/>
    <w:link w:val="Titulodenivel1Car"/>
    <w:rsid w:val="007F31C9"/>
    <w:pPr>
      <w:numPr>
        <w:numId w:val="5"/>
      </w:numPr>
    </w:pPr>
  </w:style>
  <w:style w:type="character" w:customStyle="1" w:styleId="Titulodenivel1Car">
    <w:name w:val="Titulo de nivel 1 Car"/>
    <w:basedOn w:val="Ttulo1Car"/>
    <w:link w:val="Titulodenivel1"/>
    <w:rsid w:val="007F31C9"/>
    <w:rPr>
      <w:rFonts w:ascii="Times New Roman" w:eastAsiaTheme="majorEastAsia" w:hAnsi="Times New Roman" w:cstheme="majorBidi"/>
      <w:b/>
      <w:caps/>
      <w:sz w:val="28"/>
      <w:szCs w:val="32"/>
      <w:lang w:eastAsia="es-ES"/>
    </w:rPr>
  </w:style>
  <w:style w:type="paragraph" w:customStyle="1" w:styleId="Titulodenivel2">
    <w:name w:val="Titulo de nivel 2"/>
    <w:basedOn w:val="Prrafodelista"/>
    <w:link w:val="Titulodenivel2Car"/>
    <w:rsid w:val="007F31C9"/>
    <w:pPr>
      <w:numPr>
        <w:ilvl w:val="1"/>
        <w:numId w:val="5"/>
      </w:numPr>
    </w:pPr>
    <w:rPr>
      <w:b/>
    </w:rPr>
  </w:style>
  <w:style w:type="character" w:customStyle="1" w:styleId="Titulodenivel2Car">
    <w:name w:val="Titulo de nivel 2 Car"/>
    <w:basedOn w:val="PrrafodelistaCar"/>
    <w:link w:val="Titulodenivel2"/>
    <w:rsid w:val="007F31C9"/>
    <w:rPr>
      <w:rFonts w:ascii="Times New Roman" w:eastAsiaTheme="minorEastAsia" w:hAnsi="Times New Roman"/>
      <w:b/>
      <w:sz w:val="24"/>
      <w:lang w:eastAsia="es-ES"/>
    </w:rPr>
  </w:style>
  <w:style w:type="paragraph" w:styleId="TtulodeTDC">
    <w:name w:val="TOC Heading"/>
    <w:basedOn w:val="Ttulo1"/>
    <w:next w:val="Normal"/>
    <w:uiPriority w:val="39"/>
    <w:unhideWhenUsed/>
    <w:qFormat/>
    <w:rsid w:val="007F31C9"/>
    <w:pPr>
      <w:spacing w:line="259" w:lineRule="auto"/>
      <w:outlineLvl w:val="9"/>
    </w:pPr>
    <w:rPr>
      <w:lang w:eastAsia="es-EC"/>
    </w:rPr>
  </w:style>
  <w:style w:type="character" w:customStyle="1" w:styleId="TtuloCar">
    <w:name w:val="Título Car"/>
    <w:aliases w:val="sub3 Car"/>
    <w:basedOn w:val="Fuentedeprrafopredeter"/>
    <w:link w:val="Ttulo"/>
    <w:uiPriority w:val="10"/>
    <w:locked/>
    <w:rsid w:val="00431C0C"/>
    <w:rPr>
      <w:rFonts w:asciiTheme="majorBidi" w:eastAsiaTheme="majorEastAsia" w:hAnsiTheme="majorBidi" w:cstheme="majorBidi"/>
      <w:b/>
      <w:spacing w:val="5"/>
      <w:kern w:val="28"/>
      <w:sz w:val="24"/>
      <w:szCs w:val="52"/>
    </w:rPr>
  </w:style>
  <w:style w:type="paragraph" w:styleId="Ttulo">
    <w:name w:val="Title"/>
    <w:aliases w:val="sub3"/>
    <w:basedOn w:val="Normal"/>
    <w:next w:val="Normal"/>
    <w:link w:val="TtuloCar"/>
    <w:uiPriority w:val="10"/>
    <w:qFormat/>
    <w:rsid w:val="00431C0C"/>
    <w:pPr>
      <w:numPr>
        <w:numId w:val="8"/>
      </w:numPr>
      <w:spacing w:after="300" w:line="240" w:lineRule="auto"/>
      <w:ind w:left="1068"/>
      <w:contextualSpacing/>
    </w:pPr>
    <w:rPr>
      <w:rFonts w:asciiTheme="majorBidi" w:eastAsiaTheme="majorEastAsia" w:hAnsiTheme="majorBidi" w:cstheme="majorBidi"/>
      <w:b/>
      <w:spacing w:val="5"/>
      <w:kern w:val="28"/>
      <w:szCs w:val="52"/>
      <w:lang w:eastAsia="en-US"/>
    </w:rPr>
  </w:style>
  <w:style w:type="character" w:customStyle="1" w:styleId="PuestoCar1">
    <w:name w:val="Puesto Car1"/>
    <w:basedOn w:val="Fuentedeprrafopredeter"/>
    <w:uiPriority w:val="10"/>
    <w:rsid w:val="00431C0C"/>
    <w:rPr>
      <w:rFonts w:asciiTheme="majorHAnsi" w:eastAsiaTheme="majorEastAsia" w:hAnsiTheme="majorHAnsi" w:cstheme="majorBidi"/>
      <w:spacing w:val="-10"/>
      <w:kern w:val="28"/>
      <w:sz w:val="56"/>
      <w:szCs w:val="56"/>
      <w:lang w:eastAsia="es-ES"/>
    </w:rPr>
  </w:style>
  <w:style w:type="character" w:customStyle="1" w:styleId="TtuloCar1">
    <w:name w:val="Título Car1"/>
    <w:basedOn w:val="Fuentedeprrafopredeter"/>
    <w:uiPriority w:val="10"/>
    <w:rsid w:val="00431C0C"/>
    <w:rPr>
      <w:rFonts w:asciiTheme="majorHAnsi" w:eastAsiaTheme="majorEastAsia" w:hAnsiTheme="majorHAnsi" w:cstheme="majorBidi"/>
      <w:color w:val="323E4F" w:themeColor="text2" w:themeShade="BF"/>
      <w:spacing w:val="5"/>
      <w:kern w:val="28"/>
      <w:sz w:val="52"/>
      <w:szCs w:val="52"/>
    </w:rPr>
  </w:style>
  <w:style w:type="character" w:styleId="Refdecomentario">
    <w:name w:val="annotation reference"/>
    <w:basedOn w:val="Fuentedeprrafopredeter"/>
    <w:uiPriority w:val="99"/>
    <w:semiHidden/>
    <w:unhideWhenUsed/>
    <w:rsid w:val="009B5CB6"/>
    <w:rPr>
      <w:sz w:val="16"/>
      <w:szCs w:val="16"/>
    </w:rPr>
  </w:style>
  <w:style w:type="paragraph" w:styleId="Textocomentario">
    <w:name w:val="annotation text"/>
    <w:basedOn w:val="Normal"/>
    <w:link w:val="TextocomentarioCar"/>
    <w:uiPriority w:val="99"/>
    <w:semiHidden/>
    <w:unhideWhenUsed/>
    <w:rsid w:val="009B5C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5CB6"/>
    <w:rPr>
      <w:rFonts w:ascii="Times New Roman" w:eastAsiaTheme="minorEastAsia" w:hAnsi="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9B5CB6"/>
    <w:rPr>
      <w:b/>
      <w:bCs/>
    </w:rPr>
  </w:style>
  <w:style w:type="character" w:customStyle="1" w:styleId="AsuntodelcomentarioCar">
    <w:name w:val="Asunto del comentario Car"/>
    <w:basedOn w:val="TextocomentarioCar"/>
    <w:link w:val="Asuntodelcomentario"/>
    <w:uiPriority w:val="99"/>
    <w:semiHidden/>
    <w:rsid w:val="009B5CB6"/>
    <w:rPr>
      <w:rFonts w:ascii="Times New Roman" w:eastAsiaTheme="minorEastAsia" w:hAnsi="Times New Roman"/>
      <w:b/>
      <w:bCs/>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uerpo"/>
    <w:next w:val="Prrafodelista"/>
    <w:rsid w:val="007F31C9"/>
    <w:pPr>
      <w:spacing w:after="200" w:line="276" w:lineRule="auto"/>
    </w:pPr>
    <w:rPr>
      <w:rFonts w:ascii="Times New Roman" w:eastAsiaTheme="minorEastAsia" w:hAnsi="Times New Roman"/>
      <w:sz w:val="24"/>
      <w:lang w:eastAsia="es-ES"/>
    </w:rPr>
  </w:style>
  <w:style w:type="paragraph" w:styleId="Ttulo1">
    <w:name w:val="heading 1"/>
    <w:aliases w:val="TituloG"/>
    <w:basedOn w:val="Listaconnmeros"/>
    <w:next w:val="Normal"/>
    <w:link w:val="Ttulo1Car"/>
    <w:uiPriority w:val="9"/>
    <w:qFormat/>
    <w:rsid w:val="00426CA4"/>
    <w:pPr>
      <w:keepNext/>
      <w:keepLines/>
      <w:numPr>
        <w:numId w:val="6"/>
      </w:numPr>
      <w:spacing w:before="120" w:after="0"/>
      <w:ind w:left="360"/>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431C0C"/>
    <w:pPr>
      <w:keepNext/>
      <w:keepLines/>
      <w:numPr>
        <w:ilvl w:val="1"/>
        <w:numId w:val="7"/>
      </w:numPr>
      <w:suppressAutoHyphens/>
      <w:spacing w:after="0"/>
      <w:ind w:left="360"/>
      <w:outlineLvl w:val="1"/>
    </w:pPr>
    <w:rPr>
      <w:rFonts w:eastAsiaTheme="majorEastAsia" w:cs="Times New Roman"/>
      <w:b/>
      <w:bCs/>
      <w:color w:val="000000" w:themeColor="text1"/>
      <w:sz w:val="28"/>
      <w:szCs w:val="28"/>
    </w:rPr>
  </w:style>
  <w:style w:type="paragraph" w:styleId="Ttulo3">
    <w:name w:val="heading 3"/>
    <w:basedOn w:val="Normal"/>
    <w:next w:val="Normal"/>
    <w:link w:val="Ttulo3Car"/>
    <w:uiPriority w:val="9"/>
    <w:unhideWhenUsed/>
    <w:qFormat/>
    <w:rsid w:val="000B0B1C"/>
    <w:pPr>
      <w:keepNext/>
      <w:keepLines/>
      <w:spacing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7F31C9"/>
    <w:pPr>
      <w:keepNext/>
      <w:keepLines/>
      <w:numPr>
        <w:numId w:val="4"/>
      </w:numPr>
      <w:spacing w:before="40" w:after="0"/>
      <w:jc w:val="both"/>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3B60E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B60E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B60E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B60E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B60E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G Car"/>
    <w:basedOn w:val="Fuentedeprrafopredeter"/>
    <w:link w:val="Ttulo1"/>
    <w:uiPriority w:val="9"/>
    <w:rsid w:val="00426CA4"/>
    <w:rPr>
      <w:rFonts w:ascii="Times New Roman" w:eastAsiaTheme="majorEastAsia" w:hAnsi="Times New Roman" w:cstheme="majorBidi"/>
      <w:b/>
      <w:caps/>
      <w:sz w:val="28"/>
      <w:szCs w:val="32"/>
      <w:lang w:eastAsia="es-ES"/>
    </w:rPr>
  </w:style>
  <w:style w:type="character" w:customStyle="1" w:styleId="Ttulo2Car">
    <w:name w:val="Título 2 Car"/>
    <w:basedOn w:val="Fuentedeprrafopredeter"/>
    <w:link w:val="Ttulo2"/>
    <w:uiPriority w:val="9"/>
    <w:rsid w:val="00431C0C"/>
    <w:rPr>
      <w:rFonts w:ascii="Times New Roman" w:eastAsiaTheme="majorEastAsia" w:hAnsi="Times New Roman" w:cs="Times New Roman"/>
      <w:b/>
      <w:bCs/>
      <w:color w:val="000000" w:themeColor="text1"/>
      <w:sz w:val="28"/>
      <w:szCs w:val="28"/>
      <w:lang w:eastAsia="es-ES"/>
    </w:rPr>
  </w:style>
  <w:style w:type="character" w:customStyle="1" w:styleId="Ttulo3Car">
    <w:name w:val="Título 3 Car"/>
    <w:basedOn w:val="Fuentedeprrafopredeter"/>
    <w:link w:val="Ttulo3"/>
    <w:uiPriority w:val="9"/>
    <w:rsid w:val="000B0B1C"/>
    <w:rPr>
      <w:rFonts w:ascii="Times New Roman" w:eastAsiaTheme="majorEastAsia" w:hAnsi="Times New Roman" w:cstheme="majorBidi"/>
      <w:b/>
      <w:sz w:val="24"/>
      <w:szCs w:val="24"/>
      <w:lang w:eastAsia="es-ES"/>
    </w:rPr>
  </w:style>
  <w:style w:type="character" w:customStyle="1" w:styleId="Ttulo4Car">
    <w:name w:val="Título 4 Car"/>
    <w:basedOn w:val="Fuentedeprrafopredeter"/>
    <w:link w:val="Ttulo4"/>
    <w:uiPriority w:val="9"/>
    <w:rsid w:val="007F31C9"/>
    <w:rPr>
      <w:rFonts w:ascii="Times New Roman" w:eastAsiaTheme="majorEastAsia" w:hAnsi="Times New Roman" w:cstheme="majorBidi"/>
      <w:b/>
      <w:iCs/>
      <w:sz w:val="24"/>
      <w:lang w:eastAsia="es-ES"/>
    </w:rPr>
  </w:style>
  <w:style w:type="character" w:customStyle="1" w:styleId="Ttulo5Car">
    <w:name w:val="Título 5 Car"/>
    <w:basedOn w:val="Fuentedeprrafopredeter"/>
    <w:link w:val="Ttulo5"/>
    <w:uiPriority w:val="9"/>
    <w:semiHidden/>
    <w:rsid w:val="003B60EF"/>
    <w:rPr>
      <w:rFonts w:asciiTheme="majorHAnsi" w:eastAsiaTheme="majorEastAsia" w:hAnsiTheme="majorHAnsi" w:cstheme="majorBidi"/>
      <w:color w:val="2E74B5" w:themeColor="accent1" w:themeShade="BF"/>
      <w:sz w:val="24"/>
      <w:lang w:eastAsia="es-ES"/>
    </w:rPr>
  </w:style>
  <w:style w:type="character" w:customStyle="1" w:styleId="Ttulo6Car">
    <w:name w:val="Título 6 Car"/>
    <w:basedOn w:val="Fuentedeprrafopredeter"/>
    <w:link w:val="Ttulo6"/>
    <w:uiPriority w:val="9"/>
    <w:semiHidden/>
    <w:rsid w:val="003B60EF"/>
    <w:rPr>
      <w:rFonts w:asciiTheme="majorHAnsi" w:eastAsiaTheme="majorEastAsia" w:hAnsiTheme="majorHAnsi" w:cstheme="majorBidi"/>
      <w:color w:val="1F4D78" w:themeColor="accent1" w:themeShade="7F"/>
      <w:sz w:val="24"/>
      <w:lang w:eastAsia="es-ES"/>
    </w:rPr>
  </w:style>
  <w:style w:type="character" w:customStyle="1" w:styleId="Ttulo7Car">
    <w:name w:val="Título 7 Car"/>
    <w:basedOn w:val="Fuentedeprrafopredeter"/>
    <w:link w:val="Ttulo7"/>
    <w:uiPriority w:val="9"/>
    <w:semiHidden/>
    <w:rsid w:val="003B60EF"/>
    <w:rPr>
      <w:rFonts w:asciiTheme="majorHAnsi" w:eastAsiaTheme="majorEastAsia" w:hAnsiTheme="majorHAnsi" w:cstheme="majorBidi"/>
      <w:i/>
      <w:iCs/>
      <w:color w:val="1F4D78" w:themeColor="accent1" w:themeShade="7F"/>
      <w:sz w:val="24"/>
      <w:lang w:eastAsia="es-ES"/>
    </w:rPr>
  </w:style>
  <w:style w:type="character" w:customStyle="1" w:styleId="Ttulo8Car">
    <w:name w:val="Título 8 Car"/>
    <w:basedOn w:val="Fuentedeprrafopredeter"/>
    <w:link w:val="Ttulo8"/>
    <w:uiPriority w:val="9"/>
    <w:semiHidden/>
    <w:rsid w:val="003B60EF"/>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3B60EF"/>
    <w:rPr>
      <w:rFonts w:asciiTheme="majorHAnsi" w:eastAsiaTheme="majorEastAsia" w:hAnsiTheme="majorHAnsi" w:cstheme="majorBidi"/>
      <w:i/>
      <w:iCs/>
      <w:color w:val="272727" w:themeColor="text1" w:themeTint="D8"/>
      <w:sz w:val="21"/>
      <w:szCs w:val="21"/>
      <w:lang w:eastAsia="es-ES"/>
    </w:rPr>
  </w:style>
  <w:style w:type="paragraph" w:styleId="Prrafodelista">
    <w:name w:val="List Paragraph"/>
    <w:basedOn w:val="Normal"/>
    <w:link w:val="PrrafodelistaCar"/>
    <w:uiPriority w:val="34"/>
    <w:qFormat/>
    <w:rsid w:val="007F31C9"/>
    <w:pPr>
      <w:ind w:left="720"/>
      <w:contextualSpacing/>
    </w:pPr>
  </w:style>
  <w:style w:type="paragraph" w:styleId="Bibliografa">
    <w:name w:val="Bibliography"/>
    <w:basedOn w:val="Normal"/>
    <w:next w:val="Normal"/>
    <w:uiPriority w:val="37"/>
    <w:unhideWhenUsed/>
    <w:rsid w:val="007F31C9"/>
  </w:style>
  <w:style w:type="character" w:customStyle="1" w:styleId="PrrafodelistaCar">
    <w:name w:val="Párrafo de lista Car"/>
    <w:basedOn w:val="Fuentedeprrafopredeter"/>
    <w:link w:val="Prrafodelista"/>
    <w:uiPriority w:val="34"/>
    <w:rsid w:val="007F31C9"/>
    <w:rPr>
      <w:rFonts w:ascii="Times New Roman" w:eastAsiaTheme="minorEastAsia" w:hAnsi="Times New Roman"/>
      <w:sz w:val="24"/>
      <w:lang w:eastAsia="es-ES"/>
    </w:rPr>
  </w:style>
  <w:style w:type="paragraph" w:customStyle="1" w:styleId="Cuerpo1">
    <w:name w:val="Cuerpo 1"/>
    <w:basedOn w:val="Prrafodelista"/>
    <w:link w:val="Cuerpo1Car"/>
    <w:qFormat/>
    <w:rsid w:val="00426CA4"/>
    <w:pPr>
      <w:ind w:left="0"/>
      <w:jc w:val="both"/>
    </w:pPr>
    <w:rPr>
      <w:lang w:val="en-US"/>
    </w:rPr>
  </w:style>
  <w:style w:type="character" w:customStyle="1" w:styleId="Cuerpo1Car">
    <w:name w:val="Cuerpo 1 Car"/>
    <w:basedOn w:val="PrrafodelistaCar"/>
    <w:link w:val="Cuerpo1"/>
    <w:rsid w:val="00426CA4"/>
    <w:rPr>
      <w:rFonts w:ascii="Times New Roman" w:eastAsiaTheme="minorEastAsia" w:hAnsi="Times New Roman"/>
      <w:sz w:val="24"/>
      <w:lang w:val="en-US" w:eastAsia="es-ES"/>
    </w:rPr>
  </w:style>
  <w:style w:type="paragraph" w:customStyle="1" w:styleId="Cuerpo2">
    <w:name w:val="Cuerpo 2"/>
    <w:basedOn w:val="Prrafodelista"/>
    <w:link w:val="Cuerpo2Car"/>
    <w:qFormat/>
    <w:rsid w:val="007D1737"/>
    <w:pPr>
      <w:spacing w:after="0"/>
      <w:ind w:left="0"/>
      <w:jc w:val="both"/>
    </w:pPr>
  </w:style>
  <w:style w:type="character" w:customStyle="1" w:styleId="Cuerpo2Car">
    <w:name w:val="Cuerpo 2 Car"/>
    <w:basedOn w:val="PrrafodelistaCar"/>
    <w:link w:val="Cuerpo2"/>
    <w:rsid w:val="007D1737"/>
    <w:rPr>
      <w:rFonts w:ascii="Times New Roman" w:eastAsiaTheme="minorEastAsia" w:hAnsi="Times New Roman"/>
      <w:sz w:val="24"/>
      <w:lang w:eastAsia="es-ES"/>
    </w:rPr>
  </w:style>
  <w:style w:type="paragraph" w:customStyle="1" w:styleId="Cuerpo3">
    <w:name w:val="Cuerpo 3"/>
    <w:basedOn w:val="Prrafodelista"/>
    <w:link w:val="Cuerpo3Car"/>
    <w:qFormat/>
    <w:rsid w:val="008650F5"/>
    <w:pPr>
      <w:spacing w:after="0" w:line="240" w:lineRule="auto"/>
      <w:ind w:left="0"/>
      <w:jc w:val="both"/>
    </w:pPr>
  </w:style>
  <w:style w:type="character" w:customStyle="1" w:styleId="Cuerpo3Car">
    <w:name w:val="Cuerpo 3 Car"/>
    <w:basedOn w:val="PrrafodelistaCar"/>
    <w:link w:val="Cuerpo3"/>
    <w:rsid w:val="008650F5"/>
    <w:rPr>
      <w:rFonts w:ascii="Times New Roman" w:eastAsiaTheme="minorEastAsia" w:hAnsi="Times New Roman"/>
      <w:sz w:val="24"/>
      <w:lang w:eastAsia="es-ES"/>
    </w:rPr>
  </w:style>
  <w:style w:type="paragraph" w:customStyle="1" w:styleId="Cuerpo4">
    <w:name w:val="Cuerpo 4"/>
    <w:basedOn w:val="Prrafodelista"/>
    <w:link w:val="Cuerpo4Car"/>
    <w:qFormat/>
    <w:rsid w:val="007F31C9"/>
    <w:pPr>
      <w:ind w:left="1134"/>
      <w:jc w:val="both"/>
    </w:pPr>
  </w:style>
  <w:style w:type="character" w:customStyle="1" w:styleId="Cuerpo4Car">
    <w:name w:val="Cuerpo 4 Car"/>
    <w:basedOn w:val="PrrafodelistaCar"/>
    <w:link w:val="Cuerpo4"/>
    <w:rsid w:val="007F31C9"/>
    <w:rPr>
      <w:rFonts w:ascii="Times New Roman" w:eastAsiaTheme="minorEastAsia" w:hAnsi="Times New Roman"/>
      <w:sz w:val="24"/>
      <w:lang w:eastAsia="es-ES"/>
    </w:rPr>
  </w:style>
  <w:style w:type="paragraph" w:styleId="Epgrafe">
    <w:name w:val="caption"/>
    <w:basedOn w:val="Normal"/>
    <w:next w:val="Normal"/>
    <w:uiPriority w:val="35"/>
    <w:unhideWhenUsed/>
    <w:qFormat/>
    <w:rsid w:val="007F31C9"/>
    <w:pPr>
      <w:spacing w:line="240" w:lineRule="auto"/>
    </w:pPr>
    <w:rPr>
      <w:i/>
      <w:iCs/>
      <w:color w:val="44546A" w:themeColor="text2"/>
      <w:sz w:val="18"/>
      <w:szCs w:val="18"/>
    </w:rPr>
  </w:style>
  <w:style w:type="paragraph" w:styleId="Encabezado">
    <w:name w:val="header"/>
    <w:basedOn w:val="Normal"/>
    <w:link w:val="EncabezadoCar"/>
    <w:uiPriority w:val="99"/>
    <w:unhideWhenUsed/>
    <w:rsid w:val="007F31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1C9"/>
    <w:rPr>
      <w:rFonts w:ascii="Times New Roman" w:eastAsiaTheme="minorEastAsia" w:hAnsi="Times New Roman"/>
      <w:sz w:val="24"/>
      <w:lang w:eastAsia="es-ES"/>
    </w:rPr>
  </w:style>
  <w:style w:type="numbering" w:customStyle="1" w:styleId="Estilo1">
    <w:name w:val="Estilo1"/>
    <w:uiPriority w:val="99"/>
    <w:rsid w:val="007F31C9"/>
    <w:pPr>
      <w:numPr>
        <w:numId w:val="2"/>
      </w:numPr>
    </w:pPr>
  </w:style>
  <w:style w:type="character" w:styleId="Hipervnculo">
    <w:name w:val="Hyperlink"/>
    <w:basedOn w:val="Fuentedeprrafopredeter"/>
    <w:uiPriority w:val="99"/>
    <w:unhideWhenUsed/>
    <w:rsid w:val="007F31C9"/>
    <w:rPr>
      <w:color w:val="0563C1" w:themeColor="hyperlink"/>
      <w:u w:val="single"/>
    </w:rPr>
  </w:style>
  <w:style w:type="paragraph" w:styleId="Listaconnmeros">
    <w:name w:val="List Number"/>
    <w:basedOn w:val="Normal"/>
    <w:uiPriority w:val="99"/>
    <w:unhideWhenUsed/>
    <w:rsid w:val="007F31C9"/>
    <w:pPr>
      <w:contextualSpacing/>
    </w:pPr>
  </w:style>
  <w:style w:type="paragraph" w:styleId="Listaconnmeros2">
    <w:name w:val="List Number 2"/>
    <w:basedOn w:val="Normal"/>
    <w:uiPriority w:val="99"/>
    <w:semiHidden/>
    <w:unhideWhenUsed/>
    <w:rsid w:val="007F31C9"/>
    <w:pPr>
      <w:numPr>
        <w:numId w:val="3"/>
      </w:numPr>
      <w:tabs>
        <w:tab w:val="clear" w:pos="643"/>
        <w:tab w:val="num" w:pos="360"/>
      </w:tabs>
      <w:ind w:left="0" w:firstLine="0"/>
      <w:contextualSpacing/>
    </w:pPr>
  </w:style>
  <w:style w:type="paragraph" w:styleId="Piedepgina">
    <w:name w:val="footer"/>
    <w:basedOn w:val="Normal"/>
    <w:link w:val="PiedepginaCar"/>
    <w:uiPriority w:val="99"/>
    <w:unhideWhenUsed/>
    <w:rsid w:val="007F31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1C9"/>
    <w:rPr>
      <w:rFonts w:ascii="Times New Roman" w:eastAsiaTheme="minorEastAsia" w:hAnsi="Times New Roman"/>
      <w:sz w:val="24"/>
      <w:lang w:eastAsia="es-ES"/>
    </w:rPr>
  </w:style>
  <w:style w:type="character" w:styleId="Refdenotaalpie">
    <w:name w:val="footnote reference"/>
    <w:basedOn w:val="Fuentedeprrafopredeter"/>
    <w:uiPriority w:val="99"/>
    <w:semiHidden/>
    <w:unhideWhenUsed/>
    <w:rsid w:val="007F31C9"/>
    <w:rPr>
      <w:vertAlign w:val="superscript"/>
    </w:rPr>
  </w:style>
  <w:style w:type="paragraph" w:styleId="Sinespaciado">
    <w:name w:val="No Spacing"/>
    <w:uiPriority w:val="1"/>
    <w:qFormat/>
    <w:rsid w:val="007F31C9"/>
    <w:pPr>
      <w:spacing w:after="0" w:line="240" w:lineRule="auto"/>
    </w:pPr>
    <w:rPr>
      <w:rFonts w:eastAsiaTheme="minorEastAsia"/>
      <w:lang w:val="es-ES" w:eastAsia="es-ES"/>
    </w:rPr>
  </w:style>
  <w:style w:type="table" w:styleId="Tablaconcuadrcula">
    <w:name w:val="Table Grid"/>
    <w:basedOn w:val="Tablanormal"/>
    <w:uiPriority w:val="39"/>
    <w:rsid w:val="007F3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7F31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1">
    <w:name w:val="toc 1"/>
    <w:basedOn w:val="Normal"/>
    <w:next w:val="Normal"/>
    <w:autoRedefine/>
    <w:uiPriority w:val="39"/>
    <w:unhideWhenUsed/>
    <w:rsid w:val="007F31C9"/>
    <w:pPr>
      <w:tabs>
        <w:tab w:val="left" w:pos="284"/>
        <w:tab w:val="right" w:leader="dot" w:pos="9350"/>
      </w:tabs>
      <w:spacing w:after="100"/>
      <w:ind w:left="284" w:hanging="284"/>
    </w:pPr>
  </w:style>
  <w:style w:type="paragraph" w:styleId="TDC2">
    <w:name w:val="toc 2"/>
    <w:basedOn w:val="Normal"/>
    <w:next w:val="Normal"/>
    <w:autoRedefine/>
    <w:uiPriority w:val="39"/>
    <w:unhideWhenUsed/>
    <w:rsid w:val="007F31C9"/>
    <w:pPr>
      <w:tabs>
        <w:tab w:val="left" w:pos="880"/>
        <w:tab w:val="right" w:leader="dot" w:pos="9350"/>
      </w:tabs>
      <w:spacing w:after="100"/>
      <w:ind w:left="426" w:hanging="426"/>
    </w:pPr>
  </w:style>
  <w:style w:type="paragraph" w:styleId="TDC3">
    <w:name w:val="toc 3"/>
    <w:basedOn w:val="Normal"/>
    <w:next w:val="Normal"/>
    <w:autoRedefine/>
    <w:uiPriority w:val="39"/>
    <w:unhideWhenUsed/>
    <w:rsid w:val="007F31C9"/>
    <w:pPr>
      <w:tabs>
        <w:tab w:val="left" w:pos="1320"/>
        <w:tab w:val="right" w:leader="dot" w:pos="9350"/>
      </w:tabs>
      <w:spacing w:after="100"/>
      <w:ind w:left="709" w:hanging="709"/>
    </w:pPr>
  </w:style>
  <w:style w:type="paragraph" w:styleId="Textodeglobo">
    <w:name w:val="Balloon Text"/>
    <w:basedOn w:val="Normal"/>
    <w:link w:val="TextodegloboCar"/>
    <w:uiPriority w:val="99"/>
    <w:semiHidden/>
    <w:unhideWhenUsed/>
    <w:rsid w:val="007F31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1C9"/>
    <w:rPr>
      <w:rFonts w:ascii="Segoe UI" w:eastAsiaTheme="minorEastAsia" w:hAnsi="Segoe UI" w:cs="Segoe UI"/>
      <w:sz w:val="18"/>
      <w:szCs w:val="18"/>
      <w:lang w:eastAsia="es-ES"/>
    </w:rPr>
  </w:style>
  <w:style w:type="character" w:styleId="Textodelmarcadordeposicin">
    <w:name w:val="Placeholder Text"/>
    <w:basedOn w:val="Fuentedeprrafopredeter"/>
    <w:uiPriority w:val="99"/>
    <w:semiHidden/>
    <w:rsid w:val="007F31C9"/>
    <w:rPr>
      <w:color w:val="808080"/>
    </w:rPr>
  </w:style>
  <w:style w:type="paragraph" w:styleId="Textonotapie">
    <w:name w:val="footnote text"/>
    <w:basedOn w:val="Normal"/>
    <w:link w:val="TextonotapieCar"/>
    <w:uiPriority w:val="99"/>
    <w:semiHidden/>
    <w:unhideWhenUsed/>
    <w:rsid w:val="007F31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F31C9"/>
    <w:rPr>
      <w:rFonts w:ascii="Times New Roman" w:eastAsiaTheme="minorEastAsia" w:hAnsi="Times New Roman"/>
      <w:sz w:val="20"/>
      <w:szCs w:val="20"/>
      <w:lang w:eastAsia="es-ES"/>
    </w:rPr>
  </w:style>
  <w:style w:type="paragraph" w:customStyle="1" w:styleId="Titulodenivel1">
    <w:name w:val="Titulo de nivel 1"/>
    <w:basedOn w:val="Ttulo1"/>
    <w:link w:val="Titulodenivel1Car"/>
    <w:rsid w:val="007F31C9"/>
    <w:pPr>
      <w:numPr>
        <w:numId w:val="5"/>
      </w:numPr>
    </w:pPr>
  </w:style>
  <w:style w:type="character" w:customStyle="1" w:styleId="Titulodenivel1Car">
    <w:name w:val="Titulo de nivel 1 Car"/>
    <w:basedOn w:val="Ttulo1Car"/>
    <w:link w:val="Titulodenivel1"/>
    <w:rsid w:val="007F31C9"/>
    <w:rPr>
      <w:rFonts w:ascii="Times New Roman" w:eastAsiaTheme="majorEastAsia" w:hAnsi="Times New Roman" w:cstheme="majorBidi"/>
      <w:b/>
      <w:caps/>
      <w:sz w:val="28"/>
      <w:szCs w:val="32"/>
      <w:lang w:eastAsia="es-ES"/>
    </w:rPr>
  </w:style>
  <w:style w:type="paragraph" w:customStyle="1" w:styleId="Titulodenivel2">
    <w:name w:val="Titulo de nivel 2"/>
    <w:basedOn w:val="Prrafodelista"/>
    <w:link w:val="Titulodenivel2Car"/>
    <w:rsid w:val="007F31C9"/>
    <w:pPr>
      <w:numPr>
        <w:ilvl w:val="1"/>
        <w:numId w:val="5"/>
      </w:numPr>
    </w:pPr>
    <w:rPr>
      <w:b/>
    </w:rPr>
  </w:style>
  <w:style w:type="character" w:customStyle="1" w:styleId="Titulodenivel2Car">
    <w:name w:val="Titulo de nivel 2 Car"/>
    <w:basedOn w:val="PrrafodelistaCar"/>
    <w:link w:val="Titulodenivel2"/>
    <w:rsid w:val="007F31C9"/>
    <w:rPr>
      <w:rFonts w:ascii="Times New Roman" w:eastAsiaTheme="minorEastAsia" w:hAnsi="Times New Roman"/>
      <w:b/>
      <w:sz w:val="24"/>
      <w:lang w:eastAsia="es-ES"/>
    </w:rPr>
  </w:style>
  <w:style w:type="paragraph" w:styleId="TtulodeTDC">
    <w:name w:val="TOC Heading"/>
    <w:basedOn w:val="Ttulo1"/>
    <w:next w:val="Normal"/>
    <w:uiPriority w:val="39"/>
    <w:unhideWhenUsed/>
    <w:qFormat/>
    <w:rsid w:val="007F31C9"/>
    <w:pPr>
      <w:spacing w:line="259" w:lineRule="auto"/>
      <w:outlineLvl w:val="9"/>
    </w:pPr>
    <w:rPr>
      <w:lang w:eastAsia="es-EC"/>
    </w:rPr>
  </w:style>
  <w:style w:type="character" w:customStyle="1" w:styleId="TtuloCar">
    <w:name w:val="Título Car"/>
    <w:aliases w:val="sub3 Car"/>
    <w:basedOn w:val="Fuentedeprrafopredeter"/>
    <w:link w:val="Ttulo"/>
    <w:uiPriority w:val="10"/>
    <w:locked/>
    <w:rsid w:val="00431C0C"/>
    <w:rPr>
      <w:rFonts w:asciiTheme="majorBidi" w:eastAsiaTheme="majorEastAsia" w:hAnsiTheme="majorBidi" w:cstheme="majorBidi"/>
      <w:b/>
      <w:spacing w:val="5"/>
      <w:kern w:val="28"/>
      <w:sz w:val="24"/>
      <w:szCs w:val="52"/>
    </w:rPr>
  </w:style>
  <w:style w:type="paragraph" w:styleId="Ttulo">
    <w:name w:val="Title"/>
    <w:aliases w:val="sub3"/>
    <w:basedOn w:val="Normal"/>
    <w:next w:val="Normal"/>
    <w:link w:val="TtuloCar"/>
    <w:uiPriority w:val="10"/>
    <w:qFormat/>
    <w:rsid w:val="00431C0C"/>
    <w:pPr>
      <w:numPr>
        <w:numId w:val="8"/>
      </w:numPr>
      <w:spacing w:after="300" w:line="240" w:lineRule="auto"/>
      <w:ind w:left="1068"/>
      <w:contextualSpacing/>
    </w:pPr>
    <w:rPr>
      <w:rFonts w:asciiTheme="majorBidi" w:eastAsiaTheme="majorEastAsia" w:hAnsiTheme="majorBidi" w:cstheme="majorBidi"/>
      <w:b/>
      <w:spacing w:val="5"/>
      <w:kern w:val="28"/>
      <w:szCs w:val="52"/>
      <w:lang w:eastAsia="en-US"/>
    </w:rPr>
  </w:style>
  <w:style w:type="character" w:customStyle="1" w:styleId="PuestoCar1">
    <w:name w:val="Puesto Car1"/>
    <w:basedOn w:val="Fuentedeprrafopredeter"/>
    <w:uiPriority w:val="10"/>
    <w:rsid w:val="00431C0C"/>
    <w:rPr>
      <w:rFonts w:asciiTheme="majorHAnsi" w:eastAsiaTheme="majorEastAsia" w:hAnsiTheme="majorHAnsi" w:cstheme="majorBidi"/>
      <w:spacing w:val="-10"/>
      <w:kern w:val="28"/>
      <w:sz w:val="56"/>
      <w:szCs w:val="56"/>
      <w:lang w:eastAsia="es-ES"/>
    </w:rPr>
  </w:style>
  <w:style w:type="character" w:customStyle="1" w:styleId="TtuloCar1">
    <w:name w:val="Título Car1"/>
    <w:basedOn w:val="Fuentedeprrafopredeter"/>
    <w:uiPriority w:val="10"/>
    <w:rsid w:val="00431C0C"/>
    <w:rPr>
      <w:rFonts w:asciiTheme="majorHAnsi" w:eastAsiaTheme="majorEastAsia" w:hAnsiTheme="majorHAnsi" w:cstheme="majorBidi"/>
      <w:color w:val="323E4F" w:themeColor="text2" w:themeShade="BF"/>
      <w:spacing w:val="5"/>
      <w:kern w:val="28"/>
      <w:sz w:val="52"/>
      <w:szCs w:val="52"/>
    </w:rPr>
  </w:style>
  <w:style w:type="character" w:styleId="Refdecomentario">
    <w:name w:val="annotation reference"/>
    <w:basedOn w:val="Fuentedeprrafopredeter"/>
    <w:uiPriority w:val="99"/>
    <w:semiHidden/>
    <w:unhideWhenUsed/>
    <w:rsid w:val="009B5CB6"/>
    <w:rPr>
      <w:sz w:val="16"/>
      <w:szCs w:val="16"/>
    </w:rPr>
  </w:style>
  <w:style w:type="paragraph" w:styleId="Textocomentario">
    <w:name w:val="annotation text"/>
    <w:basedOn w:val="Normal"/>
    <w:link w:val="TextocomentarioCar"/>
    <w:uiPriority w:val="99"/>
    <w:semiHidden/>
    <w:unhideWhenUsed/>
    <w:rsid w:val="009B5C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5CB6"/>
    <w:rPr>
      <w:rFonts w:ascii="Times New Roman" w:eastAsiaTheme="minorEastAsia" w:hAnsi="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9B5CB6"/>
    <w:rPr>
      <w:b/>
      <w:bCs/>
    </w:rPr>
  </w:style>
  <w:style w:type="character" w:customStyle="1" w:styleId="AsuntodelcomentarioCar">
    <w:name w:val="Asunto del comentario Car"/>
    <w:basedOn w:val="TextocomentarioCar"/>
    <w:link w:val="Asuntodelcomentario"/>
    <w:uiPriority w:val="99"/>
    <w:semiHidden/>
    <w:rsid w:val="009B5CB6"/>
    <w:rPr>
      <w:rFonts w:ascii="Times New Roman" w:eastAsiaTheme="minorEastAsia" w:hAnsi="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85183">
      <w:bodyDiv w:val="1"/>
      <w:marLeft w:val="0"/>
      <w:marRight w:val="0"/>
      <w:marTop w:val="0"/>
      <w:marBottom w:val="0"/>
      <w:divBdr>
        <w:top w:val="none" w:sz="0" w:space="0" w:color="auto"/>
        <w:left w:val="none" w:sz="0" w:space="0" w:color="auto"/>
        <w:bottom w:val="none" w:sz="0" w:space="0" w:color="auto"/>
        <w:right w:val="none" w:sz="0" w:space="0" w:color="auto"/>
      </w:divBdr>
    </w:div>
    <w:div w:id="412432154">
      <w:bodyDiv w:val="1"/>
      <w:marLeft w:val="0"/>
      <w:marRight w:val="0"/>
      <w:marTop w:val="0"/>
      <w:marBottom w:val="0"/>
      <w:divBdr>
        <w:top w:val="none" w:sz="0" w:space="0" w:color="auto"/>
        <w:left w:val="none" w:sz="0" w:space="0" w:color="auto"/>
        <w:bottom w:val="none" w:sz="0" w:space="0" w:color="auto"/>
        <w:right w:val="none" w:sz="0" w:space="0" w:color="auto"/>
      </w:divBdr>
    </w:div>
    <w:div w:id="948321170">
      <w:bodyDiv w:val="1"/>
      <w:marLeft w:val="0"/>
      <w:marRight w:val="0"/>
      <w:marTop w:val="0"/>
      <w:marBottom w:val="0"/>
      <w:divBdr>
        <w:top w:val="none" w:sz="0" w:space="0" w:color="auto"/>
        <w:left w:val="none" w:sz="0" w:space="0" w:color="auto"/>
        <w:bottom w:val="none" w:sz="0" w:space="0" w:color="auto"/>
        <w:right w:val="none" w:sz="0" w:space="0" w:color="auto"/>
      </w:divBdr>
    </w:div>
    <w:div w:id="1103917123">
      <w:bodyDiv w:val="1"/>
      <w:marLeft w:val="0"/>
      <w:marRight w:val="0"/>
      <w:marTop w:val="0"/>
      <w:marBottom w:val="0"/>
      <w:divBdr>
        <w:top w:val="none" w:sz="0" w:space="0" w:color="auto"/>
        <w:left w:val="none" w:sz="0" w:space="0" w:color="auto"/>
        <w:bottom w:val="none" w:sz="0" w:space="0" w:color="auto"/>
        <w:right w:val="none" w:sz="0" w:space="0" w:color="auto"/>
      </w:divBdr>
    </w:div>
    <w:div w:id="18340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B9C6F-7AC5-43F5-B688-B3641A1D2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3689</Words>
  <Characters>20293</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Pinango</dc:creator>
  <cp:lastModifiedBy>PUCESD</cp:lastModifiedBy>
  <cp:revision>2</cp:revision>
  <dcterms:created xsi:type="dcterms:W3CDTF">2014-10-24T20:39:00Z</dcterms:created>
  <dcterms:modified xsi:type="dcterms:W3CDTF">2014-10-24T20:39:00Z</dcterms:modified>
</cp:coreProperties>
</file>